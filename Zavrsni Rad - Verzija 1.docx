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902B9" w14:textId="77777777" w:rsidR="002522B9" w:rsidRDefault="00194F57">
      <w:pPr>
        <w:spacing w:before="75" w:line="300" w:lineRule="exact"/>
        <w:ind w:left="782" w:right="589"/>
        <w:jc w:val="center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b/>
          <w:spacing w:val="3"/>
          <w:w w:val="96"/>
          <w:sz w:val="26"/>
          <w:szCs w:val="26"/>
        </w:rPr>
        <w:t>VI</w:t>
      </w:r>
      <w:r>
        <w:rPr>
          <w:rFonts w:ascii="Verdana" w:eastAsia="Verdana" w:hAnsi="Verdana" w:cs="Verdana"/>
          <w:b/>
          <w:spacing w:val="6"/>
          <w:w w:val="96"/>
          <w:sz w:val="26"/>
          <w:szCs w:val="26"/>
        </w:rPr>
        <w:t>S</w:t>
      </w:r>
      <w:r>
        <w:rPr>
          <w:rFonts w:ascii="Verdana" w:eastAsia="Verdana" w:hAnsi="Verdana" w:cs="Verdana"/>
          <w:b/>
          <w:spacing w:val="1"/>
          <w:w w:val="96"/>
          <w:sz w:val="26"/>
          <w:szCs w:val="26"/>
        </w:rPr>
        <w:t>O</w:t>
      </w:r>
      <w:r>
        <w:rPr>
          <w:rFonts w:ascii="Verdana" w:eastAsia="Verdana" w:hAnsi="Verdana" w:cs="Verdana"/>
          <w:b/>
          <w:spacing w:val="6"/>
          <w:w w:val="96"/>
          <w:sz w:val="26"/>
          <w:szCs w:val="26"/>
        </w:rPr>
        <w:t>K</w:t>
      </w:r>
      <w:r>
        <w:rPr>
          <w:rFonts w:ascii="Verdana" w:eastAsia="Verdana" w:hAnsi="Verdana" w:cs="Verdana"/>
          <w:b/>
          <w:w w:val="96"/>
          <w:sz w:val="26"/>
          <w:szCs w:val="26"/>
        </w:rPr>
        <w:t>A</w:t>
      </w:r>
      <w:r>
        <w:rPr>
          <w:rFonts w:ascii="Verdana" w:eastAsia="Verdana" w:hAnsi="Verdana" w:cs="Verdana"/>
          <w:b/>
          <w:spacing w:val="12"/>
          <w:w w:val="96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spacing w:val="1"/>
          <w:w w:val="96"/>
          <w:sz w:val="26"/>
          <w:szCs w:val="26"/>
        </w:rPr>
        <w:t>Š</w:t>
      </w:r>
      <w:r>
        <w:rPr>
          <w:rFonts w:ascii="Verdana" w:eastAsia="Verdana" w:hAnsi="Verdana" w:cs="Verdana"/>
          <w:b/>
          <w:spacing w:val="6"/>
          <w:w w:val="96"/>
          <w:sz w:val="26"/>
          <w:szCs w:val="26"/>
        </w:rPr>
        <w:t>KO</w:t>
      </w:r>
      <w:r>
        <w:rPr>
          <w:rFonts w:ascii="Verdana" w:eastAsia="Verdana" w:hAnsi="Verdana" w:cs="Verdana"/>
          <w:b/>
          <w:spacing w:val="5"/>
          <w:w w:val="96"/>
          <w:sz w:val="26"/>
          <w:szCs w:val="26"/>
        </w:rPr>
        <w:t>L</w:t>
      </w:r>
      <w:r>
        <w:rPr>
          <w:rFonts w:ascii="Verdana" w:eastAsia="Verdana" w:hAnsi="Verdana" w:cs="Verdana"/>
          <w:b/>
          <w:w w:val="96"/>
          <w:sz w:val="26"/>
          <w:szCs w:val="26"/>
        </w:rPr>
        <w:t>A</w:t>
      </w:r>
      <w:r>
        <w:rPr>
          <w:rFonts w:ascii="Verdana" w:eastAsia="Verdana" w:hAnsi="Verdana" w:cs="Verdana"/>
          <w:b/>
          <w:spacing w:val="7"/>
          <w:w w:val="96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spacing w:val="6"/>
          <w:w w:val="96"/>
          <w:sz w:val="26"/>
          <w:szCs w:val="26"/>
        </w:rPr>
        <w:t>S</w:t>
      </w:r>
      <w:r>
        <w:rPr>
          <w:rFonts w:ascii="Verdana" w:eastAsia="Verdana" w:hAnsi="Verdana" w:cs="Verdana"/>
          <w:b/>
          <w:spacing w:val="3"/>
          <w:w w:val="96"/>
          <w:sz w:val="26"/>
          <w:szCs w:val="26"/>
        </w:rPr>
        <w:t>TR</w:t>
      </w:r>
      <w:r>
        <w:rPr>
          <w:rFonts w:ascii="Verdana" w:eastAsia="Verdana" w:hAnsi="Verdana" w:cs="Verdana"/>
          <w:b/>
          <w:spacing w:val="6"/>
          <w:w w:val="96"/>
          <w:sz w:val="26"/>
          <w:szCs w:val="26"/>
        </w:rPr>
        <w:t>UK</w:t>
      </w:r>
      <w:r>
        <w:rPr>
          <w:rFonts w:ascii="Verdana" w:eastAsia="Verdana" w:hAnsi="Verdana" w:cs="Verdana"/>
          <w:b/>
          <w:spacing w:val="1"/>
          <w:w w:val="96"/>
          <w:sz w:val="26"/>
          <w:szCs w:val="26"/>
        </w:rPr>
        <w:t>O</w:t>
      </w:r>
      <w:r>
        <w:rPr>
          <w:rFonts w:ascii="Verdana" w:eastAsia="Verdana" w:hAnsi="Verdana" w:cs="Verdana"/>
          <w:b/>
          <w:spacing w:val="8"/>
          <w:w w:val="96"/>
          <w:sz w:val="26"/>
          <w:szCs w:val="26"/>
        </w:rPr>
        <w:t>V</w:t>
      </w:r>
      <w:r>
        <w:rPr>
          <w:rFonts w:ascii="Verdana" w:eastAsia="Verdana" w:hAnsi="Verdana" w:cs="Verdana"/>
          <w:b/>
          <w:spacing w:val="7"/>
          <w:w w:val="96"/>
          <w:sz w:val="26"/>
          <w:szCs w:val="26"/>
        </w:rPr>
        <w:t>N</w:t>
      </w:r>
      <w:r>
        <w:rPr>
          <w:rFonts w:ascii="Verdana" w:eastAsia="Verdana" w:hAnsi="Verdana" w:cs="Verdana"/>
          <w:b/>
          <w:spacing w:val="-2"/>
          <w:w w:val="96"/>
          <w:sz w:val="26"/>
          <w:szCs w:val="26"/>
        </w:rPr>
        <w:t>I</w:t>
      </w:r>
      <w:r>
        <w:rPr>
          <w:rFonts w:ascii="Verdana" w:eastAsia="Verdana" w:hAnsi="Verdana" w:cs="Verdana"/>
          <w:b/>
          <w:w w:val="96"/>
          <w:sz w:val="26"/>
          <w:szCs w:val="26"/>
        </w:rPr>
        <w:t>H</w:t>
      </w:r>
      <w:r>
        <w:rPr>
          <w:rFonts w:ascii="Verdana" w:eastAsia="Verdana" w:hAnsi="Verdana" w:cs="Verdana"/>
          <w:b/>
          <w:spacing w:val="13"/>
          <w:w w:val="96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spacing w:val="6"/>
          <w:w w:val="96"/>
          <w:sz w:val="26"/>
          <w:szCs w:val="26"/>
        </w:rPr>
        <w:t>S</w:t>
      </w:r>
      <w:r>
        <w:rPr>
          <w:rFonts w:ascii="Verdana" w:eastAsia="Verdana" w:hAnsi="Verdana" w:cs="Verdana"/>
          <w:b/>
          <w:spacing w:val="3"/>
          <w:w w:val="96"/>
          <w:sz w:val="26"/>
          <w:szCs w:val="26"/>
        </w:rPr>
        <w:t>T</w:t>
      </w:r>
      <w:r>
        <w:rPr>
          <w:rFonts w:ascii="Verdana" w:eastAsia="Verdana" w:hAnsi="Verdana" w:cs="Verdana"/>
          <w:b/>
          <w:spacing w:val="6"/>
          <w:w w:val="96"/>
          <w:sz w:val="26"/>
          <w:szCs w:val="26"/>
        </w:rPr>
        <w:t>UD</w:t>
      </w:r>
      <w:r>
        <w:rPr>
          <w:rFonts w:ascii="Verdana" w:eastAsia="Verdana" w:hAnsi="Verdana" w:cs="Verdana"/>
          <w:b/>
          <w:spacing w:val="3"/>
          <w:w w:val="96"/>
          <w:sz w:val="26"/>
          <w:szCs w:val="26"/>
        </w:rPr>
        <w:t>I</w:t>
      </w:r>
      <w:r>
        <w:rPr>
          <w:rFonts w:ascii="Verdana" w:eastAsia="Verdana" w:hAnsi="Verdana" w:cs="Verdana"/>
          <w:b/>
          <w:spacing w:val="5"/>
          <w:w w:val="96"/>
          <w:sz w:val="26"/>
          <w:szCs w:val="26"/>
        </w:rPr>
        <w:t>J</w:t>
      </w:r>
      <w:r>
        <w:rPr>
          <w:rFonts w:ascii="Verdana" w:eastAsia="Verdana" w:hAnsi="Verdana" w:cs="Verdana"/>
          <w:b/>
          <w:w w:val="96"/>
          <w:sz w:val="26"/>
          <w:szCs w:val="26"/>
        </w:rPr>
        <w:t>A</w:t>
      </w:r>
      <w:r>
        <w:rPr>
          <w:rFonts w:ascii="Verdana" w:eastAsia="Verdana" w:hAnsi="Verdana" w:cs="Verdana"/>
          <w:b/>
          <w:spacing w:val="8"/>
          <w:w w:val="96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spacing w:val="6"/>
          <w:sz w:val="26"/>
          <w:szCs w:val="26"/>
        </w:rPr>
        <w:t>Z</w:t>
      </w:r>
      <w:r>
        <w:rPr>
          <w:rFonts w:ascii="Verdana" w:eastAsia="Verdana" w:hAnsi="Verdana" w:cs="Verdana"/>
          <w:b/>
          <w:sz w:val="26"/>
          <w:szCs w:val="26"/>
        </w:rPr>
        <w:t>A</w:t>
      </w:r>
      <w:r>
        <w:rPr>
          <w:rFonts w:ascii="Verdana" w:eastAsia="Verdana" w:hAnsi="Verdana" w:cs="Verdana"/>
          <w:b/>
          <w:spacing w:val="-8"/>
          <w:sz w:val="26"/>
          <w:szCs w:val="26"/>
        </w:rPr>
        <w:t xml:space="preserve"> </w:t>
      </w:r>
      <w:r>
        <w:rPr>
          <w:rFonts w:ascii="Verdana" w:eastAsia="Verdana" w:hAnsi="Verdana" w:cs="Verdana"/>
          <w:b/>
          <w:spacing w:val="-2"/>
          <w:w w:val="96"/>
          <w:sz w:val="26"/>
          <w:szCs w:val="26"/>
        </w:rPr>
        <w:t>I</w:t>
      </w:r>
      <w:r>
        <w:rPr>
          <w:rFonts w:ascii="Verdana" w:eastAsia="Verdana" w:hAnsi="Verdana" w:cs="Verdana"/>
          <w:b/>
          <w:spacing w:val="7"/>
          <w:w w:val="96"/>
          <w:sz w:val="26"/>
          <w:szCs w:val="26"/>
        </w:rPr>
        <w:t>N</w:t>
      </w:r>
      <w:r>
        <w:rPr>
          <w:rFonts w:ascii="Verdana" w:eastAsia="Verdana" w:hAnsi="Verdana" w:cs="Verdana"/>
          <w:b/>
          <w:spacing w:val="6"/>
          <w:w w:val="96"/>
          <w:sz w:val="26"/>
          <w:szCs w:val="26"/>
        </w:rPr>
        <w:t>F</w:t>
      </w:r>
      <w:r>
        <w:rPr>
          <w:rFonts w:ascii="Verdana" w:eastAsia="Verdana" w:hAnsi="Verdana" w:cs="Verdana"/>
          <w:b/>
          <w:spacing w:val="1"/>
          <w:w w:val="96"/>
          <w:sz w:val="26"/>
          <w:szCs w:val="26"/>
        </w:rPr>
        <w:t>O</w:t>
      </w:r>
      <w:r>
        <w:rPr>
          <w:rFonts w:ascii="Verdana" w:eastAsia="Verdana" w:hAnsi="Verdana" w:cs="Verdana"/>
          <w:b/>
          <w:spacing w:val="8"/>
          <w:w w:val="96"/>
          <w:sz w:val="26"/>
          <w:szCs w:val="26"/>
        </w:rPr>
        <w:t>R</w:t>
      </w:r>
      <w:r>
        <w:rPr>
          <w:rFonts w:ascii="Verdana" w:eastAsia="Verdana" w:hAnsi="Verdana" w:cs="Verdana"/>
          <w:b/>
          <w:spacing w:val="2"/>
          <w:w w:val="96"/>
          <w:sz w:val="26"/>
          <w:szCs w:val="26"/>
        </w:rPr>
        <w:t>M</w:t>
      </w:r>
      <w:r>
        <w:rPr>
          <w:rFonts w:ascii="Verdana" w:eastAsia="Verdana" w:hAnsi="Verdana" w:cs="Verdana"/>
          <w:b/>
          <w:spacing w:val="5"/>
          <w:w w:val="96"/>
          <w:sz w:val="26"/>
          <w:szCs w:val="26"/>
        </w:rPr>
        <w:t>A</w:t>
      </w:r>
      <w:r>
        <w:rPr>
          <w:rFonts w:ascii="Verdana" w:eastAsia="Verdana" w:hAnsi="Verdana" w:cs="Verdana"/>
          <w:b/>
          <w:spacing w:val="8"/>
          <w:w w:val="96"/>
          <w:sz w:val="26"/>
          <w:szCs w:val="26"/>
        </w:rPr>
        <w:t>C</w:t>
      </w:r>
      <w:r>
        <w:rPr>
          <w:rFonts w:ascii="Verdana" w:eastAsia="Verdana" w:hAnsi="Verdana" w:cs="Verdana"/>
          <w:b/>
          <w:spacing w:val="3"/>
          <w:w w:val="96"/>
          <w:sz w:val="26"/>
          <w:szCs w:val="26"/>
        </w:rPr>
        <w:t>I</w:t>
      </w:r>
      <w:r>
        <w:rPr>
          <w:rFonts w:ascii="Verdana" w:eastAsia="Verdana" w:hAnsi="Verdana" w:cs="Verdana"/>
          <w:b/>
          <w:spacing w:val="1"/>
          <w:w w:val="96"/>
          <w:sz w:val="26"/>
          <w:szCs w:val="26"/>
        </w:rPr>
        <w:t>O</w:t>
      </w:r>
      <w:r>
        <w:rPr>
          <w:rFonts w:ascii="Verdana" w:eastAsia="Verdana" w:hAnsi="Verdana" w:cs="Verdana"/>
          <w:b/>
          <w:spacing w:val="2"/>
          <w:w w:val="96"/>
          <w:sz w:val="26"/>
          <w:szCs w:val="26"/>
        </w:rPr>
        <w:t>N</w:t>
      </w:r>
      <w:r>
        <w:rPr>
          <w:rFonts w:ascii="Verdana" w:eastAsia="Verdana" w:hAnsi="Verdana" w:cs="Verdana"/>
          <w:b/>
          <w:w w:val="96"/>
          <w:sz w:val="26"/>
          <w:szCs w:val="26"/>
        </w:rPr>
        <w:t xml:space="preserve">E </w:t>
      </w:r>
      <w:r>
        <w:rPr>
          <w:rFonts w:ascii="Verdana" w:eastAsia="Verdana" w:hAnsi="Verdana" w:cs="Verdana"/>
          <w:b/>
          <w:spacing w:val="-1"/>
          <w:w w:val="96"/>
          <w:sz w:val="26"/>
          <w:szCs w:val="26"/>
        </w:rPr>
        <w:t>T</w:t>
      </w:r>
      <w:r>
        <w:rPr>
          <w:rFonts w:ascii="Verdana" w:eastAsia="Verdana" w:hAnsi="Verdana" w:cs="Verdana"/>
          <w:b/>
          <w:spacing w:val="3"/>
          <w:w w:val="96"/>
          <w:sz w:val="26"/>
          <w:szCs w:val="26"/>
        </w:rPr>
        <w:t>E</w:t>
      </w:r>
      <w:r>
        <w:rPr>
          <w:rFonts w:ascii="Verdana" w:eastAsia="Verdana" w:hAnsi="Verdana" w:cs="Verdana"/>
          <w:b/>
          <w:spacing w:val="9"/>
          <w:w w:val="96"/>
          <w:sz w:val="26"/>
          <w:szCs w:val="26"/>
        </w:rPr>
        <w:t>H</w:t>
      </w:r>
      <w:r>
        <w:rPr>
          <w:rFonts w:ascii="Verdana" w:eastAsia="Verdana" w:hAnsi="Verdana" w:cs="Verdana"/>
          <w:b/>
          <w:spacing w:val="7"/>
          <w:w w:val="96"/>
          <w:sz w:val="26"/>
          <w:szCs w:val="26"/>
        </w:rPr>
        <w:t>N</w:t>
      </w:r>
      <w:r>
        <w:rPr>
          <w:rFonts w:ascii="Verdana" w:eastAsia="Verdana" w:hAnsi="Verdana" w:cs="Verdana"/>
          <w:b/>
          <w:spacing w:val="1"/>
          <w:w w:val="96"/>
          <w:sz w:val="26"/>
          <w:szCs w:val="26"/>
        </w:rPr>
        <w:t>O</w:t>
      </w:r>
      <w:r>
        <w:rPr>
          <w:rFonts w:ascii="Verdana" w:eastAsia="Verdana" w:hAnsi="Verdana" w:cs="Verdana"/>
          <w:b/>
          <w:spacing w:val="4"/>
          <w:w w:val="96"/>
          <w:sz w:val="26"/>
          <w:szCs w:val="26"/>
        </w:rPr>
        <w:t>L</w:t>
      </w:r>
      <w:r>
        <w:rPr>
          <w:rFonts w:ascii="Verdana" w:eastAsia="Verdana" w:hAnsi="Verdana" w:cs="Verdana"/>
          <w:b/>
          <w:spacing w:val="6"/>
          <w:w w:val="96"/>
          <w:sz w:val="26"/>
          <w:szCs w:val="26"/>
        </w:rPr>
        <w:t>OG</w:t>
      </w:r>
      <w:r>
        <w:rPr>
          <w:rFonts w:ascii="Verdana" w:eastAsia="Verdana" w:hAnsi="Verdana" w:cs="Verdana"/>
          <w:b/>
          <w:spacing w:val="3"/>
          <w:w w:val="96"/>
          <w:sz w:val="26"/>
          <w:szCs w:val="26"/>
        </w:rPr>
        <w:t>I</w:t>
      </w:r>
      <w:r>
        <w:rPr>
          <w:rFonts w:ascii="Verdana" w:eastAsia="Verdana" w:hAnsi="Verdana" w:cs="Verdana"/>
          <w:b/>
          <w:w w:val="96"/>
          <w:sz w:val="26"/>
          <w:szCs w:val="26"/>
        </w:rPr>
        <w:t>JE</w:t>
      </w:r>
    </w:p>
    <w:p w14:paraId="677A2C60" w14:textId="77777777" w:rsidR="002522B9" w:rsidRDefault="002522B9">
      <w:pPr>
        <w:spacing w:line="200" w:lineRule="exact"/>
      </w:pPr>
    </w:p>
    <w:p w14:paraId="55054F6B" w14:textId="77777777" w:rsidR="002522B9" w:rsidRDefault="002522B9">
      <w:pPr>
        <w:spacing w:line="200" w:lineRule="exact"/>
      </w:pPr>
    </w:p>
    <w:p w14:paraId="47C48EF7" w14:textId="77777777" w:rsidR="002522B9" w:rsidRDefault="002522B9">
      <w:pPr>
        <w:spacing w:line="200" w:lineRule="exact"/>
      </w:pPr>
    </w:p>
    <w:p w14:paraId="5AAD846D" w14:textId="77777777" w:rsidR="002522B9" w:rsidRDefault="002522B9">
      <w:pPr>
        <w:spacing w:line="200" w:lineRule="exact"/>
      </w:pPr>
    </w:p>
    <w:p w14:paraId="4DBE3C9D" w14:textId="77777777" w:rsidR="002522B9" w:rsidRDefault="002522B9">
      <w:pPr>
        <w:spacing w:line="200" w:lineRule="exact"/>
      </w:pPr>
    </w:p>
    <w:p w14:paraId="162825E9" w14:textId="77777777" w:rsidR="002522B9" w:rsidRDefault="002522B9">
      <w:pPr>
        <w:spacing w:line="200" w:lineRule="exact"/>
      </w:pPr>
    </w:p>
    <w:p w14:paraId="1D430B14" w14:textId="77777777" w:rsidR="002522B9" w:rsidRDefault="002522B9">
      <w:pPr>
        <w:spacing w:before="5" w:line="200" w:lineRule="exact"/>
      </w:pPr>
    </w:p>
    <w:p w14:paraId="300CB0EB" w14:textId="77777777" w:rsidR="002522B9" w:rsidRDefault="00000000">
      <w:pPr>
        <w:ind w:left="904"/>
      </w:pPr>
      <w:r>
        <w:pict w14:anchorId="19BBC9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179.25pt">
            <v:imagedata r:id="rId7" o:title=""/>
          </v:shape>
        </w:pict>
      </w:r>
    </w:p>
    <w:p w14:paraId="71EBF91D" w14:textId="77777777" w:rsidR="002522B9" w:rsidRDefault="002522B9">
      <w:pPr>
        <w:spacing w:before="6" w:line="140" w:lineRule="exact"/>
        <w:rPr>
          <w:sz w:val="14"/>
          <w:szCs w:val="14"/>
        </w:rPr>
      </w:pPr>
    </w:p>
    <w:p w14:paraId="04C0D443" w14:textId="77777777" w:rsidR="002522B9" w:rsidRDefault="002522B9">
      <w:pPr>
        <w:spacing w:line="200" w:lineRule="exact"/>
      </w:pPr>
    </w:p>
    <w:p w14:paraId="749BB23A" w14:textId="77777777" w:rsidR="002522B9" w:rsidRDefault="002522B9">
      <w:pPr>
        <w:spacing w:line="200" w:lineRule="exact"/>
      </w:pPr>
    </w:p>
    <w:p w14:paraId="14115B80" w14:textId="77777777" w:rsidR="002522B9" w:rsidRDefault="002522B9">
      <w:pPr>
        <w:spacing w:line="200" w:lineRule="exact"/>
      </w:pPr>
    </w:p>
    <w:p w14:paraId="78EFFDDC" w14:textId="77777777" w:rsidR="002522B9" w:rsidRDefault="002522B9">
      <w:pPr>
        <w:spacing w:line="200" w:lineRule="exact"/>
      </w:pPr>
    </w:p>
    <w:p w14:paraId="29EAE240" w14:textId="77777777" w:rsidR="002522B9" w:rsidRDefault="002522B9">
      <w:pPr>
        <w:spacing w:line="200" w:lineRule="exact"/>
      </w:pPr>
    </w:p>
    <w:p w14:paraId="32F67882" w14:textId="77777777" w:rsidR="002522B9" w:rsidRPr="00A13733" w:rsidRDefault="00194F57">
      <w:pPr>
        <w:ind w:left="4093" w:right="3890"/>
        <w:jc w:val="center"/>
        <w:rPr>
          <w:rFonts w:ascii="Verdana" w:eastAsia="Verdana" w:hAnsi="Verdana" w:cs="Verdana"/>
          <w:sz w:val="32"/>
          <w:szCs w:val="32"/>
          <w:lang w:val="it-IT"/>
        </w:rPr>
      </w:pPr>
      <w:proofErr w:type="spellStart"/>
      <w:r w:rsidRPr="00A13733">
        <w:rPr>
          <w:rFonts w:ascii="Verdana" w:eastAsia="Verdana" w:hAnsi="Verdana" w:cs="Verdana"/>
          <w:spacing w:val="2"/>
          <w:sz w:val="32"/>
          <w:szCs w:val="32"/>
          <w:lang w:val="it-IT"/>
        </w:rPr>
        <w:t>Z</w:t>
      </w:r>
      <w:r w:rsidRPr="00A13733">
        <w:rPr>
          <w:rFonts w:ascii="Verdana" w:eastAsia="Verdana" w:hAnsi="Verdana" w:cs="Verdana"/>
          <w:spacing w:val="3"/>
          <w:sz w:val="32"/>
          <w:szCs w:val="32"/>
          <w:lang w:val="it-IT"/>
        </w:rPr>
        <w:t>a</w:t>
      </w:r>
      <w:r w:rsidRPr="00A13733">
        <w:rPr>
          <w:rFonts w:ascii="Verdana" w:eastAsia="Verdana" w:hAnsi="Verdana" w:cs="Verdana"/>
          <w:spacing w:val="6"/>
          <w:sz w:val="32"/>
          <w:szCs w:val="32"/>
          <w:lang w:val="it-IT"/>
        </w:rPr>
        <w:t>v</w:t>
      </w:r>
      <w:r w:rsidRPr="00A13733">
        <w:rPr>
          <w:rFonts w:ascii="Verdana" w:eastAsia="Verdana" w:hAnsi="Verdana" w:cs="Verdana"/>
          <w:spacing w:val="2"/>
          <w:sz w:val="32"/>
          <w:szCs w:val="32"/>
          <w:lang w:val="it-IT"/>
        </w:rPr>
        <w:t>r</w:t>
      </w:r>
      <w:r w:rsidRPr="00A13733">
        <w:rPr>
          <w:rFonts w:ascii="Verdana" w:eastAsia="Verdana" w:hAnsi="Verdana" w:cs="Verdana"/>
          <w:spacing w:val="-2"/>
          <w:sz w:val="32"/>
          <w:szCs w:val="32"/>
          <w:lang w:val="it-IT"/>
        </w:rPr>
        <w:t>š</w:t>
      </w:r>
      <w:r w:rsidRPr="00A13733">
        <w:rPr>
          <w:rFonts w:ascii="Verdana" w:eastAsia="Verdana" w:hAnsi="Verdana" w:cs="Verdana"/>
          <w:spacing w:val="3"/>
          <w:sz w:val="32"/>
          <w:szCs w:val="32"/>
          <w:lang w:val="it-IT"/>
        </w:rPr>
        <w:t>n</w:t>
      </w:r>
      <w:r w:rsidRPr="00A13733">
        <w:rPr>
          <w:rFonts w:ascii="Verdana" w:eastAsia="Verdana" w:hAnsi="Verdana" w:cs="Verdana"/>
          <w:sz w:val="32"/>
          <w:szCs w:val="32"/>
          <w:lang w:val="it-IT"/>
        </w:rPr>
        <w:t>i</w:t>
      </w:r>
      <w:proofErr w:type="spellEnd"/>
      <w:r w:rsidRPr="00A13733">
        <w:rPr>
          <w:rFonts w:ascii="Verdana" w:eastAsia="Verdana" w:hAnsi="Verdana" w:cs="Verdana"/>
          <w:spacing w:val="-28"/>
          <w:sz w:val="32"/>
          <w:szCs w:val="32"/>
          <w:lang w:val="it-IT"/>
        </w:rPr>
        <w:t xml:space="preserve"> </w:t>
      </w:r>
      <w:r w:rsidRPr="00A13733">
        <w:rPr>
          <w:rFonts w:ascii="Verdana" w:eastAsia="Verdana" w:hAnsi="Verdana" w:cs="Verdana"/>
          <w:spacing w:val="2"/>
          <w:w w:val="97"/>
          <w:sz w:val="32"/>
          <w:szCs w:val="32"/>
          <w:lang w:val="it-IT"/>
        </w:rPr>
        <w:t>r</w:t>
      </w:r>
      <w:r w:rsidRPr="00A13733">
        <w:rPr>
          <w:rFonts w:ascii="Verdana" w:eastAsia="Verdana" w:hAnsi="Verdana" w:cs="Verdana"/>
          <w:spacing w:val="-1"/>
          <w:w w:val="97"/>
          <w:sz w:val="32"/>
          <w:szCs w:val="32"/>
          <w:lang w:val="it-IT"/>
        </w:rPr>
        <w:t>a</w:t>
      </w:r>
      <w:r w:rsidRPr="00A13733">
        <w:rPr>
          <w:rFonts w:ascii="Verdana" w:eastAsia="Verdana" w:hAnsi="Verdana" w:cs="Verdana"/>
          <w:w w:val="96"/>
          <w:sz w:val="32"/>
          <w:szCs w:val="32"/>
          <w:lang w:val="it-IT"/>
        </w:rPr>
        <w:t>d</w:t>
      </w:r>
    </w:p>
    <w:p w14:paraId="3479E31A" w14:textId="77777777" w:rsidR="002522B9" w:rsidRPr="00A13733" w:rsidRDefault="002522B9">
      <w:pPr>
        <w:spacing w:before="5" w:line="120" w:lineRule="exact"/>
        <w:rPr>
          <w:sz w:val="12"/>
          <w:szCs w:val="12"/>
          <w:lang w:val="it-IT"/>
        </w:rPr>
      </w:pPr>
    </w:p>
    <w:p w14:paraId="430A280C" w14:textId="3ED77819" w:rsidR="002522B9" w:rsidRPr="00A13733" w:rsidRDefault="00302200">
      <w:pPr>
        <w:spacing w:line="460" w:lineRule="exact"/>
        <w:ind w:left="651" w:right="452"/>
        <w:jc w:val="center"/>
        <w:rPr>
          <w:rFonts w:ascii="Verdana" w:eastAsia="Verdana" w:hAnsi="Verdana" w:cs="Verdana"/>
          <w:sz w:val="38"/>
          <w:szCs w:val="38"/>
          <w:lang w:val="it-IT"/>
        </w:rPr>
      </w:pPr>
      <w:r w:rsidRPr="00A13733">
        <w:rPr>
          <w:rFonts w:ascii="Verdana" w:eastAsia="Verdana" w:hAnsi="Verdana" w:cs="Verdana"/>
          <w:b/>
          <w:sz w:val="38"/>
          <w:szCs w:val="38"/>
          <w:lang w:val="it-IT"/>
        </w:rPr>
        <w:t>NAZIV TEMA</w:t>
      </w:r>
    </w:p>
    <w:p w14:paraId="77AF38C3" w14:textId="77777777" w:rsidR="002522B9" w:rsidRPr="00A13733" w:rsidRDefault="002522B9">
      <w:pPr>
        <w:spacing w:line="200" w:lineRule="exact"/>
        <w:rPr>
          <w:lang w:val="it-IT"/>
        </w:rPr>
      </w:pPr>
    </w:p>
    <w:p w14:paraId="182179F8" w14:textId="77777777" w:rsidR="002522B9" w:rsidRPr="00A13733" w:rsidRDefault="002522B9">
      <w:pPr>
        <w:spacing w:line="200" w:lineRule="exact"/>
        <w:rPr>
          <w:lang w:val="it-IT"/>
        </w:rPr>
      </w:pPr>
    </w:p>
    <w:p w14:paraId="5750CC93" w14:textId="77777777" w:rsidR="002522B9" w:rsidRPr="00A13733" w:rsidRDefault="002522B9">
      <w:pPr>
        <w:spacing w:line="200" w:lineRule="exact"/>
        <w:rPr>
          <w:lang w:val="it-IT"/>
        </w:rPr>
      </w:pPr>
    </w:p>
    <w:p w14:paraId="51C5070E" w14:textId="77777777" w:rsidR="002522B9" w:rsidRPr="00A13733" w:rsidRDefault="002522B9">
      <w:pPr>
        <w:spacing w:line="200" w:lineRule="exact"/>
        <w:rPr>
          <w:lang w:val="it-IT"/>
        </w:rPr>
      </w:pPr>
    </w:p>
    <w:p w14:paraId="0EAC9442" w14:textId="77777777" w:rsidR="002522B9" w:rsidRPr="00A13733" w:rsidRDefault="002522B9">
      <w:pPr>
        <w:spacing w:line="200" w:lineRule="exact"/>
        <w:rPr>
          <w:lang w:val="it-IT"/>
        </w:rPr>
      </w:pPr>
    </w:p>
    <w:p w14:paraId="0DC0583C" w14:textId="77777777" w:rsidR="002522B9" w:rsidRPr="00A13733" w:rsidRDefault="002522B9">
      <w:pPr>
        <w:spacing w:line="200" w:lineRule="exact"/>
        <w:rPr>
          <w:lang w:val="it-IT"/>
        </w:rPr>
      </w:pPr>
    </w:p>
    <w:p w14:paraId="2705A860" w14:textId="77777777" w:rsidR="002522B9" w:rsidRPr="00A13733" w:rsidRDefault="002522B9">
      <w:pPr>
        <w:spacing w:line="200" w:lineRule="exact"/>
        <w:rPr>
          <w:lang w:val="it-IT"/>
        </w:rPr>
      </w:pPr>
    </w:p>
    <w:p w14:paraId="1F1935A8" w14:textId="77777777" w:rsidR="002522B9" w:rsidRPr="00A13733" w:rsidRDefault="002522B9">
      <w:pPr>
        <w:spacing w:line="200" w:lineRule="exact"/>
        <w:rPr>
          <w:lang w:val="it-IT"/>
        </w:rPr>
      </w:pPr>
    </w:p>
    <w:p w14:paraId="252C2C26" w14:textId="77777777" w:rsidR="002522B9" w:rsidRPr="00A13733" w:rsidRDefault="002522B9">
      <w:pPr>
        <w:spacing w:line="200" w:lineRule="exact"/>
        <w:rPr>
          <w:lang w:val="it-IT"/>
        </w:rPr>
      </w:pPr>
    </w:p>
    <w:p w14:paraId="2AA67789" w14:textId="77777777" w:rsidR="002522B9" w:rsidRPr="00A13733" w:rsidRDefault="002522B9">
      <w:pPr>
        <w:spacing w:line="200" w:lineRule="exact"/>
        <w:rPr>
          <w:lang w:val="it-IT"/>
        </w:rPr>
      </w:pPr>
    </w:p>
    <w:p w14:paraId="4F44926B" w14:textId="77777777" w:rsidR="002522B9" w:rsidRPr="00A13733" w:rsidRDefault="002522B9">
      <w:pPr>
        <w:spacing w:line="200" w:lineRule="exact"/>
        <w:rPr>
          <w:lang w:val="it-IT"/>
        </w:rPr>
      </w:pPr>
    </w:p>
    <w:p w14:paraId="14B1EFEF" w14:textId="77777777" w:rsidR="002522B9" w:rsidRPr="00A13733" w:rsidRDefault="002522B9">
      <w:pPr>
        <w:spacing w:line="200" w:lineRule="exact"/>
        <w:rPr>
          <w:lang w:val="it-IT"/>
        </w:rPr>
      </w:pPr>
    </w:p>
    <w:p w14:paraId="094E6E3B" w14:textId="77777777" w:rsidR="002522B9" w:rsidRPr="00A13733" w:rsidRDefault="002522B9">
      <w:pPr>
        <w:spacing w:before="7" w:line="240" w:lineRule="exact"/>
        <w:rPr>
          <w:sz w:val="24"/>
          <w:szCs w:val="24"/>
          <w:lang w:val="it-IT"/>
        </w:rPr>
      </w:pPr>
    </w:p>
    <w:p w14:paraId="20E78F13" w14:textId="77777777" w:rsidR="002522B9" w:rsidRPr="00A13733" w:rsidRDefault="00194F57">
      <w:pPr>
        <w:ind w:left="101"/>
        <w:rPr>
          <w:rFonts w:ascii="Verdana" w:eastAsia="Verdana" w:hAnsi="Verdana" w:cs="Verdana"/>
          <w:lang w:val="it-IT"/>
        </w:rPr>
      </w:pPr>
      <w:r w:rsidRPr="00A13733">
        <w:rPr>
          <w:rFonts w:ascii="Verdana" w:eastAsia="Verdana" w:hAnsi="Verdana" w:cs="Verdana"/>
          <w:spacing w:val="5"/>
          <w:lang w:val="it-IT"/>
        </w:rPr>
        <w:t>M</w:t>
      </w:r>
      <w:r w:rsidRPr="00A13733">
        <w:rPr>
          <w:rFonts w:ascii="Verdana" w:eastAsia="Verdana" w:hAnsi="Verdana" w:cs="Verdana"/>
          <w:spacing w:val="7"/>
          <w:lang w:val="it-IT"/>
        </w:rPr>
        <w:t>e</w:t>
      </w:r>
      <w:r w:rsidRPr="00A13733">
        <w:rPr>
          <w:rFonts w:ascii="Verdana" w:eastAsia="Verdana" w:hAnsi="Verdana" w:cs="Verdana"/>
          <w:spacing w:val="5"/>
          <w:lang w:val="it-IT"/>
        </w:rPr>
        <w:t>nt</w:t>
      </w:r>
      <w:r w:rsidRPr="00A13733">
        <w:rPr>
          <w:rFonts w:ascii="Verdana" w:eastAsia="Verdana" w:hAnsi="Verdana" w:cs="Verdana"/>
          <w:lang w:val="it-IT"/>
        </w:rPr>
        <w:t>o</w:t>
      </w:r>
      <w:r w:rsidRPr="00A13733">
        <w:rPr>
          <w:rFonts w:ascii="Verdana" w:eastAsia="Verdana" w:hAnsi="Verdana" w:cs="Verdana"/>
          <w:spacing w:val="3"/>
          <w:lang w:val="it-IT"/>
        </w:rPr>
        <w:t>r</w:t>
      </w:r>
      <w:r w:rsidRPr="00A13733">
        <w:rPr>
          <w:rFonts w:ascii="Verdana" w:eastAsia="Verdana" w:hAnsi="Verdana" w:cs="Verdana"/>
          <w:lang w:val="it-IT"/>
        </w:rPr>
        <w:t xml:space="preserve">:                                                                                        </w:t>
      </w:r>
      <w:r w:rsidRPr="00A13733">
        <w:rPr>
          <w:rFonts w:ascii="Verdana" w:eastAsia="Verdana" w:hAnsi="Verdana" w:cs="Verdana"/>
          <w:spacing w:val="50"/>
          <w:lang w:val="it-IT"/>
        </w:rPr>
        <w:t xml:space="preserve"> </w:t>
      </w:r>
      <w:proofErr w:type="spellStart"/>
      <w:r w:rsidRPr="00A13733">
        <w:rPr>
          <w:rFonts w:ascii="Verdana" w:eastAsia="Verdana" w:hAnsi="Verdana" w:cs="Verdana"/>
          <w:lang w:val="it-IT"/>
        </w:rPr>
        <w:t>S</w:t>
      </w:r>
      <w:r w:rsidRPr="00A13733">
        <w:rPr>
          <w:rFonts w:ascii="Verdana" w:eastAsia="Verdana" w:hAnsi="Verdana" w:cs="Verdana"/>
          <w:spacing w:val="5"/>
          <w:lang w:val="it-IT"/>
        </w:rPr>
        <w:t>tu</w:t>
      </w:r>
      <w:r w:rsidRPr="00A13733">
        <w:rPr>
          <w:rFonts w:ascii="Verdana" w:eastAsia="Verdana" w:hAnsi="Verdana" w:cs="Verdana"/>
          <w:spacing w:val="6"/>
          <w:lang w:val="it-IT"/>
        </w:rPr>
        <w:t>d</w:t>
      </w:r>
      <w:r w:rsidRPr="00A13733">
        <w:rPr>
          <w:rFonts w:ascii="Verdana" w:eastAsia="Verdana" w:hAnsi="Verdana" w:cs="Verdana"/>
          <w:spacing w:val="7"/>
          <w:lang w:val="it-IT"/>
        </w:rPr>
        <w:t>e</w:t>
      </w:r>
      <w:r w:rsidRPr="00A13733">
        <w:rPr>
          <w:rFonts w:ascii="Verdana" w:eastAsia="Verdana" w:hAnsi="Verdana" w:cs="Verdana"/>
          <w:lang w:val="it-IT"/>
        </w:rPr>
        <w:t>n</w:t>
      </w:r>
      <w:r w:rsidRPr="00A13733">
        <w:rPr>
          <w:rFonts w:ascii="Verdana" w:eastAsia="Verdana" w:hAnsi="Verdana" w:cs="Verdana"/>
          <w:spacing w:val="5"/>
          <w:lang w:val="it-IT"/>
        </w:rPr>
        <w:t>t</w:t>
      </w:r>
      <w:proofErr w:type="spellEnd"/>
      <w:r w:rsidRPr="00A13733">
        <w:rPr>
          <w:rFonts w:ascii="Verdana" w:eastAsia="Verdana" w:hAnsi="Verdana" w:cs="Verdana"/>
          <w:lang w:val="it-IT"/>
        </w:rPr>
        <w:t>:</w:t>
      </w:r>
    </w:p>
    <w:p w14:paraId="6E6883DF" w14:textId="77777777" w:rsidR="002522B9" w:rsidRPr="00A13733" w:rsidRDefault="002522B9">
      <w:pPr>
        <w:spacing w:before="3" w:line="120" w:lineRule="exact"/>
        <w:rPr>
          <w:sz w:val="12"/>
          <w:szCs w:val="12"/>
          <w:lang w:val="it-IT"/>
        </w:rPr>
      </w:pPr>
    </w:p>
    <w:p w14:paraId="3A97F627" w14:textId="5952C67F" w:rsidR="002522B9" w:rsidRPr="00A13733" w:rsidRDefault="00194F57">
      <w:pPr>
        <w:ind w:left="101"/>
        <w:rPr>
          <w:rFonts w:ascii="Verdana" w:eastAsia="Verdana" w:hAnsi="Verdana" w:cs="Verdana"/>
          <w:lang w:val="it-IT"/>
        </w:rPr>
      </w:pPr>
      <w:r w:rsidRPr="00A13733">
        <w:rPr>
          <w:rFonts w:ascii="Verdana" w:eastAsia="Verdana" w:hAnsi="Verdana" w:cs="Verdana"/>
          <w:spacing w:val="7"/>
          <w:lang w:val="it-IT"/>
        </w:rPr>
        <w:t>d</w:t>
      </w:r>
      <w:r w:rsidRPr="00A13733">
        <w:rPr>
          <w:rFonts w:ascii="Verdana" w:eastAsia="Verdana" w:hAnsi="Verdana" w:cs="Verdana"/>
          <w:lang w:val="it-IT"/>
        </w:rPr>
        <w:t>r</w:t>
      </w:r>
      <w:r w:rsidRPr="00A13733">
        <w:rPr>
          <w:rFonts w:ascii="Verdana" w:eastAsia="Verdana" w:hAnsi="Verdana" w:cs="Verdana"/>
          <w:spacing w:val="-11"/>
          <w:lang w:val="it-IT"/>
        </w:rPr>
        <w:t xml:space="preserve"> </w:t>
      </w:r>
      <w:r w:rsidRPr="00A13733">
        <w:rPr>
          <w:rFonts w:ascii="Verdana" w:eastAsia="Verdana" w:hAnsi="Verdana" w:cs="Verdana"/>
          <w:spacing w:val="-2"/>
          <w:lang w:val="it-IT"/>
        </w:rPr>
        <w:t>S</w:t>
      </w:r>
      <w:r w:rsidRPr="00A13733">
        <w:rPr>
          <w:rFonts w:ascii="Verdana" w:eastAsia="Verdana" w:hAnsi="Verdana" w:cs="Verdana"/>
          <w:spacing w:val="1"/>
          <w:lang w:val="it-IT"/>
        </w:rPr>
        <w:t>vet</w:t>
      </w:r>
      <w:r w:rsidRPr="00A13733">
        <w:rPr>
          <w:rFonts w:ascii="Verdana" w:eastAsia="Verdana" w:hAnsi="Verdana" w:cs="Verdana"/>
          <w:lang w:val="it-IT"/>
        </w:rPr>
        <w:t>la</w:t>
      </w:r>
      <w:r w:rsidRPr="00A13733">
        <w:rPr>
          <w:rFonts w:ascii="Verdana" w:eastAsia="Verdana" w:hAnsi="Verdana" w:cs="Verdana"/>
          <w:spacing w:val="-1"/>
          <w:lang w:val="it-IT"/>
        </w:rPr>
        <w:t>n</w:t>
      </w:r>
      <w:r w:rsidRPr="00A13733">
        <w:rPr>
          <w:rFonts w:ascii="Verdana" w:eastAsia="Verdana" w:hAnsi="Verdana" w:cs="Verdana"/>
          <w:lang w:val="it-IT"/>
        </w:rPr>
        <w:t xml:space="preserve">a </w:t>
      </w:r>
      <w:proofErr w:type="spellStart"/>
      <w:r w:rsidRPr="00A13733">
        <w:rPr>
          <w:rFonts w:ascii="Verdana" w:eastAsia="Verdana" w:hAnsi="Verdana" w:cs="Verdana"/>
          <w:spacing w:val="-2"/>
          <w:lang w:val="it-IT"/>
        </w:rPr>
        <w:t>An</w:t>
      </w:r>
      <w:r w:rsidRPr="00A13733">
        <w:rPr>
          <w:rFonts w:ascii="Verdana" w:eastAsia="Verdana" w:hAnsi="Verdana" w:cs="Verdana"/>
          <w:lang w:val="it-IT"/>
        </w:rPr>
        <w:t>đ</w:t>
      </w:r>
      <w:r w:rsidRPr="00A13733">
        <w:rPr>
          <w:rFonts w:ascii="Verdana" w:eastAsia="Verdana" w:hAnsi="Verdana" w:cs="Verdana"/>
          <w:spacing w:val="1"/>
          <w:lang w:val="it-IT"/>
        </w:rPr>
        <w:t>e</w:t>
      </w:r>
      <w:r w:rsidRPr="00A13733">
        <w:rPr>
          <w:rFonts w:ascii="Verdana" w:eastAsia="Verdana" w:hAnsi="Verdana" w:cs="Verdana"/>
          <w:lang w:val="it-IT"/>
        </w:rPr>
        <w:t>l</w:t>
      </w:r>
      <w:r w:rsidRPr="00A13733">
        <w:rPr>
          <w:rFonts w:ascii="Verdana" w:eastAsia="Verdana" w:hAnsi="Verdana" w:cs="Verdana"/>
          <w:spacing w:val="1"/>
          <w:lang w:val="it-IT"/>
        </w:rPr>
        <w:t>i</w:t>
      </w:r>
      <w:r w:rsidRPr="00A13733">
        <w:rPr>
          <w:rFonts w:ascii="Verdana" w:eastAsia="Verdana" w:hAnsi="Verdana" w:cs="Verdana"/>
          <w:lang w:val="it-IT"/>
        </w:rPr>
        <w:t>ć</w:t>
      </w:r>
      <w:proofErr w:type="spellEnd"/>
      <w:r w:rsidRPr="00A13733">
        <w:rPr>
          <w:rFonts w:ascii="Verdana" w:eastAsia="Verdana" w:hAnsi="Verdana" w:cs="Verdana"/>
          <w:lang w:val="it-IT"/>
        </w:rPr>
        <w:t xml:space="preserve">                                                                        </w:t>
      </w:r>
      <w:r w:rsidRPr="00A13733">
        <w:rPr>
          <w:rFonts w:ascii="Verdana" w:eastAsia="Verdana" w:hAnsi="Verdana" w:cs="Verdana"/>
          <w:spacing w:val="9"/>
          <w:lang w:val="it-IT"/>
        </w:rPr>
        <w:t xml:space="preserve"> </w:t>
      </w:r>
      <w:proofErr w:type="spellStart"/>
      <w:r w:rsidR="00EB16CB" w:rsidRPr="00A13733">
        <w:rPr>
          <w:rFonts w:ascii="Verdana" w:eastAsia="Verdana" w:hAnsi="Verdana" w:cs="Verdana"/>
          <w:spacing w:val="9"/>
          <w:lang w:val="it-IT"/>
        </w:rPr>
        <w:t>Radoš</w:t>
      </w:r>
      <w:proofErr w:type="spellEnd"/>
      <w:r w:rsidR="00EB16CB" w:rsidRPr="00A13733">
        <w:rPr>
          <w:rFonts w:ascii="Verdana" w:eastAsia="Verdana" w:hAnsi="Verdana" w:cs="Verdana"/>
          <w:spacing w:val="9"/>
          <w:lang w:val="it-IT"/>
        </w:rPr>
        <w:t xml:space="preserve"> </w:t>
      </w:r>
      <w:proofErr w:type="spellStart"/>
      <w:r w:rsidR="00EB16CB" w:rsidRPr="00A13733">
        <w:rPr>
          <w:rFonts w:ascii="Verdana" w:eastAsia="Verdana" w:hAnsi="Verdana" w:cs="Verdana"/>
          <w:spacing w:val="9"/>
          <w:lang w:val="it-IT"/>
        </w:rPr>
        <w:t>Perović</w:t>
      </w:r>
      <w:proofErr w:type="spellEnd"/>
      <w:r w:rsidR="00EB16CB" w:rsidRPr="00A13733">
        <w:rPr>
          <w:rFonts w:ascii="Verdana" w:eastAsia="Verdana" w:hAnsi="Verdana" w:cs="Verdana"/>
          <w:spacing w:val="9"/>
          <w:lang w:val="it-IT"/>
        </w:rPr>
        <w:t xml:space="preserve"> 17/17.</w:t>
      </w:r>
    </w:p>
    <w:p w14:paraId="72CAFE9F" w14:textId="77777777" w:rsidR="002522B9" w:rsidRPr="00A13733" w:rsidRDefault="002522B9">
      <w:pPr>
        <w:spacing w:line="200" w:lineRule="exact"/>
        <w:rPr>
          <w:lang w:val="it-IT"/>
        </w:rPr>
      </w:pPr>
    </w:p>
    <w:p w14:paraId="70970C66" w14:textId="77777777" w:rsidR="002522B9" w:rsidRPr="00A13733" w:rsidRDefault="002522B9">
      <w:pPr>
        <w:spacing w:line="200" w:lineRule="exact"/>
        <w:rPr>
          <w:lang w:val="it-IT"/>
        </w:rPr>
      </w:pPr>
    </w:p>
    <w:p w14:paraId="6DC3A1F5" w14:textId="77777777" w:rsidR="002522B9" w:rsidRPr="00A13733" w:rsidRDefault="002522B9">
      <w:pPr>
        <w:spacing w:line="200" w:lineRule="exact"/>
        <w:rPr>
          <w:lang w:val="it-IT"/>
        </w:rPr>
      </w:pPr>
    </w:p>
    <w:p w14:paraId="05292C6B" w14:textId="77777777" w:rsidR="002522B9" w:rsidRPr="00A13733" w:rsidRDefault="002522B9">
      <w:pPr>
        <w:spacing w:line="200" w:lineRule="exact"/>
        <w:rPr>
          <w:lang w:val="it-IT"/>
        </w:rPr>
      </w:pPr>
    </w:p>
    <w:p w14:paraId="1799B474" w14:textId="77777777" w:rsidR="002522B9" w:rsidRPr="00A13733" w:rsidRDefault="002522B9">
      <w:pPr>
        <w:spacing w:line="200" w:lineRule="exact"/>
        <w:rPr>
          <w:lang w:val="it-IT"/>
        </w:rPr>
      </w:pPr>
    </w:p>
    <w:p w14:paraId="7EAC86BA" w14:textId="77777777" w:rsidR="002522B9" w:rsidRPr="00A13733" w:rsidRDefault="002522B9">
      <w:pPr>
        <w:spacing w:before="12" w:line="200" w:lineRule="exact"/>
        <w:rPr>
          <w:lang w:val="it-IT"/>
        </w:rPr>
      </w:pPr>
    </w:p>
    <w:p w14:paraId="3BB97D70" w14:textId="77777777" w:rsidR="002522B9" w:rsidRPr="00A13733" w:rsidRDefault="00194F57">
      <w:pPr>
        <w:ind w:left="4594" w:right="4392"/>
        <w:jc w:val="center"/>
        <w:rPr>
          <w:rFonts w:ascii="Verdana" w:eastAsia="Verdana" w:hAnsi="Verdana" w:cs="Verdana"/>
          <w:lang w:val="it-IT"/>
        </w:rPr>
      </w:pPr>
      <w:r w:rsidRPr="00A13733">
        <w:rPr>
          <w:rFonts w:ascii="Verdana" w:eastAsia="Verdana" w:hAnsi="Verdana" w:cs="Verdana"/>
          <w:spacing w:val="5"/>
          <w:w w:val="95"/>
          <w:lang w:val="it-IT"/>
        </w:rPr>
        <w:t>B</w:t>
      </w:r>
      <w:r w:rsidRPr="00A13733">
        <w:rPr>
          <w:rFonts w:ascii="Verdana" w:eastAsia="Verdana" w:hAnsi="Verdana" w:cs="Verdana"/>
          <w:spacing w:val="7"/>
          <w:w w:val="95"/>
          <w:lang w:val="it-IT"/>
        </w:rPr>
        <w:t>e</w:t>
      </w:r>
      <w:r w:rsidRPr="00A13733">
        <w:rPr>
          <w:rFonts w:ascii="Verdana" w:eastAsia="Verdana" w:hAnsi="Verdana" w:cs="Verdana"/>
          <w:w w:val="95"/>
          <w:lang w:val="it-IT"/>
        </w:rPr>
        <w:t>o</w:t>
      </w:r>
      <w:r w:rsidRPr="00A13733">
        <w:rPr>
          <w:rFonts w:ascii="Verdana" w:eastAsia="Verdana" w:hAnsi="Verdana" w:cs="Verdana"/>
          <w:spacing w:val="6"/>
          <w:w w:val="95"/>
          <w:lang w:val="it-IT"/>
        </w:rPr>
        <w:t>g</w:t>
      </w:r>
      <w:r w:rsidRPr="00A13733">
        <w:rPr>
          <w:rFonts w:ascii="Verdana" w:eastAsia="Verdana" w:hAnsi="Verdana" w:cs="Verdana"/>
          <w:spacing w:val="4"/>
          <w:w w:val="95"/>
          <w:lang w:val="it-IT"/>
        </w:rPr>
        <w:t>r</w:t>
      </w:r>
      <w:r w:rsidRPr="00A13733">
        <w:rPr>
          <w:rFonts w:ascii="Verdana" w:eastAsia="Verdana" w:hAnsi="Verdana" w:cs="Verdana"/>
          <w:spacing w:val="6"/>
          <w:w w:val="95"/>
          <w:lang w:val="it-IT"/>
        </w:rPr>
        <w:t>a</w:t>
      </w:r>
      <w:r w:rsidRPr="00A13733">
        <w:rPr>
          <w:rFonts w:ascii="Verdana" w:eastAsia="Verdana" w:hAnsi="Verdana" w:cs="Verdana"/>
          <w:w w:val="95"/>
          <w:lang w:val="it-IT"/>
        </w:rPr>
        <w:t>d</w:t>
      </w:r>
    </w:p>
    <w:p w14:paraId="560E12DE" w14:textId="77777777" w:rsidR="002522B9" w:rsidRPr="00A13733" w:rsidRDefault="002522B9">
      <w:pPr>
        <w:spacing w:before="7" w:line="100" w:lineRule="exact"/>
        <w:rPr>
          <w:sz w:val="10"/>
          <w:szCs w:val="10"/>
          <w:lang w:val="it-IT"/>
        </w:rPr>
      </w:pPr>
    </w:p>
    <w:p w14:paraId="74F6BF0A" w14:textId="7F6FB3BD" w:rsidR="002522B9" w:rsidRPr="00A13733" w:rsidRDefault="00EB16CB">
      <w:pPr>
        <w:ind w:left="4428" w:right="4223"/>
        <w:jc w:val="center"/>
        <w:rPr>
          <w:rFonts w:ascii="Verdana" w:eastAsia="Verdana" w:hAnsi="Verdana" w:cs="Verdana"/>
          <w:lang w:val="it-IT"/>
        </w:rPr>
      </w:pPr>
      <w:proofErr w:type="spellStart"/>
      <w:r w:rsidRPr="00A13733">
        <w:rPr>
          <w:rFonts w:ascii="Verdana" w:eastAsia="Verdana" w:hAnsi="Verdana" w:cs="Verdana"/>
          <w:spacing w:val="5"/>
          <w:w w:val="95"/>
          <w:lang w:val="it-IT"/>
        </w:rPr>
        <w:t>Oktobar</w:t>
      </w:r>
      <w:proofErr w:type="spellEnd"/>
      <w:r w:rsidR="00194F57" w:rsidRPr="00A13733">
        <w:rPr>
          <w:rFonts w:ascii="Verdana" w:eastAsia="Verdana" w:hAnsi="Verdana" w:cs="Verdana"/>
          <w:w w:val="95"/>
          <w:lang w:val="it-IT"/>
        </w:rPr>
        <w:t>,</w:t>
      </w:r>
    </w:p>
    <w:p w14:paraId="390BCE28" w14:textId="2B856412" w:rsidR="002522B9" w:rsidRPr="00A13733" w:rsidRDefault="00194F57">
      <w:pPr>
        <w:spacing w:before="2"/>
        <w:ind w:left="4758" w:right="4547"/>
        <w:jc w:val="center"/>
        <w:rPr>
          <w:rFonts w:ascii="Verdana" w:eastAsia="Verdana" w:hAnsi="Verdana" w:cs="Verdana"/>
          <w:lang w:val="it-IT"/>
        </w:rPr>
        <w:sectPr w:rsidR="002522B9" w:rsidRPr="00A137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20" w:h="16840"/>
          <w:pgMar w:top="1460" w:right="840" w:bottom="280" w:left="1200" w:header="720" w:footer="720" w:gutter="0"/>
          <w:cols w:space="720"/>
        </w:sectPr>
      </w:pPr>
      <w:r w:rsidRPr="00A13733">
        <w:rPr>
          <w:rFonts w:ascii="Verdana" w:eastAsia="Verdana" w:hAnsi="Verdana" w:cs="Verdana"/>
          <w:spacing w:val="3"/>
          <w:lang w:val="it-IT"/>
        </w:rPr>
        <w:t>2</w:t>
      </w:r>
      <w:r w:rsidRPr="00A13733">
        <w:rPr>
          <w:rFonts w:ascii="Verdana" w:eastAsia="Verdana" w:hAnsi="Verdana" w:cs="Verdana"/>
          <w:spacing w:val="4"/>
          <w:w w:val="95"/>
          <w:lang w:val="it-IT"/>
        </w:rPr>
        <w:t>02</w:t>
      </w:r>
      <w:r w:rsidR="00EB16CB" w:rsidRPr="00A13733">
        <w:rPr>
          <w:rFonts w:ascii="Verdana" w:eastAsia="Verdana" w:hAnsi="Verdana" w:cs="Verdana"/>
          <w:spacing w:val="4"/>
          <w:w w:val="95"/>
          <w:lang w:val="it-IT"/>
        </w:rPr>
        <w:t>2</w:t>
      </w:r>
    </w:p>
    <w:p w14:paraId="14F0A130" w14:textId="77777777" w:rsidR="002522B9" w:rsidRPr="00A13733" w:rsidRDefault="002522B9">
      <w:pPr>
        <w:spacing w:line="120" w:lineRule="exact"/>
        <w:rPr>
          <w:sz w:val="12"/>
          <w:szCs w:val="12"/>
          <w:lang w:val="it-IT"/>
        </w:rPr>
      </w:pPr>
    </w:p>
    <w:p w14:paraId="6E645AF1" w14:textId="77777777" w:rsidR="002522B9" w:rsidRPr="00A13733" w:rsidRDefault="002522B9">
      <w:pPr>
        <w:spacing w:line="200" w:lineRule="exact"/>
        <w:rPr>
          <w:lang w:val="it-IT"/>
        </w:rPr>
      </w:pPr>
    </w:p>
    <w:p w14:paraId="1B01CBB6" w14:textId="77777777" w:rsidR="002522B9" w:rsidRPr="00A13733" w:rsidRDefault="002522B9">
      <w:pPr>
        <w:spacing w:line="200" w:lineRule="exact"/>
        <w:rPr>
          <w:lang w:val="it-IT"/>
        </w:rPr>
      </w:pPr>
    </w:p>
    <w:p w14:paraId="2EF0B7D8" w14:textId="77777777" w:rsidR="002522B9" w:rsidRPr="00A13733" w:rsidRDefault="002522B9">
      <w:pPr>
        <w:spacing w:line="200" w:lineRule="exact"/>
        <w:rPr>
          <w:lang w:val="it-IT"/>
        </w:rPr>
      </w:pPr>
    </w:p>
    <w:p w14:paraId="63C9B22F" w14:textId="77777777" w:rsidR="002522B9" w:rsidRPr="00A13733" w:rsidRDefault="00194F57">
      <w:pPr>
        <w:spacing w:before="17"/>
        <w:ind w:left="116"/>
        <w:rPr>
          <w:rFonts w:ascii="Verdana" w:eastAsia="Verdana" w:hAnsi="Verdana" w:cs="Verdana"/>
          <w:sz w:val="24"/>
          <w:szCs w:val="24"/>
          <w:lang w:val="it-IT"/>
        </w:rPr>
      </w:pPr>
      <w:proofErr w:type="spellStart"/>
      <w:r w:rsidRPr="00A13733">
        <w:rPr>
          <w:rFonts w:ascii="Verdana" w:eastAsia="Verdana" w:hAnsi="Verdana" w:cs="Verdana"/>
          <w:b/>
          <w:sz w:val="24"/>
          <w:szCs w:val="24"/>
          <w:lang w:val="it-IT"/>
        </w:rPr>
        <w:t>S</w:t>
      </w:r>
      <w:r w:rsidRPr="00A13733">
        <w:rPr>
          <w:rFonts w:ascii="Verdana" w:eastAsia="Verdana" w:hAnsi="Verdana" w:cs="Verdana"/>
          <w:b/>
          <w:spacing w:val="-1"/>
          <w:sz w:val="24"/>
          <w:szCs w:val="24"/>
          <w:lang w:val="it-IT"/>
        </w:rPr>
        <w:t>a</w:t>
      </w:r>
      <w:r w:rsidRPr="00A13733">
        <w:rPr>
          <w:rFonts w:ascii="Verdana" w:eastAsia="Verdana" w:hAnsi="Verdana" w:cs="Verdana"/>
          <w:b/>
          <w:spacing w:val="2"/>
          <w:sz w:val="24"/>
          <w:szCs w:val="24"/>
          <w:lang w:val="it-IT"/>
        </w:rPr>
        <w:t>d</w:t>
      </w:r>
      <w:r w:rsidRPr="00A13733">
        <w:rPr>
          <w:rFonts w:ascii="Verdana" w:eastAsia="Verdana" w:hAnsi="Verdana" w:cs="Verdana"/>
          <w:b/>
          <w:sz w:val="24"/>
          <w:szCs w:val="24"/>
          <w:lang w:val="it-IT"/>
        </w:rPr>
        <w:t>r</w:t>
      </w:r>
      <w:r w:rsidRPr="00A13733">
        <w:rPr>
          <w:rFonts w:ascii="Verdana" w:eastAsia="Verdana" w:hAnsi="Verdana" w:cs="Verdana"/>
          <w:b/>
          <w:spacing w:val="2"/>
          <w:sz w:val="24"/>
          <w:szCs w:val="24"/>
          <w:lang w:val="it-IT"/>
        </w:rPr>
        <w:t>ž</w:t>
      </w:r>
      <w:r w:rsidRPr="00A13733">
        <w:rPr>
          <w:rFonts w:ascii="Verdana" w:eastAsia="Verdana" w:hAnsi="Verdana" w:cs="Verdana"/>
          <w:b/>
          <w:sz w:val="24"/>
          <w:szCs w:val="24"/>
          <w:lang w:val="it-IT"/>
        </w:rPr>
        <w:t>aj</w:t>
      </w:r>
      <w:proofErr w:type="spellEnd"/>
    </w:p>
    <w:p w14:paraId="4BC59150" w14:textId="77777777" w:rsidR="002522B9" w:rsidRPr="00A13733" w:rsidRDefault="002522B9">
      <w:pPr>
        <w:spacing w:before="4" w:line="160" w:lineRule="exact"/>
        <w:rPr>
          <w:sz w:val="17"/>
          <w:szCs w:val="17"/>
          <w:lang w:val="it-IT"/>
        </w:rPr>
      </w:pPr>
    </w:p>
    <w:p w14:paraId="7564748A" w14:textId="77777777" w:rsidR="002522B9" w:rsidRPr="00A13733" w:rsidRDefault="002522B9">
      <w:pPr>
        <w:spacing w:line="200" w:lineRule="exact"/>
        <w:rPr>
          <w:lang w:val="it-IT"/>
        </w:rPr>
      </w:pPr>
    </w:p>
    <w:p w14:paraId="29D7C11A" w14:textId="77777777" w:rsidR="002522B9" w:rsidRPr="00A13733" w:rsidRDefault="00194F57">
      <w:pPr>
        <w:ind w:left="80" w:right="88"/>
        <w:jc w:val="center"/>
        <w:rPr>
          <w:rFonts w:ascii="Verdana" w:eastAsia="Verdana" w:hAnsi="Verdana" w:cs="Verdana"/>
          <w:lang w:val="it-IT"/>
        </w:rPr>
      </w:pPr>
      <w:r w:rsidRPr="00A13733">
        <w:rPr>
          <w:rFonts w:ascii="Verdana" w:eastAsia="Verdana" w:hAnsi="Verdana" w:cs="Verdana"/>
          <w:spacing w:val="1"/>
          <w:lang w:val="it-IT"/>
        </w:rPr>
        <w:t>R</w:t>
      </w:r>
      <w:r w:rsidRPr="00A13733">
        <w:rPr>
          <w:rFonts w:ascii="Verdana" w:eastAsia="Verdana" w:hAnsi="Verdana" w:cs="Verdana"/>
          <w:spacing w:val="-1"/>
          <w:lang w:val="it-IT"/>
        </w:rPr>
        <w:t>E</w:t>
      </w:r>
      <w:r w:rsidRPr="00A13733">
        <w:rPr>
          <w:rFonts w:ascii="Verdana" w:eastAsia="Verdana" w:hAnsi="Verdana" w:cs="Verdana"/>
          <w:spacing w:val="-2"/>
          <w:lang w:val="it-IT"/>
        </w:rPr>
        <w:t>Z</w:t>
      </w:r>
      <w:r w:rsidRPr="00A13733">
        <w:rPr>
          <w:rFonts w:ascii="Verdana" w:eastAsia="Verdana" w:hAnsi="Verdana" w:cs="Verdana"/>
          <w:spacing w:val="1"/>
          <w:lang w:val="it-IT"/>
        </w:rPr>
        <w:t>IM</w:t>
      </w:r>
      <w:r w:rsidRPr="00A13733">
        <w:rPr>
          <w:rFonts w:ascii="Verdana" w:eastAsia="Verdana" w:hAnsi="Verdana" w:cs="Verdana"/>
          <w:lang w:val="it-IT"/>
        </w:rPr>
        <w:t>E</w:t>
      </w:r>
      <w:r w:rsidRPr="00A13733">
        <w:rPr>
          <w:rFonts w:ascii="Verdana" w:eastAsia="Verdana" w:hAnsi="Verdana" w:cs="Verdana"/>
          <w:spacing w:val="-16"/>
          <w:lang w:val="it-IT"/>
        </w:rPr>
        <w:t xml:space="preserve"> </w:t>
      </w:r>
      <w:r w:rsidRPr="00A13733">
        <w:rPr>
          <w:rFonts w:ascii="Verdana" w:eastAsia="Verdana" w:hAnsi="Verdana" w:cs="Verdana"/>
          <w:spacing w:val="2"/>
          <w:lang w:val="it-IT"/>
        </w:rPr>
        <w:t>...............................</w:t>
      </w:r>
      <w:r w:rsidRPr="00A13733">
        <w:rPr>
          <w:rFonts w:ascii="Verdana" w:eastAsia="Verdana" w:hAnsi="Verdana" w:cs="Verdana"/>
          <w:spacing w:val="5"/>
          <w:lang w:val="it-IT"/>
        </w:rPr>
        <w:t>.</w:t>
      </w:r>
      <w:r w:rsidRPr="00A13733">
        <w:rPr>
          <w:rFonts w:ascii="Verdana" w:eastAsia="Verdana" w:hAnsi="Verdana" w:cs="Verdana"/>
          <w:spacing w:val="2"/>
          <w:lang w:val="it-IT"/>
        </w:rPr>
        <w:t>...............................</w:t>
      </w:r>
      <w:r w:rsidRPr="00A13733">
        <w:rPr>
          <w:rFonts w:ascii="Verdana" w:eastAsia="Verdana" w:hAnsi="Verdana" w:cs="Verdana"/>
          <w:spacing w:val="5"/>
          <w:lang w:val="it-IT"/>
        </w:rPr>
        <w:t>.</w:t>
      </w:r>
      <w:r w:rsidRPr="00A13733">
        <w:rPr>
          <w:rFonts w:ascii="Verdana" w:eastAsia="Verdana" w:hAnsi="Verdana" w:cs="Verdana"/>
          <w:spacing w:val="2"/>
          <w:lang w:val="it-IT"/>
        </w:rPr>
        <w:t>...............................</w:t>
      </w:r>
      <w:r w:rsidRPr="00A13733">
        <w:rPr>
          <w:rFonts w:ascii="Verdana" w:eastAsia="Verdana" w:hAnsi="Verdana" w:cs="Verdana"/>
          <w:spacing w:val="5"/>
          <w:lang w:val="it-IT"/>
        </w:rPr>
        <w:t>.</w:t>
      </w:r>
      <w:r w:rsidRPr="00A13733">
        <w:rPr>
          <w:rFonts w:ascii="Verdana" w:eastAsia="Verdana" w:hAnsi="Verdana" w:cs="Verdana"/>
          <w:spacing w:val="2"/>
          <w:lang w:val="it-IT"/>
        </w:rPr>
        <w:t>...........</w:t>
      </w:r>
      <w:r w:rsidRPr="00A13733">
        <w:rPr>
          <w:rFonts w:ascii="Verdana" w:eastAsia="Verdana" w:hAnsi="Verdana" w:cs="Verdana"/>
          <w:spacing w:val="3"/>
          <w:lang w:val="it-IT"/>
        </w:rPr>
        <w:t>.</w:t>
      </w:r>
      <w:r w:rsidRPr="00A13733">
        <w:rPr>
          <w:rFonts w:ascii="Verdana" w:eastAsia="Verdana" w:hAnsi="Verdana" w:cs="Verdana"/>
          <w:lang w:val="it-IT"/>
        </w:rPr>
        <w:t>3</w:t>
      </w:r>
    </w:p>
    <w:p w14:paraId="5517DCBC" w14:textId="77777777" w:rsidR="002522B9" w:rsidRPr="00A13733" w:rsidRDefault="002522B9">
      <w:pPr>
        <w:spacing w:before="2" w:line="100" w:lineRule="exact"/>
        <w:rPr>
          <w:sz w:val="10"/>
          <w:szCs w:val="10"/>
          <w:lang w:val="it-IT"/>
        </w:rPr>
      </w:pPr>
    </w:p>
    <w:p w14:paraId="0F7BED6B" w14:textId="171EB6DF" w:rsidR="002522B9" w:rsidRPr="00A13733" w:rsidRDefault="00194F57">
      <w:pPr>
        <w:ind w:left="80" w:right="88"/>
        <w:jc w:val="center"/>
        <w:rPr>
          <w:rFonts w:ascii="Verdana" w:eastAsia="Verdana" w:hAnsi="Verdana" w:cs="Verdana"/>
          <w:lang w:val="it-IT"/>
        </w:rPr>
      </w:pPr>
      <w:r w:rsidRPr="00A13733">
        <w:rPr>
          <w:rFonts w:ascii="Verdana" w:eastAsia="Verdana" w:hAnsi="Verdana" w:cs="Verdana"/>
          <w:spacing w:val="1"/>
          <w:lang w:val="it-IT"/>
        </w:rPr>
        <w:t>K</w:t>
      </w:r>
      <w:r w:rsidRPr="00A13733">
        <w:rPr>
          <w:rFonts w:ascii="Verdana" w:eastAsia="Verdana" w:hAnsi="Verdana" w:cs="Verdana"/>
          <w:spacing w:val="-1"/>
          <w:lang w:val="it-IT"/>
        </w:rPr>
        <w:t>LJU</w:t>
      </w:r>
      <w:r w:rsidRPr="00A13733">
        <w:rPr>
          <w:rFonts w:ascii="Verdana" w:eastAsia="Verdana" w:hAnsi="Verdana" w:cs="Verdana"/>
          <w:lang w:val="it-IT"/>
        </w:rPr>
        <w:t>Č</w:t>
      </w:r>
      <w:r w:rsidRPr="00A13733">
        <w:rPr>
          <w:rFonts w:ascii="Verdana" w:eastAsia="Verdana" w:hAnsi="Verdana" w:cs="Verdana"/>
          <w:spacing w:val="1"/>
          <w:lang w:val="it-IT"/>
        </w:rPr>
        <w:t>N</w:t>
      </w:r>
      <w:r w:rsidRPr="00A13733">
        <w:rPr>
          <w:rFonts w:ascii="Verdana" w:eastAsia="Verdana" w:hAnsi="Verdana" w:cs="Verdana"/>
          <w:lang w:val="it-IT"/>
        </w:rPr>
        <w:t>E</w:t>
      </w:r>
      <w:r w:rsidRPr="00A13733">
        <w:rPr>
          <w:rFonts w:ascii="Verdana" w:eastAsia="Verdana" w:hAnsi="Verdana" w:cs="Verdana"/>
          <w:spacing w:val="-1"/>
          <w:lang w:val="it-IT"/>
        </w:rPr>
        <w:t xml:space="preserve"> </w:t>
      </w:r>
      <w:r w:rsidRPr="00A13733">
        <w:rPr>
          <w:rFonts w:ascii="Verdana" w:eastAsia="Verdana" w:hAnsi="Verdana" w:cs="Verdana"/>
          <w:lang w:val="it-IT"/>
        </w:rPr>
        <w:t>R</w:t>
      </w:r>
      <w:r w:rsidRPr="00A13733">
        <w:rPr>
          <w:rFonts w:ascii="Verdana" w:eastAsia="Verdana" w:hAnsi="Verdana" w:cs="Verdana"/>
          <w:spacing w:val="-1"/>
          <w:lang w:val="it-IT"/>
        </w:rPr>
        <w:t>E</w:t>
      </w:r>
      <w:r w:rsidRPr="00A13733">
        <w:rPr>
          <w:rFonts w:ascii="Verdana" w:eastAsia="Verdana" w:hAnsi="Verdana" w:cs="Verdana"/>
          <w:lang w:val="it-IT"/>
        </w:rPr>
        <w:t>ČI</w:t>
      </w:r>
      <w:r w:rsidRPr="00A13733">
        <w:rPr>
          <w:rFonts w:ascii="Verdana" w:eastAsia="Verdana" w:hAnsi="Verdana" w:cs="Verdana"/>
          <w:spacing w:val="-17"/>
          <w:lang w:val="it-IT"/>
        </w:rPr>
        <w:t xml:space="preserve"> </w:t>
      </w:r>
      <w:r w:rsidRPr="00A13733">
        <w:rPr>
          <w:rFonts w:ascii="Verdana" w:eastAsia="Verdana" w:hAnsi="Verdana" w:cs="Verdana"/>
          <w:spacing w:val="2"/>
          <w:lang w:val="it-IT"/>
        </w:rPr>
        <w:t>...............................</w:t>
      </w:r>
      <w:r w:rsidRPr="00A13733">
        <w:rPr>
          <w:rFonts w:ascii="Verdana" w:eastAsia="Verdana" w:hAnsi="Verdana" w:cs="Verdana"/>
          <w:spacing w:val="5"/>
          <w:lang w:val="it-IT"/>
        </w:rPr>
        <w:t>.</w:t>
      </w:r>
      <w:r w:rsidRPr="00A13733">
        <w:rPr>
          <w:rFonts w:ascii="Verdana" w:eastAsia="Verdana" w:hAnsi="Verdana" w:cs="Verdana"/>
          <w:spacing w:val="2"/>
          <w:lang w:val="it-IT"/>
        </w:rPr>
        <w:t>...............................</w:t>
      </w:r>
      <w:r w:rsidRPr="00A13733">
        <w:rPr>
          <w:rFonts w:ascii="Verdana" w:eastAsia="Verdana" w:hAnsi="Verdana" w:cs="Verdana"/>
          <w:spacing w:val="4"/>
          <w:lang w:val="it-IT"/>
        </w:rPr>
        <w:t>.</w:t>
      </w:r>
      <w:r w:rsidRPr="00A13733">
        <w:rPr>
          <w:rFonts w:ascii="Verdana" w:eastAsia="Verdana" w:hAnsi="Verdana" w:cs="Verdana"/>
          <w:spacing w:val="2"/>
          <w:lang w:val="it-IT"/>
        </w:rPr>
        <w:t>...............................</w:t>
      </w:r>
      <w:r w:rsidRPr="00A13733">
        <w:rPr>
          <w:rFonts w:ascii="Verdana" w:eastAsia="Verdana" w:hAnsi="Verdana" w:cs="Verdana"/>
          <w:spacing w:val="5"/>
          <w:lang w:val="it-IT"/>
        </w:rPr>
        <w:t>.</w:t>
      </w:r>
      <w:r w:rsidRPr="00A13733">
        <w:rPr>
          <w:rFonts w:ascii="Verdana" w:eastAsia="Verdana" w:hAnsi="Verdana" w:cs="Verdana"/>
          <w:spacing w:val="2"/>
          <w:lang w:val="it-IT"/>
        </w:rPr>
        <w:t>...</w:t>
      </w:r>
      <w:r w:rsidRPr="00A13733">
        <w:rPr>
          <w:rFonts w:ascii="Verdana" w:eastAsia="Verdana" w:hAnsi="Verdana" w:cs="Verdana"/>
          <w:lang w:val="it-IT"/>
        </w:rPr>
        <w:t>3</w:t>
      </w:r>
    </w:p>
    <w:p w14:paraId="105A4901" w14:textId="72AF637B" w:rsidR="00302200" w:rsidRPr="00A13733" w:rsidRDefault="00302200">
      <w:pPr>
        <w:ind w:left="80" w:right="88"/>
        <w:jc w:val="center"/>
        <w:rPr>
          <w:rFonts w:ascii="Verdana" w:eastAsia="Verdana" w:hAnsi="Verdana" w:cs="Verdana"/>
          <w:lang w:val="it-IT"/>
        </w:rPr>
      </w:pPr>
    </w:p>
    <w:p w14:paraId="4D8867C2" w14:textId="030C1792" w:rsidR="00302200" w:rsidRPr="00A13733" w:rsidRDefault="00302200">
      <w:pPr>
        <w:ind w:left="80" w:right="88"/>
        <w:jc w:val="center"/>
        <w:rPr>
          <w:rFonts w:ascii="Verdana" w:eastAsia="Verdana" w:hAnsi="Verdana" w:cs="Verdana"/>
          <w:lang w:val="it-IT"/>
        </w:rPr>
      </w:pPr>
      <w:proofErr w:type="spellStart"/>
      <w:r w:rsidRPr="00A13733">
        <w:rPr>
          <w:rFonts w:ascii="Verdana" w:eastAsia="Verdana" w:hAnsi="Verdana" w:cs="Verdana"/>
          <w:lang w:val="it-IT"/>
        </w:rPr>
        <w:t>Srediti</w:t>
      </w:r>
      <w:proofErr w:type="spellEnd"/>
    </w:p>
    <w:p w14:paraId="5BCB6C0C" w14:textId="24FE8405" w:rsidR="002522B9" w:rsidRPr="00A13733" w:rsidRDefault="002522B9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531B7860" w14:textId="5FE5DC6E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104654D6" w14:textId="7531464B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7E62A00E" w14:textId="28A3402F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19E211BC" w14:textId="10CF17CA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73D06696" w14:textId="1CFC9044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20373947" w14:textId="019D1198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01B89B8F" w14:textId="22347E4A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52DDAAD8" w14:textId="1CEFF660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3CCB9133" w14:textId="688E2093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2F849972" w14:textId="0CFF6F6D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3E62673D" w14:textId="601F634E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2F318081" w14:textId="191B8E30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512A7930" w14:textId="657817A7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4B304D1D" w14:textId="170B3D82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25437440" w14:textId="27CF94CB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618BE58B" w14:textId="4EF1EF5F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3278DC3D" w14:textId="61A5E9FF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350ED3AC" w14:textId="14DB46E0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3B3ACD9A" w14:textId="59EE58B2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27CD9702" w14:textId="1526E240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0FC25F69" w14:textId="2ED2EE6D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6D1196AC" w14:textId="56CE44D6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4233A56D" w14:textId="525E1EB6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7FCD1D55" w14:textId="7AEB3153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2BD02947" w14:textId="6BCC4076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15D1ED80" w14:textId="3190FA14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21D69C0C" w14:textId="412D367A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7E8FB00C" w14:textId="6961B25F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6404C3A5" w14:textId="25D288AE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18D238BB" w14:textId="53D71647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7D7E9268" w14:textId="7BC3A034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1AE5F7FC" w14:textId="0367333A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2924DFC9" w14:textId="06A9DFD7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3DFCE8F6" w14:textId="2A820580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5919DB10" w14:textId="4FF5CD4D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23D1F0AB" w14:textId="480AA6F6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5BB41936" w14:textId="27381166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2D00354C" w14:textId="7C0963C5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0F45817E" w14:textId="78857B3D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33D5C367" w14:textId="2AB62428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2895CEED" w14:textId="16301D03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4ED5B76F" w14:textId="77EAF1C4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0B49E13F" w14:textId="2C52D6E0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010A1091" w14:textId="7A2A3F33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41C76E08" w14:textId="1AD4FA81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779AF948" w14:textId="0F5A37DE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131E0B1B" w14:textId="029CBAEB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51BB6E03" w14:textId="1E783C1D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05A6F8E9" w14:textId="71A7A3FC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474AF43B" w14:textId="218854AD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06253124" w14:textId="5BDADFB5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76C51458" w14:textId="01AA5BE6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7F9437A1" w14:textId="74271AB7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1B38D432" w14:textId="6E31436D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72F48E74" w14:textId="2B09DAAC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3416CCEE" w14:textId="69C09522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1C262EEB" w14:textId="7FE2A09E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3438D6E5" w14:textId="0398CEA9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183CD71B" w14:textId="7114D2A4" w:rsidR="00EB16CB" w:rsidRPr="00A13733" w:rsidRDefault="00EB16CB">
      <w:pPr>
        <w:spacing w:line="200" w:lineRule="exact"/>
        <w:rPr>
          <w:rFonts w:ascii="Verdana" w:eastAsia="Verdana" w:hAnsi="Verdana" w:cs="Verdana"/>
          <w:spacing w:val="-2"/>
          <w:lang w:val="it-IT"/>
        </w:rPr>
      </w:pPr>
    </w:p>
    <w:p w14:paraId="46E1C162" w14:textId="77777777" w:rsidR="00EB16CB" w:rsidRPr="00A13733" w:rsidRDefault="00EB16CB">
      <w:pPr>
        <w:spacing w:line="200" w:lineRule="exact"/>
        <w:rPr>
          <w:lang w:val="it-IT"/>
        </w:rPr>
      </w:pPr>
    </w:p>
    <w:p w14:paraId="25FCE50C" w14:textId="1483B7F4" w:rsidR="002522B9" w:rsidRDefault="002522B9">
      <w:pPr>
        <w:spacing w:line="280" w:lineRule="exact"/>
        <w:rPr>
          <w:sz w:val="28"/>
          <w:szCs w:val="28"/>
          <w:lang w:val="it-IT"/>
        </w:rPr>
      </w:pPr>
    </w:p>
    <w:p w14:paraId="1C34BB26" w14:textId="77777777" w:rsidR="005839A5" w:rsidRPr="00A13733" w:rsidRDefault="005839A5">
      <w:pPr>
        <w:spacing w:line="280" w:lineRule="exact"/>
        <w:rPr>
          <w:sz w:val="28"/>
          <w:szCs w:val="28"/>
          <w:lang w:val="it-IT"/>
        </w:rPr>
      </w:pPr>
    </w:p>
    <w:p w14:paraId="71EBCB48" w14:textId="77777777" w:rsidR="002522B9" w:rsidRPr="00A13733" w:rsidRDefault="00194F57">
      <w:pPr>
        <w:spacing w:before="17"/>
        <w:ind w:left="116"/>
        <w:rPr>
          <w:rFonts w:ascii="Verdana" w:eastAsia="Verdana" w:hAnsi="Verdana" w:cs="Verdana"/>
          <w:sz w:val="24"/>
          <w:szCs w:val="24"/>
          <w:lang w:val="it-IT"/>
        </w:rPr>
      </w:pPr>
      <w:r w:rsidRPr="00A13733">
        <w:rPr>
          <w:rFonts w:ascii="Verdana" w:eastAsia="Verdana" w:hAnsi="Verdana" w:cs="Verdana"/>
          <w:b/>
          <w:spacing w:val="2"/>
          <w:sz w:val="24"/>
          <w:szCs w:val="24"/>
          <w:lang w:val="it-IT"/>
        </w:rPr>
        <w:t>R</w:t>
      </w:r>
      <w:r w:rsidRPr="00A13733">
        <w:rPr>
          <w:rFonts w:ascii="Verdana" w:eastAsia="Verdana" w:hAnsi="Verdana" w:cs="Verdana"/>
          <w:b/>
          <w:spacing w:val="1"/>
          <w:sz w:val="24"/>
          <w:szCs w:val="24"/>
          <w:lang w:val="it-IT"/>
        </w:rPr>
        <w:t>E</w:t>
      </w:r>
      <w:r w:rsidRPr="00A13733">
        <w:rPr>
          <w:rFonts w:ascii="Verdana" w:eastAsia="Verdana" w:hAnsi="Verdana" w:cs="Verdana"/>
          <w:b/>
          <w:spacing w:val="-1"/>
          <w:sz w:val="24"/>
          <w:szCs w:val="24"/>
          <w:lang w:val="it-IT"/>
        </w:rPr>
        <w:t>ZI</w:t>
      </w:r>
      <w:r w:rsidRPr="00A13733">
        <w:rPr>
          <w:rFonts w:ascii="Verdana" w:eastAsia="Verdana" w:hAnsi="Verdana" w:cs="Verdana"/>
          <w:b/>
          <w:spacing w:val="2"/>
          <w:sz w:val="24"/>
          <w:szCs w:val="24"/>
          <w:lang w:val="it-IT"/>
        </w:rPr>
        <w:t>M</w:t>
      </w:r>
      <w:r w:rsidRPr="00A13733">
        <w:rPr>
          <w:rFonts w:ascii="Verdana" w:eastAsia="Verdana" w:hAnsi="Verdana" w:cs="Verdana"/>
          <w:b/>
          <w:sz w:val="24"/>
          <w:szCs w:val="24"/>
          <w:lang w:val="it-IT"/>
        </w:rPr>
        <w:t>E</w:t>
      </w:r>
    </w:p>
    <w:p w14:paraId="7DE285C2" w14:textId="77777777" w:rsidR="002522B9" w:rsidRPr="00A13733" w:rsidRDefault="002522B9">
      <w:pPr>
        <w:spacing w:before="9" w:line="240" w:lineRule="exact"/>
        <w:rPr>
          <w:sz w:val="24"/>
          <w:szCs w:val="24"/>
          <w:lang w:val="it-IT"/>
        </w:rPr>
      </w:pPr>
    </w:p>
    <w:p w14:paraId="1DB80A81" w14:textId="254913C5" w:rsidR="002522B9" w:rsidRPr="00343A34" w:rsidRDefault="00194F57" w:rsidP="00343A34">
      <w:pPr>
        <w:ind w:left="116" w:right="82" w:firstLine="565"/>
        <w:jc w:val="both"/>
        <w:rPr>
          <w:rFonts w:ascii="Verdana" w:eastAsia="Verdana" w:hAnsi="Verdana" w:cs="Verdana"/>
          <w:lang w:val="sr-Latn-RS"/>
        </w:rPr>
      </w:pPr>
      <w:proofErr w:type="spellStart"/>
      <w:r w:rsidRPr="00A13733">
        <w:rPr>
          <w:rFonts w:ascii="Verdana" w:eastAsia="Verdana" w:hAnsi="Verdana" w:cs="Verdana"/>
          <w:spacing w:val="2"/>
          <w:lang w:val="it-IT"/>
        </w:rPr>
        <w:t>O</w:t>
      </w:r>
      <w:r w:rsidRPr="00A13733">
        <w:rPr>
          <w:rFonts w:ascii="Verdana" w:eastAsia="Verdana" w:hAnsi="Verdana" w:cs="Verdana"/>
          <w:spacing w:val="1"/>
          <w:lang w:val="it-IT"/>
        </w:rPr>
        <w:t>v</w:t>
      </w:r>
      <w:r w:rsidRPr="00A13733">
        <w:rPr>
          <w:rFonts w:ascii="Verdana" w:eastAsia="Verdana" w:hAnsi="Verdana" w:cs="Verdana"/>
          <w:lang w:val="it-IT"/>
        </w:rPr>
        <w:t>im</w:t>
      </w:r>
      <w:proofErr w:type="spellEnd"/>
      <w:r w:rsidRPr="00A13733">
        <w:rPr>
          <w:rFonts w:ascii="Verdana" w:eastAsia="Verdana" w:hAnsi="Verdana" w:cs="Verdana"/>
          <w:spacing w:val="-15"/>
          <w:lang w:val="it-IT"/>
        </w:rPr>
        <w:t xml:space="preserve"> </w:t>
      </w:r>
      <w:proofErr w:type="spellStart"/>
      <w:r w:rsidRPr="00A13733">
        <w:rPr>
          <w:rFonts w:ascii="Verdana" w:eastAsia="Verdana" w:hAnsi="Verdana" w:cs="Verdana"/>
          <w:lang w:val="it-IT"/>
        </w:rPr>
        <w:t>rad</w:t>
      </w:r>
      <w:r w:rsidRPr="00A13733">
        <w:rPr>
          <w:rFonts w:ascii="Verdana" w:eastAsia="Verdana" w:hAnsi="Verdana" w:cs="Verdana"/>
          <w:spacing w:val="-1"/>
          <w:lang w:val="it-IT"/>
        </w:rPr>
        <w:t>o</w:t>
      </w:r>
      <w:r w:rsidRPr="00A13733">
        <w:rPr>
          <w:rFonts w:ascii="Verdana" w:eastAsia="Verdana" w:hAnsi="Verdana" w:cs="Verdana"/>
          <w:lang w:val="it-IT"/>
        </w:rPr>
        <w:t>m</w:t>
      </w:r>
      <w:proofErr w:type="spellEnd"/>
      <w:r w:rsidRPr="00A13733">
        <w:rPr>
          <w:rFonts w:ascii="Verdana" w:eastAsia="Verdana" w:hAnsi="Verdana" w:cs="Verdana"/>
          <w:spacing w:val="-15"/>
          <w:lang w:val="it-IT"/>
        </w:rPr>
        <w:t xml:space="preserve"> </w:t>
      </w:r>
      <w:proofErr w:type="spellStart"/>
      <w:r w:rsidRPr="00A13733">
        <w:rPr>
          <w:rFonts w:ascii="Verdana" w:eastAsia="Verdana" w:hAnsi="Verdana" w:cs="Verdana"/>
          <w:lang w:val="it-IT"/>
        </w:rPr>
        <w:t>pri</w:t>
      </w:r>
      <w:r w:rsidRPr="00A13733">
        <w:rPr>
          <w:rFonts w:ascii="Verdana" w:eastAsia="Verdana" w:hAnsi="Verdana" w:cs="Verdana"/>
          <w:spacing w:val="2"/>
          <w:lang w:val="it-IT"/>
        </w:rPr>
        <w:t>k</w:t>
      </w:r>
      <w:r w:rsidRPr="00A13733">
        <w:rPr>
          <w:rFonts w:ascii="Verdana" w:eastAsia="Verdana" w:hAnsi="Verdana" w:cs="Verdana"/>
          <w:lang w:val="it-IT"/>
        </w:rPr>
        <w:t>azan</w:t>
      </w:r>
      <w:proofErr w:type="spellEnd"/>
      <w:r w:rsidRPr="00A13733">
        <w:rPr>
          <w:rFonts w:ascii="Verdana" w:eastAsia="Verdana" w:hAnsi="Verdana" w:cs="Verdana"/>
          <w:spacing w:val="-17"/>
          <w:lang w:val="it-IT"/>
        </w:rPr>
        <w:t xml:space="preserve"> </w:t>
      </w:r>
      <w:r w:rsidRPr="00A13733">
        <w:rPr>
          <w:rFonts w:ascii="Verdana" w:eastAsia="Verdana" w:hAnsi="Verdana" w:cs="Verdana"/>
          <w:spacing w:val="1"/>
          <w:lang w:val="it-IT"/>
        </w:rPr>
        <w:t>j</w:t>
      </w:r>
      <w:r w:rsidRPr="00A13733">
        <w:rPr>
          <w:rFonts w:ascii="Verdana" w:eastAsia="Verdana" w:hAnsi="Verdana" w:cs="Verdana"/>
          <w:lang w:val="it-IT"/>
        </w:rPr>
        <w:t>e</w:t>
      </w:r>
      <w:r w:rsidRPr="00A13733">
        <w:rPr>
          <w:rFonts w:ascii="Verdana" w:eastAsia="Verdana" w:hAnsi="Verdana" w:cs="Verdana"/>
          <w:spacing w:val="-15"/>
          <w:lang w:val="it-IT"/>
        </w:rPr>
        <w:t xml:space="preserve"> </w:t>
      </w:r>
      <w:proofErr w:type="spellStart"/>
      <w:r w:rsidRPr="00A13733">
        <w:rPr>
          <w:rFonts w:ascii="Verdana" w:eastAsia="Verdana" w:hAnsi="Verdana" w:cs="Verdana"/>
          <w:lang w:val="it-IT"/>
        </w:rPr>
        <w:t>raz</w:t>
      </w:r>
      <w:r w:rsidRPr="00A13733">
        <w:rPr>
          <w:rFonts w:ascii="Verdana" w:eastAsia="Verdana" w:hAnsi="Verdana" w:cs="Verdana"/>
          <w:spacing w:val="3"/>
          <w:lang w:val="it-IT"/>
        </w:rPr>
        <w:t>v</w:t>
      </w:r>
      <w:r w:rsidRPr="00A13733">
        <w:rPr>
          <w:rFonts w:ascii="Verdana" w:eastAsia="Verdana" w:hAnsi="Verdana" w:cs="Verdana"/>
          <w:spacing w:val="-1"/>
          <w:lang w:val="it-IT"/>
        </w:rPr>
        <w:t>o</w:t>
      </w:r>
      <w:r w:rsidRPr="00A13733">
        <w:rPr>
          <w:rFonts w:ascii="Verdana" w:eastAsia="Verdana" w:hAnsi="Verdana" w:cs="Verdana"/>
          <w:lang w:val="it-IT"/>
        </w:rPr>
        <w:t>j</w:t>
      </w:r>
      <w:proofErr w:type="spellEnd"/>
      <w:r w:rsidRPr="00A13733">
        <w:rPr>
          <w:rFonts w:ascii="Verdana" w:eastAsia="Verdana" w:hAnsi="Verdana" w:cs="Verdana"/>
          <w:spacing w:val="-14"/>
          <w:lang w:val="it-IT"/>
        </w:rPr>
        <w:t xml:space="preserve"> </w:t>
      </w:r>
      <w:r w:rsidRPr="00A13733">
        <w:rPr>
          <w:rFonts w:ascii="Verdana" w:eastAsia="Verdana" w:hAnsi="Verdana" w:cs="Verdana"/>
          <w:lang w:val="it-IT"/>
        </w:rPr>
        <w:t>i</w:t>
      </w:r>
      <w:r w:rsidRPr="00A13733">
        <w:rPr>
          <w:rFonts w:ascii="Verdana" w:eastAsia="Verdana" w:hAnsi="Verdana" w:cs="Verdana"/>
          <w:spacing w:val="-10"/>
          <w:lang w:val="it-IT"/>
        </w:rPr>
        <w:t xml:space="preserve"> </w:t>
      </w:r>
      <w:proofErr w:type="spellStart"/>
      <w:r w:rsidRPr="00A13733">
        <w:rPr>
          <w:rFonts w:ascii="Verdana" w:eastAsia="Verdana" w:hAnsi="Verdana" w:cs="Verdana"/>
          <w:lang w:val="it-IT"/>
        </w:rPr>
        <w:t>i</w:t>
      </w:r>
      <w:r w:rsidRPr="00A13733">
        <w:rPr>
          <w:rFonts w:ascii="Verdana" w:eastAsia="Verdana" w:hAnsi="Verdana" w:cs="Verdana"/>
          <w:spacing w:val="2"/>
          <w:lang w:val="it-IT"/>
        </w:rPr>
        <w:t>m</w:t>
      </w:r>
      <w:r w:rsidRPr="00A13733">
        <w:rPr>
          <w:rFonts w:ascii="Verdana" w:eastAsia="Verdana" w:hAnsi="Verdana" w:cs="Verdana"/>
          <w:lang w:val="it-IT"/>
        </w:rPr>
        <w:t>p</w:t>
      </w:r>
      <w:r w:rsidR="00EB16CB" w:rsidRPr="00A13733">
        <w:rPr>
          <w:rFonts w:ascii="Verdana" w:eastAsia="Verdana" w:hAnsi="Verdana" w:cs="Verdana"/>
          <w:lang w:val="it-IT"/>
        </w:rPr>
        <w:t>lementacija</w:t>
      </w:r>
      <w:proofErr w:type="spellEnd"/>
      <w:r w:rsidR="00EB16CB" w:rsidRPr="00A13733">
        <w:rPr>
          <w:rFonts w:ascii="Verdana" w:eastAsia="Verdana" w:hAnsi="Verdana" w:cs="Verdana"/>
          <w:lang w:val="it-IT"/>
        </w:rPr>
        <w:t xml:space="preserve"> </w:t>
      </w:r>
      <w:proofErr w:type="spellStart"/>
      <w:r w:rsidR="00EB16CB" w:rsidRPr="00A13733">
        <w:rPr>
          <w:rFonts w:ascii="Verdana" w:eastAsia="Verdana" w:hAnsi="Verdana" w:cs="Verdana"/>
          <w:lang w:val="it-IT"/>
        </w:rPr>
        <w:t>backend</w:t>
      </w:r>
      <w:proofErr w:type="spellEnd"/>
      <w:r w:rsidR="00EB16CB" w:rsidRPr="00A13733">
        <w:rPr>
          <w:rFonts w:ascii="Verdana" w:eastAsia="Verdana" w:hAnsi="Verdana" w:cs="Verdana"/>
          <w:lang w:val="it-IT"/>
        </w:rPr>
        <w:t xml:space="preserve"> </w:t>
      </w:r>
      <w:proofErr w:type="spellStart"/>
      <w:r w:rsidR="00EB16CB" w:rsidRPr="00A13733">
        <w:rPr>
          <w:rFonts w:ascii="Verdana" w:eastAsia="Verdana" w:hAnsi="Verdana" w:cs="Verdana"/>
          <w:lang w:val="it-IT"/>
        </w:rPr>
        <w:t>aplikacije</w:t>
      </w:r>
      <w:proofErr w:type="spellEnd"/>
      <w:r w:rsidR="00EB16CB" w:rsidRPr="00A13733">
        <w:rPr>
          <w:rFonts w:ascii="Verdana" w:eastAsia="Verdana" w:hAnsi="Verdana" w:cs="Verdana"/>
          <w:lang w:val="it-IT"/>
        </w:rPr>
        <w:t xml:space="preserve"> </w:t>
      </w:r>
      <w:proofErr w:type="spellStart"/>
      <w:r w:rsidR="00EB16CB" w:rsidRPr="00A13733">
        <w:rPr>
          <w:rFonts w:ascii="Verdana" w:eastAsia="Verdana" w:hAnsi="Verdana" w:cs="Verdana"/>
          <w:lang w:val="it-IT"/>
        </w:rPr>
        <w:t>po</w:t>
      </w:r>
      <w:proofErr w:type="spellEnd"/>
      <w:r w:rsidR="00EB16CB" w:rsidRPr="00A13733">
        <w:rPr>
          <w:rFonts w:ascii="Verdana" w:eastAsia="Verdana" w:hAnsi="Verdana" w:cs="Verdana"/>
          <w:lang w:val="it-IT"/>
        </w:rPr>
        <w:t xml:space="preserve"> </w:t>
      </w:r>
      <w:proofErr w:type="spellStart"/>
      <w:r w:rsidR="00EB16CB" w:rsidRPr="00A13733">
        <w:rPr>
          <w:rFonts w:ascii="Verdana" w:eastAsia="Verdana" w:hAnsi="Verdana" w:cs="Verdana"/>
          <w:lang w:val="it-IT"/>
        </w:rPr>
        <w:t>pravilima</w:t>
      </w:r>
      <w:proofErr w:type="spellEnd"/>
      <w:r w:rsidR="00EB16CB" w:rsidRPr="00A13733">
        <w:rPr>
          <w:rFonts w:ascii="Verdana" w:eastAsia="Verdana" w:hAnsi="Verdana" w:cs="Verdana"/>
          <w:lang w:val="it-IT"/>
        </w:rPr>
        <w:t xml:space="preserve"> I </w:t>
      </w:r>
      <w:proofErr w:type="spellStart"/>
      <w:r w:rsidR="00EB16CB" w:rsidRPr="00A13733">
        <w:rPr>
          <w:rFonts w:ascii="Verdana" w:eastAsia="Verdana" w:hAnsi="Verdana" w:cs="Verdana"/>
          <w:lang w:val="it-IT"/>
        </w:rPr>
        <w:t>dobrim</w:t>
      </w:r>
      <w:proofErr w:type="spellEnd"/>
      <w:r w:rsidR="00EB16CB" w:rsidRPr="00A13733">
        <w:rPr>
          <w:rFonts w:ascii="Verdana" w:eastAsia="Verdana" w:hAnsi="Verdana" w:cs="Verdana"/>
          <w:lang w:val="it-IT"/>
        </w:rPr>
        <w:t xml:space="preserve"> </w:t>
      </w:r>
      <w:proofErr w:type="spellStart"/>
      <w:r w:rsidR="00EB16CB" w:rsidRPr="00A13733">
        <w:rPr>
          <w:rFonts w:ascii="Verdana" w:eastAsia="Verdana" w:hAnsi="Verdana" w:cs="Verdana"/>
          <w:lang w:val="it-IT"/>
        </w:rPr>
        <w:t>praksama</w:t>
      </w:r>
      <w:proofErr w:type="spellEnd"/>
      <w:r w:rsidR="00EB16CB" w:rsidRPr="00A13733">
        <w:rPr>
          <w:rFonts w:ascii="Verdana" w:eastAsia="Verdana" w:hAnsi="Verdana" w:cs="Verdana"/>
          <w:lang w:val="it-IT"/>
        </w:rPr>
        <w:t xml:space="preserve"> </w:t>
      </w:r>
      <w:proofErr w:type="spellStart"/>
      <w:r w:rsidR="00EB16CB" w:rsidRPr="00A13733">
        <w:rPr>
          <w:rFonts w:ascii="Verdana" w:eastAsia="Verdana" w:hAnsi="Verdana" w:cs="Verdana"/>
          <w:lang w:val="it-IT"/>
        </w:rPr>
        <w:t>clean</w:t>
      </w:r>
      <w:proofErr w:type="spellEnd"/>
      <w:r w:rsidR="00EB16CB" w:rsidRPr="00A13733">
        <w:rPr>
          <w:rFonts w:ascii="Verdana" w:eastAsia="Verdana" w:hAnsi="Verdana" w:cs="Verdana"/>
          <w:lang w:val="it-IT"/>
        </w:rPr>
        <w:t xml:space="preserve"> </w:t>
      </w:r>
      <w:proofErr w:type="spellStart"/>
      <w:r w:rsidR="00EB16CB" w:rsidRPr="00A13733">
        <w:rPr>
          <w:rFonts w:ascii="Verdana" w:eastAsia="Verdana" w:hAnsi="Verdana" w:cs="Verdana"/>
          <w:lang w:val="it-IT"/>
        </w:rPr>
        <w:t>arhitekture</w:t>
      </w:r>
      <w:proofErr w:type="spellEnd"/>
      <w:r w:rsidR="00EB16CB" w:rsidRPr="00A13733">
        <w:rPr>
          <w:rFonts w:ascii="Verdana" w:eastAsia="Verdana" w:hAnsi="Verdana" w:cs="Verdana"/>
          <w:lang w:val="it-IT"/>
        </w:rPr>
        <w:t xml:space="preserve">, </w:t>
      </w:r>
      <w:proofErr w:type="spellStart"/>
      <w:r w:rsidR="00343A34" w:rsidRPr="00A13733">
        <w:rPr>
          <w:rFonts w:ascii="Verdana" w:eastAsia="Verdana" w:hAnsi="Verdana" w:cs="Verdana"/>
          <w:lang w:val="it-IT"/>
        </w:rPr>
        <w:t>praćena</w:t>
      </w:r>
      <w:proofErr w:type="spellEnd"/>
      <w:r w:rsidR="00343A34" w:rsidRPr="00A13733">
        <w:rPr>
          <w:rFonts w:ascii="Verdana" w:eastAsia="Verdana" w:hAnsi="Verdana" w:cs="Verdana"/>
          <w:lang w:val="it-IT"/>
        </w:rPr>
        <w:t xml:space="preserve"> </w:t>
      </w:r>
      <w:proofErr w:type="spellStart"/>
      <w:r w:rsidR="00343A34" w:rsidRPr="00A13733">
        <w:rPr>
          <w:rFonts w:ascii="Verdana" w:eastAsia="Verdana" w:hAnsi="Verdana" w:cs="Verdana"/>
          <w:lang w:val="it-IT"/>
        </w:rPr>
        <w:t>kombinacijom</w:t>
      </w:r>
      <w:proofErr w:type="spellEnd"/>
      <w:r w:rsidR="00343A34" w:rsidRPr="00A13733">
        <w:rPr>
          <w:rFonts w:ascii="Verdana" w:eastAsia="Verdana" w:hAnsi="Verdana" w:cs="Verdana"/>
          <w:lang w:val="it-IT"/>
        </w:rPr>
        <w:t xml:space="preserve"> CQRS I Mediator </w:t>
      </w:r>
      <w:proofErr w:type="spellStart"/>
      <w:r w:rsidR="00343A34" w:rsidRPr="00A13733">
        <w:rPr>
          <w:rFonts w:ascii="Verdana" w:eastAsia="Verdana" w:hAnsi="Verdana" w:cs="Verdana"/>
          <w:lang w:val="it-IT"/>
        </w:rPr>
        <w:t>dizajn</w:t>
      </w:r>
      <w:proofErr w:type="spellEnd"/>
      <w:r w:rsidR="00343A34" w:rsidRPr="00A13733">
        <w:rPr>
          <w:rFonts w:ascii="Verdana" w:eastAsia="Verdana" w:hAnsi="Verdana" w:cs="Verdana"/>
          <w:lang w:val="it-IT"/>
        </w:rPr>
        <w:t xml:space="preserve"> paterna </w:t>
      </w:r>
      <w:proofErr w:type="spellStart"/>
      <w:r w:rsidR="00343A34" w:rsidRPr="00A13733">
        <w:rPr>
          <w:rFonts w:ascii="Verdana" w:eastAsia="Verdana" w:hAnsi="Verdana" w:cs="Verdana"/>
          <w:lang w:val="it-IT"/>
        </w:rPr>
        <w:t>što</w:t>
      </w:r>
      <w:proofErr w:type="spellEnd"/>
      <w:r w:rsidR="00343A34" w:rsidRPr="00A13733">
        <w:rPr>
          <w:rFonts w:ascii="Verdana" w:eastAsia="Verdana" w:hAnsi="Verdana" w:cs="Verdana"/>
          <w:lang w:val="it-IT"/>
        </w:rPr>
        <w:t xml:space="preserve"> </w:t>
      </w:r>
      <w:proofErr w:type="spellStart"/>
      <w:r w:rsidR="00343A34" w:rsidRPr="00A13733">
        <w:rPr>
          <w:rFonts w:ascii="Verdana" w:eastAsia="Verdana" w:hAnsi="Verdana" w:cs="Verdana"/>
          <w:lang w:val="it-IT"/>
        </w:rPr>
        <w:t>predstavlja</w:t>
      </w:r>
      <w:proofErr w:type="spellEnd"/>
      <w:r w:rsidR="00343A34" w:rsidRPr="00A13733">
        <w:rPr>
          <w:rFonts w:ascii="Verdana" w:eastAsia="Verdana" w:hAnsi="Verdana" w:cs="Verdana"/>
          <w:lang w:val="it-IT"/>
        </w:rPr>
        <w:t xml:space="preserve"> </w:t>
      </w:r>
      <w:proofErr w:type="spellStart"/>
      <w:r w:rsidR="00343A34" w:rsidRPr="00A13733">
        <w:rPr>
          <w:rFonts w:ascii="Verdana" w:eastAsia="Verdana" w:hAnsi="Verdana" w:cs="Verdana"/>
          <w:lang w:val="it-IT"/>
        </w:rPr>
        <w:t>jedan</w:t>
      </w:r>
      <w:proofErr w:type="spellEnd"/>
      <w:r w:rsidR="00343A34" w:rsidRPr="00A13733">
        <w:rPr>
          <w:rFonts w:ascii="Verdana" w:eastAsia="Verdana" w:hAnsi="Verdana" w:cs="Verdana"/>
          <w:lang w:val="it-IT"/>
        </w:rPr>
        <w:t xml:space="preserve"> od </w:t>
      </w:r>
      <w:proofErr w:type="spellStart"/>
      <w:r w:rsidR="00343A34" w:rsidRPr="00A13733">
        <w:rPr>
          <w:rFonts w:ascii="Verdana" w:eastAsia="Verdana" w:hAnsi="Verdana" w:cs="Verdana"/>
          <w:lang w:val="it-IT"/>
        </w:rPr>
        <w:t>najvećih</w:t>
      </w:r>
      <w:proofErr w:type="spellEnd"/>
      <w:r w:rsidR="00343A34" w:rsidRPr="00A13733">
        <w:rPr>
          <w:rFonts w:ascii="Verdana" w:eastAsia="Verdana" w:hAnsi="Verdana" w:cs="Verdana"/>
          <w:lang w:val="it-IT"/>
        </w:rPr>
        <w:t xml:space="preserve"> </w:t>
      </w:r>
      <w:proofErr w:type="spellStart"/>
      <w:r w:rsidR="00343A34" w:rsidRPr="00A13733">
        <w:rPr>
          <w:rFonts w:ascii="Verdana" w:eastAsia="Verdana" w:hAnsi="Verdana" w:cs="Verdana"/>
          <w:lang w:val="it-IT"/>
        </w:rPr>
        <w:t>nivoa</w:t>
      </w:r>
      <w:proofErr w:type="spellEnd"/>
      <w:r w:rsidR="00343A34" w:rsidRPr="00A13733">
        <w:rPr>
          <w:rFonts w:ascii="Verdana" w:eastAsia="Verdana" w:hAnsi="Verdana" w:cs="Verdana"/>
          <w:lang w:val="it-IT"/>
        </w:rPr>
        <w:t xml:space="preserve"> </w:t>
      </w:r>
      <w:proofErr w:type="spellStart"/>
      <w:r w:rsidR="00343A34" w:rsidRPr="00A13733">
        <w:rPr>
          <w:rFonts w:ascii="Verdana" w:eastAsia="Verdana" w:hAnsi="Verdana" w:cs="Verdana"/>
          <w:lang w:val="it-IT"/>
        </w:rPr>
        <w:t>arhitekture</w:t>
      </w:r>
      <w:proofErr w:type="spellEnd"/>
      <w:r w:rsidR="00343A34" w:rsidRPr="00A13733">
        <w:rPr>
          <w:rFonts w:ascii="Verdana" w:eastAsia="Verdana" w:hAnsi="Verdana" w:cs="Verdana"/>
          <w:lang w:val="it-IT"/>
        </w:rPr>
        <w:t xml:space="preserve"> u </w:t>
      </w:r>
      <w:proofErr w:type="spellStart"/>
      <w:r w:rsidR="00343A34" w:rsidRPr="00A13733">
        <w:rPr>
          <w:rFonts w:ascii="Verdana" w:eastAsia="Verdana" w:hAnsi="Verdana" w:cs="Verdana"/>
          <w:lang w:val="it-IT"/>
        </w:rPr>
        <w:t>softverskom</w:t>
      </w:r>
      <w:proofErr w:type="spellEnd"/>
      <w:r w:rsidR="00343A34" w:rsidRPr="00A13733">
        <w:rPr>
          <w:rFonts w:ascii="Verdana" w:eastAsia="Verdana" w:hAnsi="Verdana" w:cs="Verdana"/>
          <w:lang w:val="it-IT"/>
        </w:rPr>
        <w:t xml:space="preserve"> </w:t>
      </w:r>
      <w:proofErr w:type="spellStart"/>
      <w:r w:rsidR="00343A34" w:rsidRPr="00A13733">
        <w:rPr>
          <w:rFonts w:ascii="Verdana" w:eastAsia="Verdana" w:hAnsi="Verdana" w:cs="Verdana"/>
          <w:lang w:val="it-IT"/>
        </w:rPr>
        <w:t>svetu</w:t>
      </w:r>
      <w:proofErr w:type="spellEnd"/>
      <w:r w:rsidR="00343A34" w:rsidRPr="00A13733">
        <w:rPr>
          <w:rFonts w:ascii="Verdana" w:eastAsia="Verdana" w:hAnsi="Verdana" w:cs="Verdana"/>
          <w:lang w:val="it-IT"/>
        </w:rPr>
        <w:t xml:space="preserve">, </w:t>
      </w:r>
      <w:r w:rsidR="00EB16CB">
        <w:rPr>
          <w:rFonts w:ascii="Verdana" w:eastAsia="Verdana" w:hAnsi="Verdana" w:cs="Verdana"/>
          <w:lang w:val="sr-Latn-RS"/>
        </w:rPr>
        <w:t>čime se postiže brz i lak razvoj novih zahteva, maksimalna održivost i skalabilnost softver</w:t>
      </w:r>
      <w:r w:rsidR="00343A34">
        <w:rPr>
          <w:rFonts w:ascii="Verdana" w:eastAsia="Verdana" w:hAnsi="Verdana" w:cs="Verdana"/>
          <w:lang w:val="sr-Latn-RS"/>
        </w:rPr>
        <w:t>a, olakšano i kvalitetno testiranje kao i jako velika čitljivost koda.</w:t>
      </w:r>
    </w:p>
    <w:p w14:paraId="3877AF0F" w14:textId="77777777" w:rsidR="002522B9" w:rsidRPr="00343A34" w:rsidRDefault="002522B9">
      <w:pPr>
        <w:spacing w:line="200" w:lineRule="exact"/>
        <w:rPr>
          <w:lang w:val="sr-Latn-RS"/>
        </w:rPr>
      </w:pPr>
    </w:p>
    <w:p w14:paraId="6283B521" w14:textId="77777777" w:rsidR="002522B9" w:rsidRPr="00343A34" w:rsidRDefault="002522B9">
      <w:pPr>
        <w:spacing w:line="200" w:lineRule="exact"/>
        <w:rPr>
          <w:lang w:val="sr-Latn-RS"/>
        </w:rPr>
      </w:pPr>
    </w:p>
    <w:p w14:paraId="71C8954B" w14:textId="77777777" w:rsidR="002522B9" w:rsidRDefault="00194F57">
      <w:pPr>
        <w:ind w:left="116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K</w:t>
      </w:r>
      <w:r>
        <w:rPr>
          <w:rFonts w:ascii="Verdana" w:eastAsia="Verdana" w:hAnsi="Verdana" w:cs="Verdana"/>
          <w:b/>
          <w:spacing w:val="2"/>
          <w:sz w:val="24"/>
          <w:szCs w:val="24"/>
        </w:rPr>
        <w:t>L</w:t>
      </w:r>
      <w:r>
        <w:rPr>
          <w:rFonts w:ascii="Verdana" w:eastAsia="Verdana" w:hAnsi="Verdana" w:cs="Verdana"/>
          <w:b/>
          <w:spacing w:val="1"/>
          <w:sz w:val="24"/>
          <w:szCs w:val="24"/>
        </w:rPr>
        <w:t>J</w:t>
      </w:r>
      <w:r>
        <w:rPr>
          <w:rFonts w:ascii="Verdana" w:eastAsia="Verdana" w:hAnsi="Verdana" w:cs="Verdana"/>
          <w:b/>
          <w:sz w:val="24"/>
          <w:szCs w:val="24"/>
        </w:rPr>
        <w:t>U</w:t>
      </w:r>
      <w:r>
        <w:rPr>
          <w:rFonts w:ascii="Verdana" w:eastAsia="Verdana" w:hAnsi="Verdana" w:cs="Verdana"/>
          <w:b/>
          <w:spacing w:val="1"/>
          <w:sz w:val="24"/>
          <w:szCs w:val="24"/>
        </w:rPr>
        <w:t>Č</w:t>
      </w:r>
      <w:r>
        <w:rPr>
          <w:rFonts w:ascii="Verdana" w:eastAsia="Verdana" w:hAnsi="Verdana" w:cs="Verdana"/>
          <w:b/>
          <w:spacing w:val="-3"/>
          <w:sz w:val="24"/>
          <w:szCs w:val="24"/>
        </w:rPr>
        <w:t>N</w:t>
      </w:r>
      <w:r>
        <w:rPr>
          <w:rFonts w:ascii="Verdana" w:eastAsia="Verdana" w:hAnsi="Verdana" w:cs="Verdana"/>
          <w:b/>
          <w:sz w:val="24"/>
          <w:szCs w:val="24"/>
        </w:rPr>
        <w:t>E</w:t>
      </w:r>
      <w:r>
        <w:rPr>
          <w:rFonts w:ascii="Verdana" w:eastAsia="Verdana" w:hAnsi="Verdana" w:cs="Verdana"/>
          <w:b/>
          <w:spacing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spacing w:val="2"/>
          <w:sz w:val="24"/>
          <w:szCs w:val="24"/>
        </w:rPr>
        <w:t>R</w:t>
      </w:r>
      <w:r>
        <w:rPr>
          <w:rFonts w:ascii="Verdana" w:eastAsia="Verdana" w:hAnsi="Verdana" w:cs="Verdana"/>
          <w:b/>
          <w:spacing w:val="1"/>
          <w:sz w:val="24"/>
          <w:szCs w:val="24"/>
        </w:rPr>
        <w:t>EČ</w:t>
      </w:r>
      <w:r>
        <w:rPr>
          <w:rFonts w:ascii="Verdana" w:eastAsia="Verdana" w:hAnsi="Verdana" w:cs="Verdana"/>
          <w:b/>
          <w:sz w:val="24"/>
          <w:szCs w:val="24"/>
        </w:rPr>
        <w:t>I</w:t>
      </w:r>
    </w:p>
    <w:p w14:paraId="37144413" w14:textId="77777777" w:rsidR="002522B9" w:rsidRDefault="002522B9">
      <w:pPr>
        <w:spacing w:before="9" w:line="240" w:lineRule="exact"/>
        <w:rPr>
          <w:sz w:val="24"/>
          <w:szCs w:val="24"/>
        </w:rPr>
      </w:pPr>
    </w:p>
    <w:p w14:paraId="1F84610D" w14:textId="4D52556F" w:rsidR="002522B9" w:rsidRDefault="00194F57">
      <w:pPr>
        <w:ind w:left="116"/>
        <w:rPr>
          <w:rFonts w:ascii="Verdana" w:eastAsia="Verdana" w:hAnsi="Verdana" w:cs="Verdana"/>
        </w:rPr>
        <w:sectPr w:rsidR="002522B9">
          <w:headerReference w:type="default" r:id="rId14"/>
          <w:footerReference w:type="default" r:id="rId15"/>
          <w:pgSz w:w="11920" w:h="16840"/>
          <w:pgMar w:top="900" w:right="1300" w:bottom="280" w:left="1300" w:header="717" w:footer="956" w:gutter="0"/>
          <w:cols w:space="720"/>
        </w:sectPr>
      </w:pP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1"/>
        </w:rPr>
        <w:t>#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2"/>
        </w:rPr>
        <w:t xml:space="preserve"> </w:t>
      </w:r>
      <w:r w:rsidR="00343A34">
        <w:rPr>
          <w:rFonts w:ascii="Verdana" w:eastAsia="Verdana" w:hAnsi="Verdana" w:cs="Verdana"/>
          <w:spacing w:val="2"/>
        </w:rPr>
        <w:t xml:space="preserve"> Clean Architecture, Hexagonal Architecture, CQRS, Mediator, DDD,  Entity Framework, NET 6, SSMS.</w:t>
      </w:r>
    </w:p>
    <w:p w14:paraId="348BE286" w14:textId="77777777" w:rsidR="002522B9" w:rsidRDefault="002522B9">
      <w:pPr>
        <w:spacing w:line="200" w:lineRule="exact"/>
      </w:pPr>
    </w:p>
    <w:p w14:paraId="757E0E5C" w14:textId="77777777" w:rsidR="002522B9" w:rsidRDefault="002522B9">
      <w:pPr>
        <w:spacing w:line="280" w:lineRule="exact"/>
        <w:rPr>
          <w:sz w:val="28"/>
          <w:szCs w:val="28"/>
        </w:rPr>
      </w:pPr>
    </w:p>
    <w:p w14:paraId="7FF9DDE6" w14:textId="77777777" w:rsidR="002522B9" w:rsidRDefault="00194F57">
      <w:pPr>
        <w:spacing w:before="17"/>
        <w:ind w:left="116" w:right="8004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pacing w:val="-1"/>
          <w:sz w:val="24"/>
          <w:szCs w:val="24"/>
        </w:rPr>
        <w:t>1</w:t>
      </w:r>
      <w:r>
        <w:rPr>
          <w:rFonts w:ascii="Verdana" w:eastAsia="Verdana" w:hAnsi="Verdana" w:cs="Verdana"/>
          <w:b/>
          <w:sz w:val="24"/>
          <w:szCs w:val="24"/>
        </w:rPr>
        <w:t>.</w:t>
      </w:r>
      <w:r>
        <w:rPr>
          <w:rFonts w:ascii="Verdana" w:eastAsia="Verdana" w:hAnsi="Verdana" w:cs="Verdana"/>
          <w:b/>
          <w:spacing w:val="27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sz w:val="24"/>
          <w:szCs w:val="24"/>
        </w:rPr>
        <w:t>U</w:t>
      </w:r>
      <w:r>
        <w:rPr>
          <w:rFonts w:ascii="Verdana" w:eastAsia="Verdana" w:hAnsi="Verdana" w:cs="Verdana"/>
          <w:b/>
          <w:spacing w:val="2"/>
          <w:sz w:val="24"/>
          <w:szCs w:val="24"/>
        </w:rPr>
        <w:t>V</w:t>
      </w:r>
      <w:r>
        <w:rPr>
          <w:rFonts w:ascii="Verdana" w:eastAsia="Verdana" w:hAnsi="Verdana" w:cs="Verdana"/>
          <w:b/>
          <w:spacing w:val="1"/>
          <w:sz w:val="24"/>
          <w:szCs w:val="24"/>
        </w:rPr>
        <w:t>O</w:t>
      </w:r>
      <w:r>
        <w:rPr>
          <w:rFonts w:ascii="Verdana" w:eastAsia="Verdana" w:hAnsi="Verdana" w:cs="Verdana"/>
          <w:b/>
          <w:sz w:val="24"/>
          <w:szCs w:val="24"/>
        </w:rPr>
        <w:t>D</w:t>
      </w:r>
    </w:p>
    <w:p w14:paraId="2FC2B1C6" w14:textId="77777777" w:rsidR="002522B9" w:rsidRDefault="002522B9">
      <w:pPr>
        <w:spacing w:before="9" w:line="240" w:lineRule="exact"/>
        <w:rPr>
          <w:sz w:val="24"/>
          <w:szCs w:val="24"/>
        </w:rPr>
      </w:pPr>
    </w:p>
    <w:p w14:paraId="625AB4B8" w14:textId="0E71328F" w:rsidR="008359B1" w:rsidRDefault="00194F57" w:rsidP="008359B1">
      <w:pPr>
        <w:ind w:left="116" w:right="75" w:firstLine="565"/>
        <w:jc w:val="both"/>
        <w:rPr>
          <w:rFonts w:ascii="Verdana" w:eastAsia="Verdana" w:hAnsi="Verdana" w:cs="Verdana"/>
          <w:spacing w:val="-2"/>
        </w:rPr>
      </w:pPr>
      <w:r w:rsidRPr="00FF1574">
        <w:rPr>
          <w:rFonts w:ascii="Verdana" w:eastAsia="Verdana" w:hAnsi="Verdana" w:cs="Verdana"/>
        </w:rPr>
        <w:t>U</w:t>
      </w:r>
      <w:r w:rsidRPr="00FF1574">
        <w:rPr>
          <w:rFonts w:ascii="Verdana" w:eastAsia="Verdana" w:hAnsi="Verdana" w:cs="Verdana"/>
          <w:spacing w:val="-1"/>
        </w:rPr>
        <w:t xml:space="preserve"> </w:t>
      </w:r>
      <w:r w:rsidR="00555DE0" w:rsidRPr="00FF1574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555DE0" w:rsidRPr="00FF1574">
        <w:rPr>
          <w:rFonts w:ascii="Verdana" w:eastAsia="Verdana" w:hAnsi="Verdana" w:cs="Verdana"/>
          <w:spacing w:val="-2"/>
        </w:rPr>
        <w:t>ovom</w:t>
      </w:r>
      <w:proofErr w:type="spellEnd"/>
      <w:r w:rsidR="00555DE0" w:rsidRPr="00FF1574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555DE0" w:rsidRPr="00FF1574">
        <w:rPr>
          <w:rFonts w:ascii="Verdana" w:eastAsia="Verdana" w:hAnsi="Verdana" w:cs="Verdana"/>
          <w:spacing w:val="-2"/>
        </w:rPr>
        <w:t>radu</w:t>
      </w:r>
      <w:proofErr w:type="spellEnd"/>
      <w:r w:rsidR="00555DE0" w:rsidRPr="00FF1574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555DE0" w:rsidRPr="00FF1574">
        <w:rPr>
          <w:rFonts w:ascii="Verdana" w:eastAsia="Verdana" w:hAnsi="Verdana" w:cs="Verdana"/>
          <w:spacing w:val="-2"/>
        </w:rPr>
        <w:t>prikaza</w:t>
      </w:r>
      <w:r w:rsidR="009510CB">
        <w:rPr>
          <w:rFonts w:ascii="Verdana" w:eastAsia="Verdana" w:hAnsi="Verdana" w:cs="Verdana"/>
          <w:spacing w:val="-2"/>
        </w:rPr>
        <w:t>n</w:t>
      </w:r>
      <w:proofErr w:type="spellEnd"/>
      <w:r w:rsidR="00555DE0" w:rsidRPr="00FF1574">
        <w:rPr>
          <w:rFonts w:ascii="Verdana" w:eastAsia="Verdana" w:hAnsi="Verdana" w:cs="Verdana"/>
          <w:spacing w:val="-2"/>
        </w:rPr>
        <w:t xml:space="preserve"> je </w:t>
      </w:r>
      <w:r w:rsidR="00FF1574" w:rsidRPr="00FF1574">
        <w:rPr>
          <w:rFonts w:ascii="Verdana" w:eastAsia="Verdana" w:hAnsi="Verdana" w:cs="Verdana"/>
          <w:spacing w:val="-2"/>
        </w:rPr>
        <w:t xml:space="preserve">primer </w:t>
      </w:r>
      <w:proofErr w:type="spellStart"/>
      <w:r w:rsidR="00FF1574" w:rsidRPr="00FF1574">
        <w:rPr>
          <w:rFonts w:ascii="Verdana" w:eastAsia="Verdana" w:hAnsi="Verdana" w:cs="Verdana"/>
          <w:spacing w:val="-2"/>
        </w:rPr>
        <w:t>izrade</w:t>
      </w:r>
      <w:proofErr w:type="spellEnd"/>
      <w:r w:rsidR="00FF1574" w:rsidRPr="00FF1574">
        <w:rPr>
          <w:rFonts w:ascii="Verdana" w:eastAsia="Verdana" w:hAnsi="Verdana" w:cs="Verdana"/>
          <w:spacing w:val="-2"/>
        </w:rPr>
        <w:t xml:space="preserve"> back-end </w:t>
      </w:r>
      <w:proofErr w:type="spellStart"/>
      <w:r w:rsidR="00FF1574" w:rsidRPr="00FF1574">
        <w:rPr>
          <w:rFonts w:ascii="Verdana" w:eastAsia="Verdana" w:hAnsi="Verdana" w:cs="Verdana"/>
          <w:spacing w:val="-2"/>
        </w:rPr>
        <w:t>aplikacije</w:t>
      </w:r>
      <w:proofErr w:type="spellEnd"/>
      <w:r w:rsidR="00FF1574" w:rsidRPr="00FF1574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FF1574" w:rsidRPr="00FF1574">
        <w:rPr>
          <w:rFonts w:ascii="Verdana" w:eastAsia="Verdana" w:hAnsi="Verdana" w:cs="Verdana"/>
          <w:spacing w:val="-2"/>
        </w:rPr>
        <w:t>koja</w:t>
      </w:r>
      <w:proofErr w:type="spellEnd"/>
      <w:r w:rsidR="00FF1574" w:rsidRPr="00FF1574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FF1574" w:rsidRPr="00FF1574">
        <w:rPr>
          <w:rFonts w:ascii="Verdana" w:eastAsia="Verdana" w:hAnsi="Verdana" w:cs="Verdana"/>
          <w:spacing w:val="-2"/>
        </w:rPr>
        <w:t>prati</w:t>
      </w:r>
      <w:proofErr w:type="spellEnd"/>
      <w:r w:rsidR="00FF1574" w:rsidRPr="00FF1574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FF1574">
        <w:rPr>
          <w:rFonts w:ascii="Verdana" w:eastAsia="Verdana" w:hAnsi="Verdana" w:cs="Verdana"/>
          <w:spacing w:val="-2"/>
        </w:rPr>
        <w:t>standarde</w:t>
      </w:r>
      <w:proofErr w:type="spellEnd"/>
      <w:r w:rsidR="00FF1574">
        <w:rPr>
          <w:rFonts w:ascii="Verdana" w:eastAsia="Verdana" w:hAnsi="Verdana" w:cs="Verdana"/>
          <w:spacing w:val="-2"/>
        </w:rPr>
        <w:t xml:space="preserve"> clean </w:t>
      </w:r>
      <w:proofErr w:type="spellStart"/>
      <w:r w:rsidR="00FF1574">
        <w:rPr>
          <w:rFonts w:ascii="Verdana" w:eastAsia="Verdana" w:hAnsi="Verdana" w:cs="Verdana"/>
          <w:spacing w:val="-2"/>
        </w:rPr>
        <w:t>arhitekture</w:t>
      </w:r>
      <w:proofErr w:type="spellEnd"/>
      <w:r w:rsidR="00FF1574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FF1574">
        <w:rPr>
          <w:rFonts w:ascii="Verdana" w:eastAsia="Verdana" w:hAnsi="Verdana" w:cs="Verdana"/>
          <w:spacing w:val="-2"/>
        </w:rPr>
        <w:t>i</w:t>
      </w:r>
      <w:proofErr w:type="spellEnd"/>
      <w:r w:rsidR="00FF1574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FF1574">
        <w:rPr>
          <w:rFonts w:ascii="Verdana" w:eastAsia="Verdana" w:hAnsi="Verdana" w:cs="Verdana"/>
          <w:spacing w:val="-2"/>
        </w:rPr>
        <w:t>agilno</w:t>
      </w:r>
      <w:r w:rsidR="009510CB">
        <w:rPr>
          <w:rFonts w:ascii="Verdana" w:eastAsia="Verdana" w:hAnsi="Verdana" w:cs="Verdana"/>
          <w:spacing w:val="-2"/>
        </w:rPr>
        <w:t>g</w:t>
      </w:r>
      <w:proofErr w:type="spellEnd"/>
      <w:r w:rsidR="009510CB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9510CB">
        <w:rPr>
          <w:rFonts w:ascii="Verdana" w:eastAsia="Verdana" w:hAnsi="Verdana" w:cs="Verdana"/>
          <w:spacing w:val="-2"/>
        </w:rPr>
        <w:t>razvoja</w:t>
      </w:r>
      <w:proofErr w:type="spellEnd"/>
      <w:r w:rsidR="009510CB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9510CB">
        <w:rPr>
          <w:rFonts w:ascii="Verdana" w:eastAsia="Verdana" w:hAnsi="Verdana" w:cs="Verdana"/>
          <w:spacing w:val="-2"/>
        </w:rPr>
        <w:t>softverskog</w:t>
      </w:r>
      <w:proofErr w:type="spellEnd"/>
      <w:r w:rsidR="009510CB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9510CB">
        <w:rPr>
          <w:rFonts w:ascii="Verdana" w:eastAsia="Verdana" w:hAnsi="Verdana" w:cs="Verdana"/>
          <w:spacing w:val="-2"/>
        </w:rPr>
        <w:t>proizvoda</w:t>
      </w:r>
      <w:proofErr w:type="spellEnd"/>
      <w:r w:rsidR="009510CB">
        <w:rPr>
          <w:rFonts w:ascii="Verdana" w:eastAsia="Verdana" w:hAnsi="Verdana" w:cs="Verdana"/>
          <w:spacing w:val="-2"/>
        </w:rPr>
        <w:t xml:space="preserve">. </w:t>
      </w:r>
      <w:r w:rsidR="009510CB" w:rsidRPr="009510CB">
        <w:rPr>
          <w:rFonts w:ascii="Verdana" w:eastAsia="Verdana" w:hAnsi="Verdana" w:cs="Verdana"/>
          <w:spacing w:val="-2"/>
        </w:rPr>
        <w:t xml:space="preserve">U </w:t>
      </w:r>
      <w:proofErr w:type="spellStart"/>
      <w:r w:rsidR="009510CB" w:rsidRPr="009510CB">
        <w:rPr>
          <w:rFonts w:ascii="Verdana" w:eastAsia="Verdana" w:hAnsi="Verdana" w:cs="Verdana"/>
          <w:spacing w:val="-2"/>
        </w:rPr>
        <w:t>pitanju</w:t>
      </w:r>
      <w:proofErr w:type="spellEnd"/>
      <w:r w:rsidR="009510CB" w:rsidRPr="009510CB">
        <w:rPr>
          <w:rFonts w:ascii="Verdana" w:eastAsia="Verdana" w:hAnsi="Verdana" w:cs="Verdana"/>
          <w:spacing w:val="-2"/>
        </w:rPr>
        <w:t xml:space="preserve"> je demo </w:t>
      </w:r>
      <w:proofErr w:type="spellStart"/>
      <w:r w:rsidR="009510CB" w:rsidRPr="009510CB">
        <w:rPr>
          <w:rFonts w:ascii="Verdana" w:eastAsia="Verdana" w:hAnsi="Verdana" w:cs="Verdana"/>
          <w:spacing w:val="-2"/>
        </w:rPr>
        <w:t>veb</w:t>
      </w:r>
      <w:proofErr w:type="spellEnd"/>
      <w:r w:rsidR="009510CB" w:rsidRPr="009510CB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9510CB" w:rsidRPr="009510CB">
        <w:rPr>
          <w:rFonts w:ascii="Verdana" w:eastAsia="Verdana" w:hAnsi="Verdana" w:cs="Verdana"/>
          <w:spacing w:val="-2"/>
        </w:rPr>
        <w:t>aplikacija</w:t>
      </w:r>
      <w:proofErr w:type="spellEnd"/>
      <w:r w:rsidR="009510CB" w:rsidRPr="009510CB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9510CB" w:rsidRPr="009510CB">
        <w:rPr>
          <w:rFonts w:ascii="Verdana" w:eastAsia="Verdana" w:hAnsi="Verdana" w:cs="Verdana"/>
          <w:spacing w:val="-2"/>
        </w:rPr>
        <w:t>koja</w:t>
      </w:r>
      <w:proofErr w:type="spellEnd"/>
      <w:r w:rsidR="009510CB" w:rsidRPr="009510CB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9510CB" w:rsidRPr="009510CB">
        <w:rPr>
          <w:rFonts w:ascii="Verdana" w:eastAsia="Verdana" w:hAnsi="Verdana" w:cs="Verdana"/>
          <w:spacing w:val="-2"/>
        </w:rPr>
        <w:t>simulira</w:t>
      </w:r>
      <w:proofErr w:type="spellEnd"/>
      <w:r w:rsidR="009510CB" w:rsidRPr="009510CB">
        <w:rPr>
          <w:rFonts w:ascii="Verdana" w:eastAsia="Verdana" w:hAnsi="Verdana" w:cs="Verdana"/>
          <w:spacing w:val="-2"/>
        </w:rPr>
        <w:t xml:space="preserve"> </w:t>
      </w:r>
      <w:r w:rsidR="009510CB">
        <w:rPr>
          <w:rFonts w:ascii="Verdana" w:eastAsia="Verdana" w:hAnsi="Verdana" w:cs="Verdana"/>
          <w:spacing w:val="-2"/>
        </w:rPr>
        <w:t>rad</w:t>
      </w:r>
      <w:r w:rsidR="009510CB" w:rsidRPr="009510CB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9510CB" w:rsidRPr="009510CB">
        <w:rPr>
          <w:rFonts w:ascii="Verdana" w:eastAsia="Verdana" w:hAnsi="Verdana" w:cs="Verdana"/>
          <w:spacing w:val="-2"/>
        </w:rPr>
        <w:t>bilo</w:t>
      </w:r>
      <w:proofErr w:type="spellEnd"/>
      <w:r w:rsidR="009510CB" w:rsidRPr="009510CB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9510CB" w:rsidRPr="009510CB">
        <w:rPr>
          <w:rFonts w:ascii="Verdana" w:eastAsia="Verdana" w:hAnsi="Verdana" w:cs="Verdana"/>
          <w:spacing w:val="-2"/>
        </w:rPr>
        <w:t>k</w:t>
      </w:r>
      <w:r w:rsidR="008359B1">
        <w:rPr>
          <w:rFonts w:ascii="Verdana" w:eastAsia="Verdana" w:hAnsi="Verdana" w:cs="Verdana"/>
          <w:spacing w:val="-2"/>
        </w:rPr>
        <w:t>oje</w:t>
      </w:r>
      <w:proofErr w:type="spellEnd"/>
      <w:r w:rsidR="008359B1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8359B1">
        <w:rPr>
          <w:rFonts w:ascii="Verdana" w:eastAsia="Verdana" w:hAnsi="Verdana" w:cs="Verdana"/>
          <w:spacing w:val="-2"/>
        </w:rPr>
        <w:t>platforme</w:t>
      </w:r>
      <w:proofErr w:type="spellEnd"/>
      <w:r w:rsidR="008359B1">
        <w:rPr>
          <w:rFonts w:ascii="Verdana" w:eastAsia="Verdana" w:hAnsi="Verdana" w:cs="Verdana"/>
          <w:spacing w:val="-2"/>
        </w:rPr>
        <w:t xml:space="preserve"> za </w:t>
      </w:r>
      <w:proofErr w:type="spellStart"/>
      <w:r w:rsidR="008359B1">
        <w:rPr>
          <w:rFonts w:ascii="Verdana" w:eastAsia="Verdana" w:hAnsi="Verdana" w:cs="Verdana"/>
          <w:spacing w:val="-2"/>
        </w:rPr>
        <w:t>vodjenje</w:t>
      </w:r>
      <w:proofErr w:type="spellEnd"/>
      <w:r w:rsidR="008359B1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8359B1">
        <w:rPr>
          <w:rFonts w:ascii="Verdana" w:eastAsia="Verdana" w:hAnsi="Verdana" w:cs="Verdana"/>
          <w:spacing w:val="-2"/>
        </w:rPr>
        <w:t>poslovanja</w:t>
      </w:r>
      <w:proofErr w:type="spellEnd"/>
      <w:r w:rsidR="009510CB" w:rsidRPr="009510CB">
        <w:rPr>
          <w:rFonts w:ascii="Verdana" w:eastAsia="Verdana" w:hAnsi="Verdana" w:cs="Verdana"/>
          <w:spacing w:val="-2"/>
        </w:rPr>
        <w:t xml:space="preserve">, </w:t>
      </w:r>
      <w:proofErr w:type="spellStart"/>
      <w:r w:rsidR="009510CB" w:rsidRPr="009510CB">
        <w:rPr>
          <w:rFonts w:ascii="Verdana" w:eastAsia="Verdana" w:hAnsi="Verdana" w:cs="Verdana"/>
          <w:spacing w:val="-2"/>
        </w:rPr>
        <w:t>gde</w:t>
      </w:r>
      <w:proofErr w:type="spellEnd"/>
      <w:r w:rsidR="009510CB" w:rsidRPr="009510CB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9510CB" w:rsidRPr="009510CB">
        <w:rPr>
          <w:rFonts w:ascii="Verdana" w:eastAsia="Verdana" w:hAnsi="Verdana" w:cs="Verdana"/>
          <w:spacing w:val="-2"/>
        </w:rPr>
        <w:t>im</w:t>
      </w:r>
      <w:r w:rsidR="009510CB">
        <w:rPr>
          <w:rFonts w:ascii="Verdana" w:eastAsia="Verdana" w:hAnsi="Verdana" w:cs="Verdana"/>
          <w:spacing w:val="-2"/>
        </w:rPr>
        <w:t>amo</w:t>
      </w:r>
      <w:proofErr w:type="spellEnd"/>
      <w:r w:rsidR="009510CB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9510CB">
        <w:rPr>
          <w:rFonts w:ascii="Verdana" w:eastAsia="Verdana" w:hAnsi="Verdana" w:cs="Verdana"/>
          <w:spacing w:val="-2"/>
        </w:rPr>
        <w:t>osnovnu</w:t>
      </w:r>
      <w:proofErr w:type="spellEnd"/>
      <w:r w:rsidR="009510CB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9510CB">
        <w:rPr>
          <w:rFonts w:ascii="Verdana" w:eastAsia="Verdana" w:hAnsi="Verdana" w:cs="Verdana"/>
          <w:spacing w:val="-2"/>
        </w:rPr>
        <w:t>biznis</w:t>
      </w:r>
      <w:proofErr w:type="spellEnd"/>
      <w:r w:rsidR="009510CB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9510CB">
        <w:rPr>
          <w:rFonts w:ascii="Verdana" w:eastAsia="Verdana" w:hAnsi="Verdana" w:cs="Verdana"/>
          <w:spacing w:val="-2"/>
        </w:rPr>
        <w:t>logiku</w:t>
      </w:r>
      <w:proofErr w:type="spellEnd"/>
      <w:r w:rsidR="009510CB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9510CB">
        <w:rPr>
          <w:rFonts w:ascii="Verdana" w:eastAsia="Verdana" w:hAnsi="Verdana" w:cs="Verdana"/>
          <w:spacing w:val="-2"/>
        </w:rPr>
        <w:t>kao</w:t>
      </w:r>
      <w:proofErr w:type="spellEnd"/>
      <w:r w:rsidR="009510CB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9510CB">
        <w:rPr>
          <w:rFonts w:ascii="Verdana" w:eastAsia="Verdana" w:hAnsi="Verdana" w:cs="Verdana"/>
          <w:spacing w:val="-2"/>
        </w:rPr>
        <w:t>što</w:t>
      </w:r>
      <w:proofErr w:type="spellEnd"/>
      <w:r w:rsidR="009510CB">
        <w:rPr>
          <w:rFonts w:ascii="Verdana" w:eastAsia="Verdana" w:hAnsi="Verdana" w:cs="Verdana"/>
          <w:spacing w:val="-2"/>
        </w:rPr>
        <w:t xml:space="preserve"> je </w:t>
      </w:r>
      <w:proofErr w:type="spellStart"/>
      <w:r w:rsidR="009510CB">
        <w:rPr>
          <w:rFonts w:ascii="Verdana" w:eastAsia="Verdana" w:hAnsi="Verdana" w:cs="Verdana"/>
          <w:spacing w:val="-2"/>
        </w:rPr>
        <w:t>kreiranj</w:t>
      </w:r>
      <w:r w:rsidR="008359B1">
        <w:rPr>
          <w:rFonts w:ascii="Verdana" w:eastAsia="Verdana" w:hAnsi="Verdana" w:cs="Verdana"/>
          <w:spacing w:val="-2"/>
        </w:rPr>
        <w:t>e</w:t>
      </w:r>
      <w:proofErr w:type="spellEnd"/>
      <w:r w:rsidR="008359B1">
        <w:rPr>
          <w:rFonts w:ascii="Verdana" w:eastAsia="Verdana" w:hAnsi="Verdana" w:cs="Verdana"/>
          <w:spacing w:val="-2"/>
        </w:rPr>
        <w:t xml:space="preserve"> I </w:t>
      </w:r>
      <w:proofErr w:type="spellStart"/>
      <w:r w:rsidR="008359B1">
        <w:rPr>
          <w:rFonts w:ascii="Verdana" w:eastAsia="Verdana" w:hAnsi="Verdana" w:cs="Verdana"/>
          <w:spacing w:val="-2"/>
        </w:rPr>
        <w:t>izmena</w:t>
      </w:r>
      <w:proofErr w:type="spellEnd"/>
      <w:r w:rsidR="008359B1">
        <w:rPr>
          <w:rFonts w:ascii="Verdana" w:eastAsia="Verdana" w:hAnsi="Verdana" w:cs="Verdana"/>
          <w:spacing w:val="-2"/>
        </w:rPr>
        <w:t xml:space="preserve">  </w:t>
      </w:r>
      <w:proofErr w:type="spellStart"/>
      <w:r w:rsidR="008359B1">
        <w:rPr>
          <w:rFonts w:ascii="Verdana" w:eastAsia="Verdana" w:hAnsi="Verdana" w:cs="Verdana"/>
          <w:spacing w:val="-2"/>
        </w:rPr>
        <w:t>proizvoda</w:t>
      </w:r>
      <w:proofErr w:type="spellEnd"/>
      <w:r w:rsidR="008359B1">
        <w:rPr>
          <w:rFonts w:ascii="Verdana" w:eastAsia="Verdana" w:hAnsi="Verdana" w:cs="Verdana"/>
          <w:spacing w:val="-2"/>
        </w:rPr>
        <w:t xml:space="preserve">, </w:t>
      </w:r>
      <w:proofErr w:type="spellStart"/>
      <w:r w:rsidR="008359B1">
        <w:rPr>
          <w:rFonts w:ascii="Verdana" w:eastAsia="Verdana" w:hAnsi="Verdana" w:cs="Verdana"/>
          <w:spacing w:val="-2"/>
        </w:rPr>
        <w:t>kreiranje</w:t>
      </w:r>
      <w:proofErr w:type="spellEnd"/>
      <w:r w:rsidR="008359B1">
        <w:rPr>
          <w:rFonts w:ascii="Verdana" w:eastAsia="Verdana" w:hAnsi="Verdana" w:cs="Verdana"/>
          <w:spacing w:val="-2"/>
        </w:rPr>
        <w:t xml:space="preserve">  I </w:t>
      </w:r>
      <w:proofErr w:type="spellStart"/>
      <w:r w:rsidR="008359B1">
        <w:rPr>
          <w:rFonts w:ascii="Verdana" w:eastAsia="Verdana" w:hAnsi="Verdana" w:cs="Verdana"/>
          <w:spacing w:val="-2"/>
        </w:rPr>
        <w:t>narucivanje</w:t>
      </w:r>
      <w:proofErr w:type="spellEnd"/>
      <w:r w:rsidR="008359B1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8359B1">
        <w:rPr>
          <w:rFonts w:ascii="Verdana" w:eastAsia="Verdana" w:hAnsi="Verdana" w:cs="Verdana"/>
          <w:spacing w:val="-2"/>
        </w:rPr>
        <w:t>narudžbenica</w:t>
      </w:r>
      <w:proofErr w:type="spellEnd"/>
      <w:r w:rsidR="008359B1">
        <w:rPr>
          <w:rFonts w:ascii="Verdana" w:eastAsia="Verdana" w:hAnsi="Verdana" w:cs="Verdana"/>
          <w:spacing w:val="-2"/>
        </w:rPr>
        <w:t xml:space="preserve"> I </w:t>
      </w:r>
      <w:proofErr w:type="spellStart"/>
      <w:r w:rsidR="008359B1">
        <w:rPr>
          <w:rFonts w:ascii="Verdana" w:eastAsia="Verdana" w:hAnsi="Verdana" w:cs="Verdana"/>
          <w:spacing w:val="-2"/>
        </w:rPr>
        <w:t>brisanje</w:t>
      </w:r>
      <w:proofErr w:type="spellEnd"/>
      <w:r w:rsidR="008359B1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8359B1">
        <w:rPr>
          <w:rFonts w:ascii="Verdana" w:eastAsia="Verdana" w:hAnsi="Verdana" w:cs="Verdana"/>
          <w:spacing w:val="-2"/>
        </w:rPr>
        <w:t>istih</w:t>
      </w:r>
      <w:proofErr w:type="spellEnd"/>
      <w:r w:rsidR="008359B1">
        <w:rPr>
          <w:rFonts w:ascii="Verdana" w:eastAsia="Verdana" w:hAnsi="Verdana" w:cs="Verdana"/>
          <w:spacing w:val="-2"/>
        </w:rPr>
        <w:t>. (</w:t>
      </w:r>
      <w:proofErr w:type="spellStart"/>
      <w:r w:rsidR="008359B1">
        <w:rPr>
          <w:rFonts w:ascii="Verdana" w:eastAsia="Verdana" w:hAnsi="Verdana" w:cs="Verdana"/>
          <w:spacing w:val="-2"/>
        </w:rPr>
        <w:t>dodati</w:t>
      </w:r>
      <w:proofErr w:type="spellEnd"/>
      <w:r w:rsidR="008359B1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8359B1">
        <w:rPr>
          <w:rFonts w:ascii="Verdana" w:eastAsia="Verdana" w:hAnsi="Verdana" w:cs="Verdana"/>
          <w:spacing w:val="-2"/>
        </w:rPr>
        <w:t>jos</w:t>
      </w:r>
      <w:proofErr w:type="spellEnd"/>
      <w:r w:rsidR="008359B1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8359B1">
        <w:rPr>
          <w:rFonts w:ascii="Verdana" w:eastAsia="Verdana" w:hAnsi="Verdana" w:cs="Verdana"/>
          <w:spacing w:val="-2"/>
        </w:rPr>
        <w:t>koju</w:t>
      </w:r>
      <w:proofErr w:type="spellEnd"/>
      <w:r w:rsidR="008359B1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8359B1">
        <w:rPr>
          <w:rFonts w:ascii="Verdana" w:eastAsia="Verdana" w:hAnsi="Verdana" w:cs="Verdana"/>
          <w:spacing w:val="-2"/>
        </w:rPr>
        <w:t>recenicu</w:t>
      </w:r>
      <w:proofErr w:type="spellEnd"/>
      <w:r w:rsidR="008359B1">
        <w:rPr>
          <w:rFonts w:ascii="Verdana" w:eastAsia="Verdana" w:hAnsi="Verdana" w:cs="Verdana"/>
          <w:spacing w:val="-2"/>
        </w:rPr>
        <w:t>)</w:t>
      </w:r>
    </w:p>
    <w:p w14:paraId="7790380F" w14:textId="77777777" w:rsidR="008359B1" w:rsidRDefault="008359B1" w:rsidP="008359B1">
      <w:pPr>
        <w:ind w:left="116" w:right="75" w:firstLine="565"/>
        <w:jc w:val="both"/>
        <w:rPr>
          <w:rFonts w:ascii="Verdana" w:eastAsia="Verdana" w:hAnsi="Verdana" w:cs="Verdana"/>
          <w:spacing w:val="-2"/>
        </w:rPr>
      </w:pPr>
    </w:p>
    <w:p w14:paraId="03F3E9B4" w14:textId="128704F3" w:rsidR="006D4D87" w:rsidRPr="0020045C" w:rsidRDefault="008359B1" w:rsidP="008359B1">
      <w:pPr>
        <w:ind w:right="75"/>
        <w:jc w:val="both"/>
        <w:rPr>
          <w:rFonts w:ascii="Verdana" w:eastAsia="Verdana" w:hAnsi="Verdana" w:cs="Verdana"/>
          <w:spacing w:val="-2"/>
        </w:rPr>
      </w:pPr>
      <w:r w:rsidRPr="008359B1">
        <w:rPr>
          <w:rFonts w:ascii="Verdana" w:eastAsia="Verdana" w:hAnsi="Verdana" w:cs="Verdana"/>
          <w:spacing w:val="-2"/>
        </w:rPr>
        <w:t xml:space="preserve">U </w:t>
      </w:r>
      <w:proofErr w:type="spellStart"/>
      <w:r w:rsidRPr="008359B1">
        <w:rPr>
          <w:rFonts w:ascii="Verdana" w:eastAsia="Verdana" w:hAnsi="Verdana" w:cs="Verdana"/>
          <w:spacing w:val="-2"/>
        </w:rPr>
        <w:t>prvom</w:t>
      </w:r>
      <w:proofErr w:type="spellEnd"/>
      <w:r w:rsidRPr="008359B1">
        <w:rPr>
          <w:rFonts w:ascii="Verdana" w:eastAsia="Verdana" w:hAnsi="Verdana" w:cs="Verdana"/>
          <w:spacing w:val="-2"/>
        </w:rPr>
        <w:t xml:space="preserve"> </w:t>
      </w:r>
      <w:proofErr w:type="spellStart"/>
      <w:r w:rsidRPr="008359B1">
        <w:rPr>
          <w:rFonts w:ascii="Verdana" w:eastAsia="Verdana" w:hAnsi="Verdana" w:cs="Verdana"/>
          <w:spacing w:val="-2"/>
        </w:rPr>
        <w:t>delu</w:t>
      </w:r>
      <w:proofErr w:type="spellEnd"/>
      <w:r w:rsidRPr="008359B1">
        <w:rPr>
          <w:rFonts w:ascii="Verdana" w:eastAsia="Verdana" w:hAnsi="Verdana" w:cs="Verdana"/>
          <w:spacing w:val="-2"/>
        </w:rPr>
        <w:t xml:space="preserve"> </w:t>
      </w:r>
      <w:proofErr w:type="spellStart"/>
      <w:r w:rsidRPr="008359B1">
        <w:rPr>
          <w:rFonts w:ascii="Verdana" w:eastAsia="Verdana" w:hAnsi="Verdana" w:cs="Verdana"/>
          <w:spacing w:val="-2"/>
        </w:rPr>
        <w:t>rada</w:t>
      </w:r>
      <w:proofErr w:type="spellEnd"/>
      <w:r w:rsidRPr="008359B1">
        <w:rPr>
          <w:rFonts w:ascii="Verdana" w:eastAsia="Verdana" w:hAnsi="Verdana" w:cs="Verdana"/>
          <w:spacing w:val="-2"/>
        </w:rPr>
        <w:t xml:space="preserve"> </w:t>
      </w:r>
      <w:proofErr w:type="spellStart"/>
      <w:r w:rsidRPr="008359B1">
        <w:rPr>
          <w:rFonts w:ascii="Verdana" w:eastAsia="Verdana" w:hAnsi="Verdana" w:cs="Verdana"/>
          <w:spacing w:val="-2"/>
        </w:rPr>
        <w:t>opisan</w:t>
      </w:r>
      <w:proofErr w:type="spellEnd"/>
      <w:r>
        <w:rPr>
          <w:rFonts w:ascii="Verdana" w:eastAsia="Verdana" w:hAnsi="Verdana" w:cs="Verdana"/>
          <w:spacing w:val="-2"/>
        </w:rPr>
        <w:t xml:space="preserve"> je </w:t>
      </w:r>
      <w:proofErr w:type="spellStart"/>
      <w:r>
        <w:rPr>
          <w:rFonts w:ascii="Verdana" w:eastAsia="Verdana" w:hAnsi="Verdana" w:cs="Verdana"/>
          <w:spacing w:val="-2"/>
        </w:rPr>
        <w:t>arhitekturalni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stil</w:t>
      </w:r>
      <w:proofErr w:type="spellEnd"/>
      <w:r w:rsidR="0020045C">
        <w:rPr>
          <w:rFonts w:ascii="Verdana" w:eastAsia="Verdana" w:hAnsi="Verdana" w:cs="Verdana"/>
          <w:spacing w:val="-2"/>
        </w:rPr>
        <w:t xml:space="preserve">, </w:t>
      </w:r>
      <w:proofErr w:type="spellStart"/>
      <w:r>
        <w:rPr>
          <w:rFonts w:ascii="Verdana" w:eastAsia="Verdana" w:hAnsi="Verdana" w:cs="Verdana"/>
          <w:spacing w:val="-2"/>
        </w:rPr>
        <w:t>kao</w:t>
      </w:r>
      <w:proofErr w:type="spellEnd"/>
      <w:r>
        <w:rPr>
          <w:rFonts w:ascii="Verdana" w:eastAsia="Verdana" w:hAnsi="Verdana" w:cs="Verdana"/>
          <w:spacing w:val="-2"/>
        </w:rPr>
        <w:t xml:space="preserve"> I </w:t>
      </w:r>
      <w:proofErr w:type="spellStart"/>
      <w:r w:rsidRPr="008359B1">
        <w:rPr>
          <w:rFonts w:ascii="Verdana" w:eastAsia="Verdana" w:hAnsi="Verdana" w:cs="Verdana"/>
          <w:spacing w:val="-2"/>
        </w:rPr>
        <w:t>tehnologije</w:t>
      </w:r>
      <w:proofErr w:type="spellEnd"/>
      <w:r w:rsidRPr="008359B1">
        <w:rPr>
          <w:rFonts w:ascii="Verdana" w:eastAsia="Verdana" w:hAnsi="Verdana" w:cs="Verdana"/>
          <w:spacing w:val="-2"/>
        </w:rPr>
        <w:t xml:space="preserve"> </w:t>
      </w:r>
      <w:proofErr w:type="spellStart"/>
      <w:r w:rsidRPr="008359B1">
        <w:rPr>
          <w:rFonts w:ascii="Verdana" w:eastAsia="Verdana" w:hAnsi="Verdana" w:cs="Verdana"/>
          <w:spacing w:val="-2"/>
        </w:rPr>
        <w:t>i</w:t>
      </w:r>
      <w:proofErr w:type="spellEnd"/>
      <w:r w:rsidRPr="008359B1">
        <w:rPr>
          <w:rFonts w:ascii="Verdana" w:eastAsia="Verdana" w:hAnsi="Verdana" w:cs="Verdana"/>
          <w:spacing w:val="-2"/>
        </w:rPr>
        <w:t xml:space="preserve"> </w:t>
      </w:r>
      <w:proofErr w:type="spellStart"/>
      <w:r w:rsidRPr="008359B1">
        <w:rPr>
          <w:rFonts w:ascii="Verdana" w:eastAsia="Verdana" w:hAnsi="Verdana" w:cs="Verdana"/>
          <w:spacing w:val="-2"/>
        </w:rPr>
        <w:t>paketi</w:t>
      </w:r>
      <w:proofErr w:type="spellEnd"/>
      <w:r w:rsidRPr="008359B1">
        <w:rPr>
          <w:rFonts w:ascii="Verdana" w:eastAsia="Verdana" w:hAnsi="Verdana" w:cs="Verdana"/>
          <w:spacing w:val="-2"/>
        </w:rPr>
        <w:t xml:space="preserve"> koji </w:t>
      </w:r>
      <w:proofErr w:type="spellStart"/>
      <w:r w:rsidRPr="008359B1">
        <w:rPr>
          <w:rFonts w:ascii="Verdana" w:eastAsia="Verdana" w:hAnsi="Verdana" w:cs="Verdana"/>
          <w:spacing w:val="-2"/>
        </w:rPr>
        <w:t>su</w:t>
      </w:r>
      <w:proofErr w:type="spellEnd"/>
      <w:r w:rsidRPr="008359B1">
        <w:rPr>
          <w:rFonts w:ascii="Verdana" w:eastAsia="Verdana" w:hAnsi="Verdana" w:cs="Verdana"/>
          <w:spacing w:val="-2"/>
        </w:rPr>
        <w:t xml:space="preserve"> </w:t>
      </w:r>
      <w:proofErr w:type="spellStart"/>
      <w:r w:rsidRPr="008359B1">
        <w:rPr>
          <w:rFonts w:ascii="Verdana" w:eastAsia="Verdana" w:hAnsi="Verdana" w:cs="Verdana"/>
          <w:spacing w:val="-2"/>
        </w:rPr>
        <w:t>kori</w:t>
      </w:r>
      <w:r>
        <w:rPr>
          <w:rFonts w:ascii="Verdana" w:eastAsia="Verdana" w:hAnsi="Verdana" w:cs="Verdana"/>
          <w:spacing w:val="-2"/>
        </w:rPr>
        <w:t>š</w:t>
      </w:r>
      <w:r w:rsidRPr="008359B1">
        <w:rPr>
          <w:rFonts w:ascii="Verdana" w:eastAsia="Verdana" w:hAnsi="Verdana" w:cs="Verdana"/>
          <w:spacing w:val="-2"/>
        </w:rPr>
        <w:t>ćeni</w:t>
      </w:r>
      <w:proofErr w:type="spellEnd"/>
      <w:r w:rsidRPr="008359B1">
        <w:rPr>
          <w:rFonts w:ascii="Verdana" w:eastAsia="Verdana" w:hAnsi="Verdana" w:cs="Verdana"/>
          <w:spacing w:val="-2"/>
        </w:rPr>
        <w:t xml:space="preserve"> </w:t>
      </w:r>
      <w:proofErr w:type="spellStart"/>
      <w:r w:rsidRPr="008359B1">
        <w:rPr>
          <w:rFonts w:ascii="Verdana" w:eastAsia="Verdana" w:hAnsi="Verdana" w:cs="Verdana"/>
          <w:spacing w:val="-2"/>
        </w:rPr>
        <w:t>pri</w:t>
      </w:r>
      <w:proofErr w:type="spellEnd"/>
      <w:r w:rsidRPr="008359B1">
        <w:rPr>
          <w:rFonts w:ascii="Verdana" w:eastAsia="Verdana" w:hAnsi="Verdana" w:cs="Verdana"/>
          <w:spacing w:val="-2"/>
        </w:rPr>
        <w:t xml:space="preserve"> </w:t>
      </w:r>
      <w:proofErr w:type="spellStart"/>
      <w:r w:rsidRPr="008359B1">
        <w:rPr>
          <w:rFonts w:ascii="Verdana" w:eastAsia="Verdana" w:hAnsi="Verdana" w:cs="Verdana"/>
          <w:spacing w:val="-2"/>
        </w:rPr>
        <w:t>izradi</w:t>
      </w:r>
      <w:proofErr w:type="spellEnd"/>
      <w:r w:rsidRPr="008359B1">
        <w:rPr>
          <w:rFonts w:ascii="Verdana" w:eastAsia="Verdana" w:hAnsi="Verdana" w:cs="Verdana"/>
          <w:spacing w:val="-2"/>
        </w:rPr>
        <w:t xml:space="preserve"> </w:t>
      </w:r>
      <w:proofErr w:type="spellStart"/>
      <w:r w:rsidRPr="008359B1">
        <w:rPr>
          <w:rFonts w:ascii="Verdana" w:eastAsia="Verdana" w:hAnsi="Verdana" w:cs="Verdana"/>
          <w:spacing w:val="-2"/>
        </w:rPr>
        <w:t>aplikacije</w:t>
      </w:r>
      <w:proofErr w:type="spellEnd"/>
      <w:r>
        <w:rPr>
          <w:rFonts w:ascii="Verdana" w:eastAsia="Verdana" w:hAnsi="Verdana" w:cs="Verdana"/>
          <w:spacing w:val="-2"/>
        </w:rPr>
        <w:t>.</w:t>
      </w:r>
      <w:r w:rsidR="006D4D87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6D4D87" w:rsidRPr="0020045C">
        <w:rPr>
          <w:rFonts w:ascii="Verdana" w:eastAsia="Verdana" w:hAnsi="Verdana" w:cs="Verdana"/>
          <w:spacing w:val="-2"/>
        </w:rPr>
        <w:t>Objašnjen</w:t>
      </w:r>
      <w:proofErr w:type="spellEnd"/>
      <w:r w:rsidR="006D4D87" w:rsidRPr="0020045C">
        <w:rPr>
          <w:rFonts w:ascii="Verdana" w:eastAsia="Verdana" w:hAnsi="Verdana" w:cs="Verdana"/>
          <w:spacing w:val="-2"/>
        </w:rPr>
        <w:t xml:space="preserve"> je REST API </w:t>
      </w:r>
      <w:proofErr w:type="spellStart"/>
      <w:r w:rsidR="006D4D87" w:rsidRPr="0020045C">
        <w:rPr>
          <w:rFonts w:ascii="Verdana" w:eastAsia="Verdana" w:hAnsi="Verdana" w:cs="Verdana"/>
          <w:spacing w:val="-2"/>
        </w:rPr>
        <w:t>arhitekturalni</w:t>
      </w:r>
      <w:proofErr w:type="spellEnd"/>
      <w:r w:rsidR="006D4D87" w:rsidRPr="0020045C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6D4D87" w:rsidRPr="0020045C">
        <w:rPr>
          <w:rFonts w:ascii="Verdana" w:eastAsia="Verdana" w:hAnsi="Verdana" w:cs="Verdana"/>
          <w:spacing w:val="-2"/>
        </w:rPr>
        <w:t>stil</w:t>
      </w:r>
      <w:proofErr w:type="spellEnd"/>
      <w:r w:rsidR="006D4D87" w:rsidRPr="0020045C">
        <w:rPr>
          <w:rFonts w:ascii="Verdana" w:eastAsia="Verdana" w:hAnsi="Verdana" w:cs="Verdana"/>
          <w:spacing w:val="-2"/>
        </w:rPr>
        <w:t xml:space="preserve">, a </w:t>
      </w:r>
      <w:proofErr w:type="spellStart"/>
      <w:r w:rsidR="006D4D87" w:rsidRPr="0020045C">
        <w:rPr>
          <w:rFonts w:ascii="Verdana" w:eastAsia="Verdana" w:hAnsi="Verdana" w:cs="Verdana"/>
          <w:spacing w:val="-2"/>
        </w:rPr>
        <w:t>zatim</w:t>
      </w:r>
      <w:proofErr w:type="spellEnd"/>
      <w:r w:rsidR="006D4D87" w:rsidRPr="0020045C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6D4D87" w:rsidRPr="0020045C">
        <w:rPr>
          <w:rFonts w:ascii="Verdana" w:eastAsia="Verdana" w:hAnsi="Verdana" w:cs="Verdana"/>
          <w:spacing w:val="-2"/>
        </w:rPr>
        <w:t>su</w:t>
      </w:r>
      <w:proofErr w:type="spellEnd"/>
      <w:r w:rsidR="006D4D87" w:rsidRPr="0020045C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6D4D87" w:rsidRPr="0020045C">
        <w:rPr>
          <w:rFonts w:ascii="Verdana" w:eastAsia="Verdana" w:hAnsi="Verdana" w:cs="Verdana"/>
          <w:spacing w:val="-2"/>
        </w:rPr>
        <w:t>predstavljene</w:t>
      </w:r>
      <w:proofErr w:type="spellEnd"/>
      <w:r w:rsidR="006D4D87" w:rsidRPr="0020045C">
        <w:rPr>
          <w:rFonts w:ascii="Verdana" w:eastAsia="Verdana" w:hAnsi="Verdana" w:cs="Verdana"/>
          <w:spacing w:val="-2"/>
        </w:rPr>
        <w:t xml:space="preserve"> I</w:t>
      </w:r>
    </w:p>
    <w:p w14:paraId="05079696" w14:textId="3C163C15" w:rsidR="0020045C" w:rsidRPr="0020045C" w:rsidRDefault="0020045C" w:rsidP="008359B1">
      <w:pPr>
        <w:ind w:right="75"/>
        <w:jc w:val="both"/>
        <w:rPr>
          <w:rFonts w:ascii="Verdana" w:eastAsia="Verdana" w:hAnsi="Verdana" w:cs="Verdana"/>
          <w:spacing w:val="-2"/>
        </w:rPr>
      </w:pPr>
      <w:proofErr w:type="spellStart"/>
      <w:r w:rsidRPr="0020045C">
        <w:rPr>
          <w:rFonts w:ascii="Verdana" w:eastAsia="Verdana" w:hAnsi="Verdana" w:cs="Verdana"/>
          <w:spacing w:val="-2"/>
        </w:rPr>
        <w:t>n</w:t>
      </w:r>
      <w:r w:rsidR="008359B1" w:rsidRPr="0020045C">
        <w:rPr>
          <w:rFonts w:ascii="Verdana" w:eastAsia="Verdana" w:hAnsi="Verdana" w:cs="Verdana"/>
          <w:spacing w:val="-2"/>
        </w:rPr>
        <w:t>aveden</w:t>
      </w:r>
      <w:r w:rsidRPr="0020045C">
        <w:rPr>
          <w:rFonts w:ascii="Verdana" w:eastAsia="Verdana" w:hAnsi="Verdana" w:cs="Verdana"/>
          <w:spacing w:val="-2"/>
        </w:rPr>
        <w:t>e</w:t>
      </w:r>
      <w:proofErr w:type="spellEnd"/>
      <w:r w:rsidRPr="0020045C">
        <w:rPr>
          <w:rFonts w:ascii="Verdana" w:eastAsia="Verdana" w:hAnsi="Verdana" w:cs="Verdana"/>
          <w:spacing w:val="-2"/>
        </w:rPr>
        <w:t xml:space="preserve"> </w:t>
      </w:r>
      <w:proofErr w:type="spellStart"/>
      <w:r w:rsidRPr="0020045C">
        <w:rPr>
          <w:rFonts w:ascii="Verdana" w:eastAsia="Verdana" w:hAnsi="Verdana" w:cs="Verdana"/>
          <w:spacing w:val="-2"/>
        </w:rPr>
        <w:t>sledeće</w:t>
      </w:r>
      <w:proofErr w:type="spellEnd"/>
      <w:r w:rsidRPr="0020045C">
        <w:rPr>
          <w:rFonts w:ascii="Verdana" w:eastAsia="Verdana" w:hAnsi="Verdana" w:cs="Verdana"/>
          <w:spacing w:val="-2"/>
        </w:rPr>
        <w:t xml:space="preserve"> </w:t>
      </w:r>
      <w:proofErr w:type="spellStart"/>
      <w:r w:rsidRPr="0020045C">
        <w:rPr>
          <w:rFonts w:ascii="Verdana" w:eastAsia="Verdana" w:hAnsi="Verdana" w:cs="Verdana"/>
          <w:spacing w:val="-2"/>
        </w:rPr>
        <w:t>tehnologije</w:t>
      </w:r>
      <w:proofErr w:type="spellEnd"/>
      <w:r w:rsidRPr="0020045C">
        <w:rPr>
          <w:rFonts w:ascii="Verdana" w:eastAsia="Verdana" w:hAnsi="Verdana" w:cs="Verdana"/>
          <w:spacing w:val="-2"/>
        </w:rPr>
        <w:t xml:space="preserve">: .NET 6, Microsoft </w:t>
      </w:r>
      <w:proofErr w:type="spellStart"/>
      <w:r w:rsidRPr="0020045C">
        <w:rPr>
          <w:rFonts w:ascii="Verdana" w:eastAsia="Verdana" w:hAnsi="Verdana" w:cs="Verdana"/>
          <w:spacing w:val="-2"/>
        </w:rPr>
        <w:t>Sql</w:t>
      </w:r>
      <w:proofErr w:type="spellEnd"/>
      <w:r w:rsidRPr="0020045C">
        <w:rPr>
          <w:rFonts w:ascii="Verdana" w:eastAsia="Verdana" w:hAnsi="Verdana" w:cs="Verdana"/>
          <w:spacing w:val="-2"/>
        </w:rPr>
        <w:t xml:space="preserve"> Server management Studio, </w:t>
      </w:r>
      <w:proofErr w:type="spellStart"/>
      <w:r w:rsidRPr="0020045C">
        <w:rPr>
          <w:rFonts w:ascii="Verdana" w:eastAsia="Verdana" w:hAnsi="Verdana" w:cs="Verdana"/>
          <w:spacing w:val="-2"/>
        </w:rPr>
        <w:t>kao</w:t>
      </w:r>
      <w:proofErr w:type="spellEnd"/>
      <w:r w:rsidRPr="0020045C">
        <w:rPr>
          <w:rFonts w:ascii="Verdana" w:eastAsia="Verdana" w:hAnsi="Verdana" w:cs="Verdana"/>
          <w:spacing w:val="-2"/>
        </w:rPr>
        <w:t xml:space="preserve"> </w:t>
      </w:r>
      <w:proofErr w:type="spellStart"/>
      <w:r w:rsidRPr="0020045C">
        <w:rPr>
          <w:rFonts w:ascii="Verdana" w:eastAsia="Verdana" w:hAnsi="Verdana" w:cs="Verdana"/>
          <w:spacing w:val="-2"/>
        </w:rPr>
        <w:t>i</w:t>
      </w:r>
      <w:proofErr w:type="spellEnd"/>
      <w:r w:rsidRPr="0020045C">
        <w:rPr>
          <w:rFonts w:ascii="Verdana" w:eastAsia="Verdana" w:hAnsi="Verdana" w:cs="Verdana"/>
          <w:spacing w:val="-2"/>
        </w:rPr>
        <w:t xml:space="preserve"> </w:t>
      </w:r>
      <w:proofErr w:type="spellStart"/>
      <w:r w:rsidRPr="0020045C">
        <w:rPr>
          <w:rFonts w:ascii="Verdana" w:eastAsia="Verdana" w:hAnsi="Verdana" w:cs="Verdana"/>
          <w:spacing w:val="-2"/>
        </w:rPr>
        <w:t>paketi</w:t>
      </w:r>
      <w:proofErr w:type="spellEnd"/>
      <w:r w:rsidRPr="0020045C">
        <w:rPr>
          <w:rFonts w:ascii="Verdana" w:eastAsia="Verdana" w:hAnsi="Verdana" w:cs="Verdana"/>
          <w:spacing w:val="-2"/>
        </w:rPr>
        <w:t>: Entity Fr</w:t>
      </w:r>
      <w:r>
        <w:rPr>
          <w:rFonts w:ascii="Verdana" w:eastAsia="Verdana" w:hAnsi="Verdana" w:cs="Verdana"/>
          <w:spacing w:val="-2"/>
        </w:rPr>
        <w:t xml:space="preserve">amework, </w:t>
      </w:r>
      <w:proofErr w:type="spellStart"/>
      <w:r>
        <w:rPr>
          <w:rFonts w:ascii="Verdana" w:eastAsia="Verdana" w:hAnsi="Verdana" w:cs="Verdana"/>
          <w:spacing w:val="-2"/>
        </w:rPr>
        <w:t>MediatR</w:t>
      </w:r>
      <w:proofErr w:type="spellEnd"/>
      <w:r>
        <w:rPr>
          <w:rFonts w:ascii="Verdana" w:eastAsia="Verdana" w:hAnsi="Verdana" w:cs="Verdana"/>
          <w:spacing w:val="-2"/>
        </w:rPr>
        <w:t xml:space="preserve">, LINQ, </w:t>
      </w:r>
      <w:proofErr w:type="spellStart"/>
      <w:r>
        <w:rPr>
          <w:rFonts w:ascii="Verdana" w:eastAsia="Verdana" w:hAnsi="Verdana" w:cs="Verdana"/>
          <w:spacing w:val="-2"/>
        </w:rPr>
        <w:t>Microsoft.DependencyInjection</w:t>
      </w:r>
      <w:proofErr w:type="spellEnd"/>
      <w:r w:rsidR="00302200">
        <w:rPr>
          <w:rFonts w:ascii="Verdana" w:eastAsia="Verdana" w:hAnsi="Verdana" w:cs="Verdana"/>
          <w:spacing w:val="-2"/>
        </w:rPr>
        <w:t xml:space="preserve">, </w:t>
      </w:r>
      <w:proofErr w:type="spellStart"/>
      <w:r w:rsidR="00302200">
        <w:rPr>
          <w:rFonts w:ascii="Verdana" w:eastAsia="Verdana" w:hAnsi="Verdana" w:cs="Verdana"/>
          <w:spacing w:val="-2"/>
        </w:rPr>
        <w:t>SwaggerUI</w:t>
      </w:r>
      <w:proofErr w:type="spellEnd"/>
      <w:r>
        <w:rPr>
          <w:rFonts w:ascii="Verdana" w:eastAsia="Verdana" w:hAnsi="Verdana" w:cs="Verdana"/>
          <w:spacing w:val="-2"/>
        </w:rPr>
        <w:t>.</w:t>
      </w:r>
    </w:p>
    <w:p w14:paraId="7D39CC7A" w14:textId="4F5434CC" w:rsidR="008359B1" w:rsidRPr="0020045C" w:rsidRDefault="0020045C" w:rsidP="008359B1">
      <w:pPr>
        <w:ind w:right="75"/>
        <w:jc w:val="both"/>
        <w:rPr>
          <w:rFonts w:ascii="Verdana" w:eastAsia="Verdana" w:hAnsi="Verdana" w:cs="Verdana"/>
          <w:spacing w:val="-2"/>
        </w:rPr>
      </w:pPr>
      <w:proofErr w:type="spellStart"/>
      <w:r>
        <w:rPr>
          <w:rFonts w:ascii="Verdana" w:eastAsia="Verdana" w:hAnsi="Verdana" w:cs="Verdana"/>
          <w:spacing w:val="-2"/>
        </w:rPr>
        <w:t>Opisana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r w:rsidR="008359B1" w:rsidRPr="0020045C">
        <w:rPr>
          <w:rFonts w:ascii="Verdana" w:eastAsia="Verdana" w:hAnsi="Verdana" w:cs="Verdana"/>
          <w:spacing w:val="-2"/>
        </w:rPr>
        <w:t xml:space="preserve">je </w:t>
      </w:r>
      <w:proofErr w:type="spellStart"/>
      <w:r w:rsidR="008359B1" w:rsidRPr="0020045C">
        <w:rPr>
          <w:rFonts w:ascii="Verdana" w:eastAsia="Verdana" w:hAnsi="Verdana" w:cs="Verdana"/>
          <w:spacing w:val="-2"/>
        </w:rPr>
        <w:t>njihova</w:t>
      </w:r>
      <w:proofErr w:type="spellEnd"/>
      <w:r w:rsidR="008359B1" w:rsidRPr="0020045C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8359B1" w:rsidRPr="0020045C">
        <w:rPr>
          <w:rFonts w:ascii="Verdana" w:eastAsia="Verdana" w:hAnsi="Verdana" w:cs="Verdana"/>
          <w:spacing w:val="-2"/>
        </w:rPr>
        <w:t>kratka</w:t>
      </w:r>
      <w:proofErr w:type="spellEnd"/>
      <w:r w:rsidR="008359B1" w:rsidRPr="0020045C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8359B1" w:rsidRPr="0020045C">
        <w:rPr>
          <w:rFonts w:ascii="Verdana" w:eastAsia="Verdana" w:hAnsi="Verdana" w:cs="Verdana"/>
          <w:spacing w:val="-2"/>
        </w:rPr>
        <w:t>istorija</w:t>
      </w:r>
      <w:proofErr w:type="spellEnd"/>
      <w:r w:rsidR="008359B1" w:rsidRPr="0020045C">
        <w:rPr>
          <w:rFonts w:ascii="Verdana" w:eastAsia="Verdana" w:hAnsi="Verdana" w:cs="Verdana"/>
          <w:spacing w:val="-2"/>
        </w:rPr>
        <w:t xml:space="preserve"> I po </w:t>
      </w:r>
      <w:proofErr w:type="spellStart"/>
      <w:r w:rsidR="008359B1" w:rsidRPr="0020045C">
        <w:rPr>
          <w:rFonts w:ascii="Verdana" w:eastAsia="Verdana" w:hAnsi="Verdana" w:cs="Verdana"/>
          <w:spacing w:val="-2"/>
        </w:rPr>
        <w:t>čemu</w:t>
      </w:r>
      <w:proofErr w:type="spellEnd"/>
      <w:r w:rsidR="008359B1" w:rsidRPr="0020045C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8359B1" w:rsidRPr="0020045C">
        <w:rPr>
          <w:rFonts w:ascii="Verdana" w:eastAsia="Verdana" w:hAnsi="Verdana" w:cs="Verdana"/>
          <w:spacing w:val="-2"/>
        </w:rPr>
        <w:t>su</w:t>
      </w:r>
      <w:proofErr w:type="spellEnd"/>
      <w:r w:rsidR="008359B1" w:rsidRPr="0020045C">
        <w:rPr>
          <w:rFonts w:ascii="Verdana" w:eastAsia="Verdana" w:hAnsi="Verdana" w:cs="Verdana"/>
          <w:spacing w:val="-2"/>
        </w:rPr>
        <w:t xml:space="preserve"> se </w:t>
      </w:r>
      <w:proofErr w:type="spellStart"/>
      <w:r w:rsidR="008359B1" w:rsidRPr="0020045C">
        <w:rPr>
          <w:rFonts w:ascii="Verdana" w:eastAsia="Verdana" w:hAnsi="Verdana" w:cs="Verdana"/>
          <w:spacing w:val="-2"/>
        </w:rPr>
        <w:t>odvojili</w:t>
      </w:r>
      <w:proofErr w:type="spellEnd"/>
      <w:r w:rsidR="008359B1" w:rsidRPr="0020045C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8359B1" w:rsidRPr="0020045C">
        <w:rPr>
          <w:rFonts w:ascii="Verdana" w:eastAsia="Verdana" w:hAnsi="Verdana" w:cs="Verdana"/>
          <w:spacing w:val="-2"/>
        </w:rPr>
        <w:t>od</w:t>
      </w:r>
      <w:proofErr w:type="spellEnd"/>
      <w:r w:rsidR="008359B1" w:rsidRPr="0020045C">
        <w:rPr>
          <w:rFonts w:ascii="Verdana" w:eastAsia="Verdana" w:hAnsi="Verdana" w:cs="Verdana"/>
          <w:spacing w:val="-2"/>
        </w:rPr>
        <w:t xml:space="preserve"> </w:t>
      </w:r>
      <w:proofErr w:type="spellStart"/>
      <w:r w:rsidR="008359B1" w:rsidRPr="0020045C">
        <w:rPr>
          <w:rFonts w:ascii="Verdana" w:eastAsia="Verdana" w:hAnsi="Verdana" w:cs="Verdana"/>
          <w:spacing w:val="-2"/>
        </w:rPr>
        <w:t>konkurencije</w:t>
      </w:r>
      <w:proofErr w:type="spellEnd"/>
      <w:r w:rsidR="006D4D87" w:rsidRPr="0020045C">
        <w:rPr>
          <w:rFonts w:ascii="Verdana" w:eastAsia="Verdana" w:hAnsi="Verdana" w:cs="Verdana"/>
          <w:spacing w:val="-2"/>
        </w:rPr>
        <w:t>.</w:t>
      </w:r>
    </w:p>
    <w:p w14:paraId="48B02284" w14:textId="77777777" w:rsidR="006D4D87" w:rsidRPr="0020045C" w:rsidRDefault="006D4D87" w:rsidP="008359B1">
      <w:pPr>
        <w:ind w:right="75"/>
        <w:jc w:val="both"/>
        <w:rPr>
          <w:rFonts w:ascii="Verdana" w:eastAsia="Verdana" w:hAnsi="Verdana" w:cs="Verdana"/>
          <w:spacing w:val="-2"/>
        </w:rPr>
      </w:pPr>
    </w:p>
    <w:p w14:paraId="4A052D40" w14:textId="77777777" w:rsidR="006D4D87" w:rsidRPr="0020045C" w:rsidRDefault="006D4D87" w:rsidP="008359B1">
      <w:pPr>
        <w:ind w:right="75"/>
        <w:jc w:val="both"/>
        <w:rPr>
          <w:rFonts w:ascii="Verdana" w:eastAsia="Verdana" w:hAnsi="Verdana" w:cs="Verdana"/>
          <w:spacing w:val="-2"/>
        </w:rPr>
      </w:pPr>
    </w:p>
    <w:p w14:paraId="56CF72B0" w14:textId="08B26F3B" w:rsidR="006D4D87" w:rsidRPr="008359B1" w:rsidRDefault="006D4D87" w:rsidP="008359B1">
      <w:pPr>
        <w:ind w:right="75"/>
        <w:jc w:val="both"/>
        <w:rPr>
          <w:rFonts w:ascii="Verdana" w:eastAsia="Verdana" w:hAnsi="Verdana" w:cs="Verdana"/>
          <w:spacing w:val="-2"/>
        </w:rPr>
        <w:sectPr w:rsidR="006D4D87" w:rsidRPr="008359B1">
          <w:pgSz w:w="11920" w:h="16840"/>
          <w:pgMar w:top="900" w:right="1300" w:bottom="280" w:left="1300" w:header="717" w:footer="956" w:gutter="0"/>
          <w:cols w:space="720"/>
        </w:sectPr>
      </w:pPr>
      <w:proofErr w:type="spellStart"/>
      <w:r>
        <w:rPr>
          <w:rFonts w:ascii="Verdana" w:eastAsia="Verdana" w:hAnsi="Verdana" w:cs="Verdana"/>
          <w:spacing w:val="-2"/>
        </w:rPr>
        <w:t>Ovakav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način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izrade</w:t>
      </w:r>
      <w:proofErr w:type="spellEnd"/>
      <w:r>
        <w:rPr>
          <w:rFonts w:ascii="Verdana" w:eastAsia="Verdana" w:hAnsi="Verdana" w:cs="Verdana"/>
          <w:spacing w:val="-2"/>
        </w:rPr>
        <w:t xml:space="preserve">  back-end </w:t>
      </w:r>
      <w:proofErr w:type="spellStart"/>
      <w:r>
        <w:rPr>
          <w:rFonts w:ascii="Verdana" w:eastAsia="Verdana" w:hAnsi="Verdana" w:cs="Verdana"/>
          <w:spacing w:val="-2"/>
        </w:rPr>
        <w:t>aplikacije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postaje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priroretna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stvar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kod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svakog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softverskog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inžinjera</w:t>
      </w:r>
      <w:proofErr w:type="spellEnd"/>
      <w:r>
        <w:rPr>
          <w:rFonts w:ascii="Verdana" w:eastAsia="Verdana" w:hAnsi="Verdana" w:cs="Verdana"/>
          <w:spacing w:val="-2"/>
        </w:rPr>
        <w:t xml:space="preserve">, a </w:t>
      </w:r>
      <w:proofErr w:type="spellStart"/>
      <w:r>
        <w:rPr>
          <w:rFonts w:ascii="Verdana" w:eastAsia="Verdana" w:hAnsi="Verdana" w:cs="Verdana"/>
          <w:spacing w:val="-2"/>
        </w:rPr>
        <w:t>samim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tim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i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kod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svake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firme</w:t>
      </w:r>
      <w:proofErr w:type="spellEnd"/>
      <w:r>
        <w:rPr>
          <w:rFonts w:ascii="Verdana" w:eastAsia="Verdana" w:hAnsi="Verdana" w:cs="Verdana"/>
          <w:spacing w:val="-2"/>
        </w:rPr>
        <w:t xml:space="preserve">. </w:t>
      </w:r>
      <w:proofErr w:type="spellStart"/>
      <w:r>
        <w:rPr>
          <w:rFonts w:ascii="Verdana" w:eastAsia="Verdana" w:hAnsi="Verdana" w:cs="Verdana"/>
          <w:spacing w:val="-2"/>
        </w:rPr>
        <w:t>Velika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skalabilnost</w:t>
      </w:r>
      <w:proofErr w:type="spellEnd"/>
      <w:r>
        <w:rPr>
          <w:rFonts w:ascii="Verdana" w:eastAsia="Verdana" w:hAnsi="Verdana" w:cs="Verdana"/>
          <w:spacing w:val="-2"/>
        </w:rPr>
        <w:t xml:space="preserve">, </w:t>
      </w:r>
      <w:proofErr w:type="spellStart"/>
      <w:r>
        <w:rPr>
          <w:rFonts w:ascii="Verdana" w:eastAsia="Verdana" w:hAnsi="Verdana" w:cs="Verdana"/>
          <w:spacing w:val="-2"/>
        </w:rPr>
        <w:t>održivost</w:t>
      </w:r>
      <w:proofErr w:type="spellEnd"/>
      <w:r>
        <w:rPr>
          <w:rFonts w:ascii="Verdana" w:eastAsia="Verdana" w:hAnsi="Verdana" w:cs="Verdana"/>
          <w:spacing w:val="-2"/>
        </w:rPr>
        <w:t xml:space="preserve"> I dobra </w:t>
      </w:r>
      <w:proofErr w:type="spellStart"/>
      <w:r>
        <w:rPr>
          <w:rFonts w:ascii="Verdana" w:eastAsia="Verdana" w:hAnsi="Verdana" w:cs="Verdana"/>
          <w:spacing w:val="-2"/>
        </w:rPr>
        <w:t>postavka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arhitekture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koja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kasnije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donosi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brze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rezulate</w:t>
      </w:r>
      <w:proofErr w:type="spellEnd"/>
      <w:r>
        <w:rPr>
          <w:rFonts w:ascii="Verdana" w:eastAsia="Verdana" w:hAnsi="Verdana" w:cs="Verdana"/>
          <w:spacing w:val="-2"/>
        </w:rPr>
        <w:t xml:space="preserve">, </w:t>
      </w:r>
      <w:proofErr w:type="spellStart"/>
      <w:r>
        <w:rPr>
          <w:rFonts w:ascii="Verdana" w:eastAsia="Verdana" w:hAnsi="Verdana" w:cs="Verdana"/>
          <w:spacing w:val="-2"/>
        </w:rPr>
        <w:t>smatraju</w:t>
      </w:r>
      <w:proofErr w:type="spellEnd"/>
      <w:r>
        <w:rPr>
          <w:rFonts w:ascii="Verdana" w:eastAsia="Verdana" w:hAnsi="Verdana" w:cs="Verdana"/>
          <w:spacing w:val="-2"/>
        </w:rPr>
        <w:t xml:space="preserve"> se </w:t>
      </w:r>
      <w:proofErr w:type="spellStart"/>
      <w:r>
        <w:rPr>
          <w:rFonts w:ascii="Verdana" w:eastAsia="Verdana" w:hAnsi="Verdana" w:cs="Verdana"/>
          <w:spacing w:val="-2"/>
        </w:rPr>
        <w:t>ključem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produktivnosti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inžinjera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kao</w:t>
      </w:r>
      <w:proofErr w:type="spellEnd"/>
      <w:r>
        <w:rPr>
          <w:rFonts w:ascii="Verdana" w:eastAsia="Verdana" w:hAnsi="Verdana" w:cs="Verdana"/>
          <w:spacing w:val="-2"/>
        </w:rPr>
        <w:t xml:space="preserve"> I </w:t>
      </w:r>
      <w:proofErr w:type="spellStart"/>
      <w:r>
        <w:rPr>
          <w:rFonts w:ascii="Verdana" w:eastAsia="Verdana" w:hAnsi="Verdana" w:cs="Verdana"/>
          <w:spacing w:val="-2"/>
        </w:rPr>
        <w:t>zadovoljstvom</w:t>
      </w:r>
      <w:proofErr w:type="spellEnd"/>
      <w:r>
        <w:rPr>
          <w:rFonts w:ascii="Verdana" w:eastAsia="Verdana" w:hAnsi="Verdana" w:cs="Verdana"/>
          <w:spacing w:val="-2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</w:rPr>
        <w:t>klijenata</w:t>
      </w:r>
      <w:proofErr w:type="spellEnd"/>
      <w:r>
        <w:rPr>
          <w:rFonts w:ascii="Verdana" w:eastAsia="Verdana" w:hAnsi="Verdana" w:cs="Verdana"/>
          <w:spacing w:val="-2"/>
        </w:rPr>
        <w:t>.</w:t>
      </w:r>
    </w:p>
    <w:p w14:paraId="6F6F9F47" w14:textId="77777777" w:rsidR="002522B9" w:rsidRPr="008359B1" w:rsidRDefault="002522B9">
      <w:pPr>
        <w:spacing w:line="200" w:lineRule="exact"/>
      </w:pPr>
    </w:p>
    <w:p w14:paraId="283E62BA" w14:textId="77777777" w:rsidR="002522B9" w:rsidRPr="008359B1" w:rsidRDefault="002522B9">
      <w:pPr>
        <w:spacing w:line="280" w:lineRule="exact"/>
        <w:rPr>
          <w:sz w:val="28"/>
          <w:szCs w:val="28"/>
        </w:rPr>
      </w:pPr>
    </w:p>
    <w:p w14:paraId="4D45C207" w14:textId="77777777" w:rsidR="00A13733" w:rsidRPr="007175BE" w:rsidRDefault="00194F57" w:rsidP="00A13733">
      <w:pPr>
        <w:spacing w:before="17"/>
        <w:ind w:left="116"/>
        <w:rPr>
          <w:rFonts w:ascii="Verdana" w:eastAsia="Verdana" w:hAnsi="Verdana" w:cs="Verdana"/>
          <w:sz w:val="24"/>
          <w:szCs w:val="24"/>
        </w:rPr>
      </w:pPr>
      <w:r w:rsidRPr="007175BE">
        <w:rPr>
          <w:rFonts w:ascii="Verdana" w:eastAsia="Verdana" w:hAnsi="Verdana" w:cs="Verdana"/>
          <w:b/>
          <w:spacing w:val="-1"/>
          <w:sz w:val="24"/>
          <w:szCs w:val="24"/>
        </w:rPr>
        <w:t>2</w:t>
      </w:r>
      <w:r w:rsidRPr="007175BE">
        <w:rPr>
          <w:rFonts w:ascii="Verdana" w:eastAsia="Verdana" w:hAnsi="Verdana" w:cs="Verdana"/>
          <w:b/>
          <w:sz w:val="24"/>
          <w:szCs w:val="24"/>
        </w:rPr>
        <w:t>.</w:t>
      </w:r>
      <w:r w:rsidRPr="007175BE">
        <w:rPr>
          <w:rFonts w:ascii="Verdana" w:eastAsia="Verdana" w:hAnsi="Verdana" w:cs="Verdana"/>
          <w:b/>
          <w:spacing w:val="27"/>
          <w:sz w:val="24"/>
          <w:szCs w:val="24"/>
        </w:rPr>
        <w:t xml:space="preserve"> </w:t>
      </w:r>
      <w:r w:rsidR="0020045C" w:rsidRPr="007175BE">
        <w:rPr>
          <w:rFonts w:ascii="Verdana" w:eastAsia="Verdana" w:hAnsi="Verdana" w:cs="Verdana"/>
          <w:b/>
          <w:spacing w:val="2"/>
          <w:sz w:val="24"/>
          <w:szCs w:val="24"/>
        </w:rPr>
        <w:t>ARHITEKTURALNI STIL RAZVOJA SOFTVERA</w:t>
      </w:r>
    </w:p>
    <w:p w14:paraId="6B95C6E3" w14:textId="77777777" w:rsidR="00A13733" w:rsidRPr="007175BE" w:rsidRDefault="00A13733" w:rsidP="00A13733">
      <w:pPr>
        <w:spacing w:before="17"/>
        <w:ind w:left="116"/>
        <w:rPr>
          <w:rFonts w:ascii="Verdana" w:eastAsia="Verdana" w:hAnsi="Verdana" w:cs="Verdana"/>
          <w:sz w:val="24"/>
          <w:szCs w:val="24"/>
        </w:rPr>
      </w:pPr>
    </w:p>
    <w:p w14:paraId="77D24628" w14:textId="0CE37121" w:rsidR="00A13733" w:rsidRPr="007175BE" w:rsidRDefault="00A13733" w:rsidP="00A13733">
      <w:pPr>
        <w:spacing w:before="17"/>
        <w:ind w:left="116"/>
        <w:rPr>
          <w:rFonts w:ascii="Verdana" w:eastAsia="Verdana" w:hAnsi="Verdana" w:cs="Verdana"/>
          <w:b/>
          <w:spacing w:val="-2"/>
        </w:rPr>
      </w:pPr>
      <w:r w:rsidRPr="007175BE">
        <w:rPr>
          <w:rFonts w:ascii="Verdana" w:eastAsia="Verdana" w:hAnsi="Verdana" w:cs="Verdana"/>
          <w:sz w:val="24"/>
          <w:szCs w:val="24"/>
        </w:rPr>
        <w:t xml:space="preserve">  </w:t>
      </w:r>
      <w:r w:rsidR="00B66438" w:rsidRPr="007175BE">
        <w:rPr>
          <w:rFonts w:ascii="Verdana" w:eastAsia="Verdana" w:hAnsi="Verdana" w:cs="Verdana"/>
          <w:sz w:val="24"/>
          <w:szCs w:val="24"/>
        </w:rPr>
        <w:t xml:space="preserve">  </w:t>
      </w:r>
      <w:r w:rsidRPr="007175BE">
        <w:rPr>
          <w:rFonts w:ascii="Verdana" w:eastAsia="Verdana" w:hAnsi="Verdana" w:cs="Verdana"/>
          <w:b/>
          <w:bCs/>
        </w:rPr>
        <w:t>2.1</w:t>
      </w:r>
      <w:r w:rsidRPr="007175BE">
        <w:rPr>
          <w:rFonts w:ascii="Verdana" w:eastAsia="Verdana" w:hAnsi="Verdana" w:cs="Verdana"/>
          <w:b/>
          <w:spacing w:val="-2"/>
        </w:rPr>
        <w:t xml:space="preserve"> API</w:t>
      </w:r>
    </w:p>
    <w:p w14:paraId="4C6252E0" w14:textId="77777777" w:rsidR="00A13733" w:rsidRPr="007175BE" w:rsidRDefault="00A13733" w:rsidP="00A13733">
      <w:pPr>
        <w:spacing w:before="17"/>
        <w:ind w:left="116"/>
        <w:rPr>
          <w:rFonts w:ascii="Verdana" w:eastAsia="Verdana" w:hAnsi="Verdana" w:cs="Verdana"/>
          <w:bCs/>
          <w:spacing w:val="-2"/>
        </w:rPr>
      </w:pPr>
    </w:p>
    <w:p w14:paraId="694C8730" w14:textId="1C4BB9AC" w:rsidR="00EB1F87" w:rsidRPr="007175BE" w:rsidRDefault="00A13733" w:rsidP="00B66438">
      <w:pPr>
        <w:spacing w:before="120"/>
        <w:ind w:left="288" w:firstLine="720"/>
        <w:rPr>
          <w:rFonts w:ascii="Verdana" w:eastAsia="Verdana" w:hAnsi="Verdana" w:cs="Verdana"/>
          <w:bCs/>
          <w:spacing w:val="-2"/>
        </w:rPr>
      </w:pPr>
      <w:r w:rsidRPr="007175BE">
        <w:rPr>
          <w:rFonts w:ascii="Verdana" w:eastAsia="Verdana" w:hAnsi="Verdana" w:cs="Verdana"/>
          <w:bCs/>
          <w:spacing w:val="-2"/>
        </w:rPr>
        <w:t xml:space="preserve">API je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skra</w:t>
      </w:r>
      <w:proofErr w:type="spellEnd"/>
      <w:r>
        <w:rPr>
          <w:rFonts w:ascii="Verdana" w:eastAsia="Verdana" w:hAnsi="Verdana" w:cs="Verdana"/>
          <w:bCs/>
          <w:spacing w:val="-2"/>
          <w:lang w:val="sr-Latn-RS"/>
        </w:rPr>
        <w:t>ćenica od naziva Application Programming Interface</w:t>
      </w:r>
      <w:r w:rsidR="001472A6" w:rsidRPr="007175BE">
        <w:rPr>
          <w:rFonts w:ascii="Verdana" w:eastAsia="Verdana" w:hAnsi="Verdana" w:cs="Verdana"/>
          <w:b/>
          <w:spacing w:val="-2"/>
        </w:rPr>
        <w:t xml:space="preserve">, </w:t>
      </w:r>
      <w:r w:rsidR="001472A6" w:rsidRPr="007175BE">
        <w:rPr>
          <w:rFonts w:ascii="Verdana" w:eastAsia="Verdana" w:hAnsi="Verdana" w:cs="Verdana"/>
          <w:bCs/>
          <w:spacing w:val="-2"/>
        </w:rPr>
        <w:t xml:space="preserve">koji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predstavlja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skup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definicija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i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protokola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koji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služe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za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kreiranje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i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integraciju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softverske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aplikacije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>.</w:t>
      </w:r>
      <w:r w:rsidR="00B66438" w:rsidRPr="007175BE">
        <w:rPr>
          <w:rFonts w:ascii="Verdana" w:eastAsia="Verdana" w:hAnsi="Verdana" w:cs="Verdana"/>
          <w:bCs/>
          <w:spacing w:val="-2"/>
        </w:rPr>
        <w:t xml:space="preserve"> </w:t>
      </w:r>
      <w:r w:rsidR="001472A6" w:rsidRPr="007175BE">
        <w:rPr>
          <w:rFonts w:ascii="Verdana" w:eastAsia="Verdana" w:hAnsi="Verdana" w:cs="Verdana"/>
          <w:bCs/>
          <w:spacing w:val="-2"/>
        </w:rPr>
        <w:t xml:space="preserve">API,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kao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što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mu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i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ime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sadrži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,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predstavlja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vid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interfejsa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–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granice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nečega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što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nam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je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dato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na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korišćenje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bez da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znamo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kako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konkretna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implementacija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izgleda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i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kako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 xml:space="preserve"> je </w:t>
      </w:r>
      <w:proofErr w:type="spellStart"/>
      <w:r w:rsidR="001472A6" w:rsidRPr="007175BE">
        <w:rPr>
          <w:rFonts w:ascii="Verdana" w:eastAsia="Verdana" w:hAnsi="Verdana" w:cs="Verdana"/>
          <w:bCs/>
          <w:spacing w:val="-2"/>
        </w:rPr>
        <w:t>napravljena</w:t>
      </w:r>
      <w:proofErr w:type="spellEnd"/>
      <w:r w:rsidR="001472A6" w:rsidRPr="007175BE">
        <w:rPr>
          <w:rFonts w:ascii="Verdana" w:eastAsia="Verdana" w:hAnsi="Verdana" w:cs="Verdana"/>
          <w:bCs/>
          <w:spacing w:val="-2"/>
        </w:rPr>
        <w:t>.</w:t>
      </w:r>
    </w:p>
    <w:p w14:paraId="0430038E" w14:textId="03C9D7EA" w:rsidR="00EB1F87" w:rsidRPr="007175BE" w:rsidRDefault="00942572" w:rsidP="00942572">
      <w:pPr>
        <w:spacing w:before="17"/>
        <w:rPr>
          <w:rFonts w:ascii="Verdana" w:eastAsia="Verdana" w:hAnsi="Verdana" w:cs="Verdana"/>
          <w:bCs/>
          <w:spacing w:val="-2"/>
        </w:rPr>
      </w:pPr>
      <w:r w:rsidRPr="007175BE">
        <w:rPr>
          <w:rFonts w:ascii="Verdana" w:eastAsia="Verdana" w:hAnsi="Verdana" w:cs="Verdana"/>
          <w:bCs/>
          <w:spacing w:val="-2"/>
        </w:rPr>
        <w:tab/>
      </w:r>
    </w:p>
    <w:p w14:paraId="716CEB8B" w14:textId="61491D0D" w:rsidR="00942572" w:rsidRPr="007175BE" w:rsidRDefault="00942572" w:rsidP="00942572">
      <w:pPr>
        <w:spacing w:before="17"/>
        <w:rPr>
          <w:rFonts w:ascii="Verdana" w:eastAsia="Verdana" w:hAnsi="Verdana" w:cs="Verdana"/>
          <w:b/>
          <w:spacing w:val="-2"/>
        </w:rPr>
      </w:pPr>
      <w:r w:rsidRPr="007175BE">
        <w:rPr>
          <w:rFonts w:ascii="Verdana" w:eastAsia="Verdana" w:hAnsi="Verdana" w:cs="Verdana"/>
          <w:bCs/>
          <w:spacing w:val="-2"/>
        </w:rPr>
        <w:t xml:space="preserve">  </w:t>
      </w:r>
      <w:r w:rsidR="00B66438" w:rsidRPr="007175BE">
        <w:rPr>
          <w:rFonts w:ascii="Verdana" w:eastAsia="Verdana" w:hAnsi="Verdana" w:cs="Verdana"/>
          <w:bCs/>
          <w:spacing w:val="-2"/>
        </w:rPr>
        <w:tab/>
        <w:t xml:space="preserve">  </w:t>
      </w:r>
      <w:r w:rsidRPr="007175BE">
        <w:rPr>
          <w:rFonts w:ascii="Verdana" w:eastAsia="Verdana" w:hAnsi="Verdana" w:cs="Verdana"/>
          <w:b/>
          <w:spacing w:val="-2"/>
        </w:rPr>
        <w:t xml:space="preserve">Primer API-ja u </w:t>
      </w:r>
      <w:proofErr w:type="spellStart"/>
      <w:r w:rsidRPr="007175BE">
        <w:rPr>
          <w:rFonts w:ascii="Verdana" w:eastAsia="Verdana" w:hAnsi="Verdana" w:cs="Verdana"/>
          <w:b/>
          <w:spacing w:val="-2"/>
        </w:rPr>
        <w:t>realnom</w:t>
      </w:r>
      <w:proofErr w:type="spellEnd"/>
      <w:r w:rsidRPr="007175BE">
        <w:rPr>
          <w:rFonts w:ascii="Verdana" w:eastAsia="Verdana" w:hAnsi="Verdana" w:cs="Verdana"/>
          <w:b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/>
          <w:spacing w:val="-2"/>
        </w:rPr>
        <w:t>svetu</w:t>
      </w:r>
      <w:proofErr w:type="spellEnd"/>
    </w:p>
    <w:p w14:paraId="4CEC64C6" w14:textId="77777777" w:rsidR="00B66438" w:rsidRPr="007175BE" w:rsidRDefault="00B66438" w:rsidP="00942572">
      <w:pPr>
        <w:spacing w:before="17"/>
        <w:rPr>
          <w:rFonts w:ascii="Verdana" w:eastAsia="Verdana" w:hAnsi="Verdana" w:cs="Verdana"/>
          <w:b/>
          <w:spacing w:val="-2"/>
        </w:rPr>
      </w:pPr>
    </w:p>
    <w:p w14:paraId="37EB844D" w14:textId="77777777" w:rsidR="00942572" w:rsidRPr="007175BE" w:rsidRDefault="00EB1F87" w:rsidP="00B66438">
      <w:pPr>
        <w:spacing w:before="17"/>
        <w:ind w:left="115" w:firstLine="720"/>
        <w:rPr>
          <w:rFonts w:ascii="Verdana" w:eastAsia="Verdana" w:hAnsi="Verdana" w:cs="Verdana"/>
          <w:bCs/>
          <w:spacing w:val="-2"/>
        </w:rPr>
      </w:pPr>
      <w:r w:rsidRPr="007175BE">
        <w:rPr>
          <w:rFonts w:ascii="Verdana" w:eastAsia="Verdana" w:hAnsi="Verdana" w:cs="Verdana"/>
          <w:bCs/>
          <w:spacing w:val="-2"/>
        </w:rPr>
        <w:t xml:space="preserve">Da bi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bolje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razumeli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primenu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i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primer API-ja u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softverskog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svetu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,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navešćemo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jedan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primer API-ja u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realnom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svetu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.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Ako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posedujemo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automobil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, ono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što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bi se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moglo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nazvati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pojmom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API, je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upravo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volan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našeg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automobila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.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Uz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automobil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je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isporučen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volan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,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kao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deo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automobila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koji je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poznat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po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upotrebi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ljudima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koji ga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koriste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a koji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nisu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inženjeri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, u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prevodu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znamo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da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koristimo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volan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bez da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znamo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kako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je taj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volan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povezan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sa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točkovima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i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kako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on to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konkretno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radi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,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što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znači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da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su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u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prevodu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inženjeri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koji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su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kreirali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taj model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automobila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–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nama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upravo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kreirali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API, vid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interfejsa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koji je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nama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poznat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za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korišćenje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i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koji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obavlja</w:t>
      </w:r>
      <w:proofErr w:type="spellEnd"/>
      <w:r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942572" w:rsidRPr="007175BE">
        <w:rPr>
          <w:rFonts w:ascii="Verdana" w:eastAsia="Verdana" w:hAnsi="Verdana" w:cs="Verdana"/>
          <w:bCs/>
          <w:spacing w:val="-2"/>
        </w:rPr>
        <w:t>određen</w:t>
      </w:r>
      <w:proofErr w:type="spellEnd"/>
      <w:r w:rsidR="00942572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-2"/>
        </w:rPr>
        <w:t>posao</w:t>
      </w:r>
      <w:proofErr w:type="spellEnd"/>
      <w:r w:rsidR="00942572" w:rsidRPr="007175BE">
        <w:rPr>
          <w:rFonts w:ascii="Verdana" w:eastAsia="Verdana" w:hAnsi="Verdana" w:cs="Verdana"/>
          <w:bCs/>
          <w:spacing w:val="-2"/>
        </w:rPr>
        <w:t xml:space="preserve">, </w:t>
      </w:r>
      <w:proofErr w:type="spellStart"/>
      <w:r w:rsidR="00942572" w:rsidRPr="007175BE">
        <w:rPr>
          <w:rFonts w:ascii="Verdana" w:eastAsia="Verdana" w:hAnsi="Verdana" w:cs="Verdana"/>
          <w:bCs/>
          <w:spacing w:val="-2"/>
        </w:rPr>
        <w:t>kako</w:t>
      </w:r>
      <w:proofErr w:type="spellEnd"/>
      <w:r w:rsidR="00942572" w:rsidRPr="007175BE">
        <w:rPr>
          <w:rFonts w:ascii="Verdana" w:eastAsia="Verdana" w:hAnsi="Verdana" w:cs="Verdana"/>
          <w:bCs/>
          <w:spacing w:val="-2"/>
        </w:rPr>
        <w:t xml:space="preserve"> ga </w:t>
      </w:r>
      <w:proofErr w:type="spellStart"/>
      <w:r w:rsidR="00942572" w:rsidRPr="007175BE">
        <w:rPr>
          <w:rFonts w:ascii="Verdana" w:eastAsia="Verdana" w:hAnsi="Verdana" w:cs="Verdana"/>
          <w:bCs/>
          <w:spacing w:val="-2"/>
        </w:rPr>
        <w:t>obavlja</w:t>
      </w:r>
      <w:proofErr w:type="spellEnd"/>
      <w:r w:rsidR="00942572" w:rsidRPr="007175BE">
        <w:rPr>
          <w:rFonts w:ascii="Verdana" w:eastAsia="Verdana" w:hAnsi="Verdana" w:cs="Verdana"/>
          <w:bCs/>
          <w:spacing w:val="-2"/>
        </w:rPr>
        <w:t xml:space="preserve"> to </w:t>
      </w:r>
      <w:proofErr w:type="spellStart"/>
      <w:r w:rsidR="00942572" w:rsidRPr="007175BE">
        <w:rPr>
          <w:rFonts w:ascii="Verdana" w:eastAsia="Verdana" w:hAnsi="Verdana" w:cs="Verdana"/>
          <w:bCs/>
          <w:spacing w:val="-2"/>
        </w:rPr>
        <w:t>nije</w:t>
      </w:r>
      <w:proofErr w:type="spellEnd"/>
      <w:r w:rsidR="00942572" w:rsidRPr="007175BE">
        <w:rPr>
          <w:rFonts w:ascii="Verdana" w:eastAsia="Verdana" w:hAnsi="Verdana" w:cs="Verdana"/>
          <w:bCs/>
          <w:spacing w:val="-2"/>
        </w:rPr>
        <w:t xml:space="preserve"> u </w:t>
      </w:r>
      <w:proofErr w:type="spellStart"/>
      <w:r w:rsidR="00942572" w:rsidRPr="007175BE">
        <w:rPr>
          <w:rFonts w:ascii="Verdana" w:eastAsia="Verdana" w:hAnsi="Verdana" w:cs="Verdana"/>
          <w:bCs/>
          <w:spacing w:val="-2"/>
        </w:rPr>
        <w:t>našem</w:t>
      </w:r>
      <w:proofErr w:type="spellEnd"/>
      <w:r w:rsidR="00942572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942572" w:rsidRPr="007175BE">
        <w:rPr>
          <w:rFonts w:ascii="Verdana" w:eastAsia="Verdana" w:hAnsi="Verdana" w:cs="Verdana"/>
          <w:bCs/>
          <w:spacing w:val="-2"/>
        </w:rPr>
        <w:t>domenu</w:t>
      </w:r>
      <w:proofErr w:type="spellEnd"/>
      <w:r w:rsidR="00942572" w:rsidRPr="007175BE">
        <w:rPr>
          <w:rFonts w:ascii="Verdana" w:eastAsia="Verdana" w:hAnsi="Verdana" w:cs="Verdana"/>
          <w:bCs/>
          <w:spacing w:val="-2"/>
        </w:rPr>
        <w:t xml:space="preserve"> </w:t>
      </w:r>
      <w:proofErr w:type="spellStart"/>
      <w:r w:rsidR="00942572" w:rsidRPr="007175BE">
        <w:rPr>
          <w:rFonts w:ascii="Verdana" w:eastAsia="Verdana" w:hAnsi="Verdana" w:cs="Verdana"/>
          <w:bCs/>
          <w:spacing w:val="-2"/>
        </w:rPr>
        <w:t>i</w:t>
      </w:r>
      <w:proofErr w:type="spellEnd"/>
      <w:r w:rsidR="00942572" w:rsidRPr="007175BE">
        <w:rPr>
          <w:rFonts w:ascii="Verdana" w:eastAsia="Verdana" w:hAnsi="Verdana" w:cs="Verdana"/>
          <w:bCs/>
          <w:spacing w:val="-2"/>
        </w:rPr>
        <w:t xml:space="preserve"> to </w:t>
      </w:r>
      <w:proofErr w:type="spellStart"/>
      <w:r w:rsidR="00942572" w:rsidRPr="007175BE">
        <w:rPr>
          <w:rFonts w:ascii="Verdana" w:eastAsia="Verdana" w:hAnsi="Verdana" w:cs="Verdana"/>
          <w:bCs/>
          <w:spacing w:val="-2"/>
        </w:rPr>
        <w:t>nas</w:t>
      </w:r>
      <w:proofErr w:type="spellEnd"/>
      <w:r w:rsidR="00942572" w:rsidRPr="007175BE">
        <w:rPr>
          <w:rFonts w:ascii="Verdana" w:eastAsia="Verdana" w:hAnsi="Verdana" w:cs="Verdana"/>
          <w:bCs/>
          <w:spacing w:val="-2"/>
        </w:rPr>
        <w:t xml:space="preserve"> ne </w:t>
      </w:r>
      <w:proofErr w:type="spellStart"/>
      <w:r w:rsidR="00942572" w:rsidRPr="007175BE">
        <w:rPr>
          <w:rFonts w:ascii="Verdana" w:eastAsia="Verdana" w:hAnsi="Verdana" w:cs="Verdana"/>
          <w:bCs/>
          <w:spacing w:val="-2"/>
        </w:rPr>
        <w:t>treba</w:t>
      </w:r>
      <w:proofErr w:type="spellEnd"/>
      <w:r w:rsidR="00942572" w:rsidRPr="007175BE">
        <w:rPr>
          <w:rFonts w:ascii="Verdana" w:eastAsia="Verdana" w:hAnsi="Verdana" w:cs="Verdana"/>
          <w:bCs/>
          <w:spacing w:val="-2"/>
        </w:rPr>
        <w:t xml:space="preserve"> da </w:t>
      </w:r>
      <w:proofErr w:type="spellStart"/>
      <w:r w:rsidR="00942572" w:rsidRPr="007175BE">
        <w:rPr>
          <w:rFonts w:ascii="Verdana" w:eastAsia="Verdana" w:hAnsi="Verdana" w:cs="Verdana"/>
          <w:bCs/>
          <w:spacing w:val="-2"/>
        </w:rPr>
        <w:t>interesuje</w:t>
      </w:r>
      <w:proofErr w:type="spellEnd"/>
      <w:r w:rsidR="00942572" w:rsidRPr="007175BE">
        <w:rPr>
          <w:rFonts w:ascii="Verdana" w:eastAsia="Verdana" w:hAnsi="Verdana" w:cs="Verdana"/>
          <w:bCs/>
          <w:spacing w:val="-2"/>
        </w:rPr>
        <w:t>.</w:t>
      </w:r>
    </w:p>
    <w:p w14:paraId="55DF1AD2" w14:textId="77777777" w:rsidR="00942572" w:rsidRPr="007175BE" w:rsidRDefault="00942572" w:rsidP="00A13733">
      <w:pPr>
        <w:spacing w:before="17"/>
        <w:ind w:left="116"/>
        <w:rPr>
          <w:rFonts w:ascii="Verdana" w:eastAsia="Verdana" w:hAnsi="Verdana" w:cs="Verdana"/>
          <w:bCs/>
          <w:spacing w:val="-2"/>
        </w:rPr>
      </w:pPr>
    </w:p>
    <w:p w14:paraId="67856840" w14:textId="463BAEDA" w:rsidR="00942572" w:rsidRDefault="00942572" w:rsidP="00942572">
      <w:pPr>
        <w:spacing w:before="17"/>
        <w:rPr>
          <w:rFonts w:ascii="Verdana" w:eastAsia="Verdana" w:hAnsi="Verdana" w:cs="Verdana"/>
          <w:b/>
          <w:spacing w:val="-2"/>
          <w:lang w:val="de-DE"/>
        </w:rPr>
      </w:pPr>
      <w:r w:rsidRPr="007175BE">
        <w:rPr>
          <w:rFonts w:ascii="Verdana" w:eastAsia="Verdana" w:hAnsi="Verdana" w:cs="Verdana"/>
          <w:bCs/>
          <w:spacing w:val="-2"/>
        </w:rPr>
        <w:t xml:space="preserve"> </w:t>
      </w:r>
      <w:r w:rsidR="00B66438" w:rsidRPr="007175BE">
        <w:rPr>
          <w:rFonts w:ascii="Verdana" w:eastAsia="Verdana" w:hAnsi="Verdana" w:cs="Verdana"/>
          <w:bCs/>
          <w:spacing w:val="-2"/>
        </w:rPr>
        <w:tab/>
        <w:t xml:space="preserve"> </w:t>
      </w:r>
      <w:r w:rsidRPr="00942572">
        <w:rPr>
          <w:rFonts w:ascii="Verdana" w:eastAsia="Verdana" w:hAnsi="Verdana" w:cs="Verdana"/>
          <w:b/>
          <w:spacing w:val="-2"/>
          <w:lang w:val="de-DE"/>
        </w:rPr>
        <w:t xml:space="preserve">Primer API-ja u </w:t>
      </w:r>
      <w:proofErr w:type="spellStart"/>
      <w:r w:rsidRPr="00942572">
        <w:rPr>
          <w:rFonts w:ascii="Verdana" w:eastAsia="Verdana" w:hAnsi="Verdana" w:cs="Verdana"/>
          <w:b/>
          <w:spacing w:val="-2"/>
          <w:lang w:val="de-DE"/>
        </w:rPr>
        <w:t>so</w:t>
      </w:r>
      <w:r>
        <w:rPr>
          <w:rFonts w:ascii="Verdana" w:eastAsia="Verdana" w:hAnsi="Verdana" w:cs="Verdana"/>
          <w:b/>
          <w:spacing w:val="-2"/>
          <w:lang w:val="de-DE"/>
        </w:rPr>
        <w:t>ftverskom</w:t>
      </w:r>
      <w:proofErr w:type="spellEnd"/>
      <w:r>
        <w:rPr>
          <w:rFonts w:ascii="Verdana" w:eastAsia="Verdana" w:hAnsi="Verdana" w:cs="Verdana"/>
          <w:b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/>
          <w:spacing w:val="-2"/>
          <w:lang w:val="de-DE"/>
        </w:rPr>
        <w:t>svetu</w:t>
      </w:r>
      <w:proofErr w:type="spellEnd"/>
    </w:p>
    <w:p w14:paraId="7AAFACF2" w14:textId="77777777" w:rsidR="00B66438" w:rsidRDefault="00B66438" w:rsidP="00942572">
      <w:pPr>
        <w:spacing w:before="17"/>
        <w:rPr>
          <w:rFonts w:ascii="Verdana" w:eastAsia="Verdana" w:hAnsi="Verdana" w:cs="Verdana"/>
          <w:b/>
          <w:spacing w:val="-2"/>
          <w:lang w:val="de-DE"/>
        </w:rPr>
      </w:pPr>
    </w:p>
    <w:p w14:paraId="45E6CFD9" w14:textId="77777777" w:rsidR="00B66438" w:rsidRDefault="00942572" w:rsidP="00B66438">
      <w:pPr>
        <w:spacing w:before="17"/>
        <w:ind w:firstLine="720"/>
        <w:rPr>
          <w:rFonts w:ascii="Verdana" w:eastAsia="Verdana" w:hAnsi="Verdana" w:cs="Verdana"/>
          <w:bCs/>
          <w:spacing w:val="-2"/>
          <w:lang w:val="de-DE"/>
        </w:rPr>
      </w:pPr>
      <w:r w:rsidRPr="00942572">
        <w:rPr>
          <w:rFonts w:ascii="Verdana" w:eastAsia="Verdana" w:hAnsi="Verdana" w:cs="Verdana"/>
          <w:b/>
          <w:spacing w:val="-2"/>
          <w:lang w:val="de-DE"/>
        </w:rPr>
        <w:t xml:space="preserve"> </w:t>
      </w:r>
      <w:r w:rsidRPr="00942572">
        <w:rPr>
          <w:rFonts w:ascii="Verdana" w:eastAsia="Verdana" w:hAnsi="Verdana" w:cs="Verdana"/>
          <w:bCs/>
          <w:spacing w:val="-2"/>
          <w:lang w:val="de-DE"/>
        </w:rPr>
        <w:t xml:space="preserve">API u </w:t>
      </w:r>
      <w:proofErr w:type="spellStart"/>
      <w:r w:rsidRPr="00942572">
        <w:rPr>
          <w:rFonts w:ascii="Verdana" w:eastAsia="Verdana" w:hAnsi="Verdana" w:cs="Verdana"/>
          <w:bCs/>
          <w:spacing w:val="-2"/>
          <w:lang w:val="de-DE"/>
        </w:rPr>
        <w:t>softverskom</w:t>
      </w:r>
      <w:proofErr w:type="spellEnd"/>
      <w:r w:rsidRPr="00942572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Pr="00942572">
        <w:rPr>
          <w:rFonts w:ascii="Verdana" w:eastAsia="Verdana" w:hAnsi="Verdana" w:cs="Verdana"/>
          <w:bCs/>
          <w:spacing w:val="-2"/>
          <w:lang w:val="de-DE"/>
        </w:rPr>
        <w:t>svetu</w:t>
      </w:r>
      <w:proofErr w:type="spellEnd"/>
      <w:r w:rsidRPr="00942572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Pr="00942572">
        <w:rPr>
          <w:rFonts w:ascii="Verdana" w:eastAsia="Verdana" w:hAnsi="Verdana" w:cs="Verdana"/>
          <w:bCs/>
          <w:spacing w:val="-2"/>
          <w:lang w:val="de-DE"/>
        </w:rPr>
        <w:t>postoj</w:t>
      </w:r>
      <w:r>
        <w:rPr>
          <w:rFonts w:ascii="Verdana" w:eastAsia="Verdana" w:hAnsi="Verdana" w:cs="Verdana"/>
          <w:bCs/>
          <w:spacing w:val="-2"/>
          <w:lang w:val="de-DE"/>
        </w:rPr>
        <w:t>i</w:t>
      </w:r>
      <w:proofErr w:type="spellEnd"/>
      <w:r w:rsidRPr="00942572">
        <w:rPr>
          <w:rFonts w:ascii="Verdana" w:eastAsia="Verdana" w:hAnsi="Verdana" w:cs="Verdana"/>
          <w:bCs/>
          <w:spacing w:val="-2"/>
          <w:lang w:val="de-DE"/>
        </w:rPr>
        <w:t xml:space="preserve"> na </w:t>
      </w:r>
      <w:proofErr w:type="spellStart"/>
      <w:r w:rsidRPr="00942572">
        <w:rPr>
          <w:rFonts w:ascii="Verdana" w:eastAsia="Verdana" w:hAnsi="Verdana" w:cs="Verdana"/>
          <w:bCs/>
          <w:spacing w:val="-2"/>
          <w:lang w:val="de-DE"/>
        </w:rPr>
        <w:t>mnogo</w:t>
      </w:r>
      <w:proofErr w:type="spellEnd"/>
      <w:r w:rsidRPr="00942572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Pr="00942572">
        <w:rPr>
          <w:rFonts w:ascii="Verdana" w:eastAsia="Verdana" w:hAnsi="Verdana" w:cs="Verdana"/>
          <w:bCs/>
          <w:spacing w:val="-2"/>
          <w:lang w:val="de-DE"/>
        </w:rPr>
        <w:t>nivoa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. </w:t>
      </w:r>
      <w:proofErr w:type="spellStart"/>
      <w:r w:rsidRPr="00942572">
        <w:rPr>
          <w:rFonts w:ascii="Verdana" w:eastAsia="Verdana" w:hAnsi="Verdana" w:cs="Verdana"/>
          <w:bCs/>
          <w:spacing w:val="-2"/>
          <w:lang w:val="de-DE"/>
        </w:rPr>
        <w:t>Funckije</w:t>
      </w:r>
      <w:proofErr w:type="spellEnd"/>
      <w:r w:rsidRPr="00942572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Pr="00942572">
        <w:rPr>
          <w:rFonts w:ascii="Verdana" w:eastAsia="Verdana" w:hAnsi="Verdana" w:cs="Verdana"/>
          <w:bCs/>
          <w:spacing w:val="-2"/>
          <w:lang w:val="de-DE"/>
        </w:rPr>
        <w:t>neke</w:t>
      </w:r>
      <w:proofErr w:type="spellEnd"/>
      <w:r w:rsidRPr="00942572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Pr="00942572">
        <w:rPr>
          <w:rFonts w:ascii="Verdana" w:eastAsia="Verdana" w:hAnsi="Verdana" w:cs="Verdana"/>
          <w:bCs/>
          <w:spacing w:val="-2"/>
          <w:lang w:val="de-DE"/>
        </w:rPr>
        <w:t>klase</w:t>
      </w:r>
      <w:proofErr w:type="spellEnd"/>
      <w:r w:rsidRPr="00942572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Pr="00942572">
        <w:rPr>
          <w:rFonts w:ascii="Verdana" w:eastAsia="Verdana" w:hAnsi="Verdana" w:cs="Verdana"/>
          <w:bCs/>
          <w:spacing w:val="-2"/>
          <w:lang w:val="de-DE"/>
        </w:rPr>
        <w:t>koje</w:t>
      </w:r>
      <w:proofErr w:type="spellEnd"/>
      <w:r w:rsidRPr="00942572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Pr="00942572">
        <w:rPr>
          <w:rFonts w:ascii="Verdana" w:eastAsia="Verdana" w:hAnsi="Verdana" w:cs="Verdana"/>
          <w:bCs/>
          <w:spacing w:val="-2"/>
          <w:lang w:val="de-DE"/>
        </w:rPr>
        <w:t>su</w:t>
      </w:r>
      <w:proofErr w:type="spellEnd"/>
      <w:r w:rsidRPr="00942572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Pr="00942572">
        <w:rPr>
          <w:rFonts w:ascii="Verdana" w:eastAsia="Verdana" w:hAnsi="Verdana" w:cs="Verdana"/>
          <w:bCs/>
          <w:spacing w:val="-2"/>
          <w:lang w:val="de-DE"/>
        </w:rPr>
        <w:t>izložene</w:t>
      </w:r>
      <w:proofErr w:type="spellEnd"/>
      <w:r w:rsidRPr="00942572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Pr="00942572">
        <w:rPr>
          <w:rFonts w:ascii="Verdana" w:eastAsia="Verdana" w:hAnsi="Verdana" w:cs="Verdana"/>
          <w:bCs/>
          <w:spacing w:val="-2"/>
          <w:lang w:val="de-DE"/>
        </w:rPr>
        <w:t>korišćenju</w:t>
      </w:r>
      <w:proofErr w:type="spellEnd"/>
      <w:r w:rsidRPr="00942572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Pr="00942572">
        <w:rPr>
          <w:rFonts w:ascii="Verdana" w:eastAsia="Verdana" w:hAnsi="Verdana" w:cs="Verdana"/>
          <w:bCs/>
          <w:spacing w:val="-2"/>
          <w:lang w:val="de-DE"/>
        </w:rPr>
        <w:t>predstavljaju</w:t>
      </w:r>
      <w:proofErr w:type="spellEnd"/>
      <w:r w:rsidRPr="00942572">
        <w:rPr>
          <w:rFonts w:ascii="Verdana" w:eastAsia="Verdana" w:hAnsi="Verdana" w:cs="Verdana"/>
          <w:bCs/>
          <w:spacing w:val="-2"/>
          <w:lang w:val="de-DE"/>
        </w:rPr>
        <w:t xml:space="preserve"> API </w:t>
      </w:r>
      <w:proofErr w:type="spellStart"/>
      <w:r w:rsidRPr="00942572">
        <w:rPr>
          <w:rFonts w:ascii="Verdana" w:eastAsia="Verdana" w:hAnsi="Verdana" w:cs="Verdana"/>
          <w:bCs/>
          <w:spacing w:val="-2"/>
          <w:lang w:val="de-DE"/>
        </w:rPr>
        <w:t>te</w:t>
      </w:r>
      <w:proofErr w:type="spellEnd"/>
      <w:r w:rsidRPr="00942572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Pr="00942572">
        <w:rPr>
          <w:rFonts w:ascii="Verdana" w:eastAsia="Verdana" w:hAnsi="Verdana" w:cs="Verdana"/>
          <w:bCs/>
          <w:spacing w:val="-2"/>
          <w:lang w:val="de-DE"/>
        </w:rPr>
        <w:t>klase</w:t>
      </w:r>
      <w:proofErr w:type="spellEnd"/>
      <w:r w:rsidRPr="00942572">
        <w:rPr>
          <w:rFonts w:ascii="Verdana" w:eastAsia="Verdana" w:hAnsi="Verdana" w:cs="Verdana"/>
          <w:bCs/>
          <w:spacing w:val="-2"/>
          <w:lang w:val="de-DE"/>
        </w:rPr>
        <w:t xml:space="preserve">, </w:t>
      </w:r>
      <w:proofErr w:type="spellStart"/>
      <w:r w:rsidRPr="00942572">
        <w:rPr>
          <w:rFonts w:ascii="Verdana" w:eastAsia="Verdana" w:hAnsi="Verdana" w:cs="Verdana"/>
          <w:bCs/>
          <w:spacing w:val="-2"/>
          <w:lang w:val="de-DE"/>
        </w:rPr>
        <w:t>npr</w:t>
      </w:r>
      <w:proofErr w:type="spellEnd"/>
      <w:r w:rsidRPr="00942572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Pr="00942572">
        <w:rPr>
          <w:rFonts w:ascii="Verdana" w:eastAsia="Verdana" w:hAnsi="Verdana" w:cs="Verdana"/>
          <w:bCs/>
          <w:spacing w:val="-2"/>
          <w:lang w:val="de-DE"/>
        </w:rPr>
        <w:t>konk</w:t>
      </w:r>
      <w:r>
        <w:rPr>
          <w:rFonts w:ascii="Verdana" w:eastAsia="Verdana" w:hAnsi="Verdana" w:cs="Verdana"/>
          <w:bCs/>
          <w:spacing w:val="-2"/>
          <w:lang w:val="de-DE"/>
        </w:rPr>
        <w:t>retne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funckije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koje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nam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je Entity Framework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dao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na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korišćenje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(.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AddRange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,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Where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,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SaveDatabaseChanges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)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predstavljaju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ustvari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API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biblioteke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Entity Framework.</w:t>
      </w:r>
      <w:r>
        <w:rPr>
          <w:rFonts w:ascii="Verdana" w:eastAsia="Verdana" w:hAnsi="Verdana" w:cs="Verdana"/>
          <w:bCs/>
          <w:spacing w:val="-2"/>
          <w:lang w:val="de-DE"/>
        </w:rPr>
        <w:br/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Ako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pogledamo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konkretnu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arhitekturu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,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tačke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(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funckije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) u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kodu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koje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predstavljaju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ulaz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u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jezgro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ili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ti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core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arhitekture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,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predstavljaju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API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sloja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jezgra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naše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arhitekture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>.</w:t>
      </w:r>
    </w:p>
    <w:p w14:paraId="54C505A7" w14:textId="44CB54BE" w:rsidR="00A45B66" w:rsidRDefault="00942572" w:rsidP="00A45B66">
      <w:pPr>
        <w:spacing w:before="17"/>
        <w:rPr>
          <w:rFonts w:ascii="Verdana" w:eastAsia="Verdana" w:hAnsi="Verdana" w:cs="Verdana"/>
          <w:bCs/>
          <w:spacing w:val="-2"/>
          <w:lang w:val="de-DE"/>
        </w:rPr>
      </w:pPr>
      <w:r>
        <w:rPr>
          <w:rFonts w:ascii="Verdana" w:eastAsia="Verdana" w:hAnsi="Verdana" w:cs="Verdana"/>
          <w:bCs/>
          <w:spacing w:val="-2"/>
          <w:lang w:val="de-DE"/>
        </w:rPr>
        <w:br/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Pored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svih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nivoa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postojanja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pojma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API u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softverskom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svetu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>,</w:t>
      </w:r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najzastupljeniji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je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pojam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koji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se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odnosi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na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celokupnu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aplikaciju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.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Aplikacija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 se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posmatra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kao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 „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black box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“</w:t>
      </w:r>
      <w:r w:rsidR="00A45B66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r w:rsidR="00A45B66" w:rsidRPr="00A45B66">
        <w:rPr>
          <w:rFonts w:ascii="Verdana" w:eastAsia="Verdana" w:hAnsi="Verdana" w:cs="Verdana"/>
          <w:bCs/>
          <w:spacing w:val="-2"/>
          <w:lang w:val="de-DE"/>
        </w:rPr>
        <w:t>[</w:t>
      </w:r>
      <w:r w:rsidR="00A45B66">
        <w:rPr>
          <w:rFonts w:ascii="Verdana" w:eastAsia="Verdana" w:hAnsi="Verdana" w:cs="Verdana"/>
          <w:bCs/>
          <w:spacing w:val="-2"/>
          <w:lang w:val="de-DE"/>
        </w:rPr>
        <w:t>1</w:t>
      </w:r>
      <w:r w:rsidR="004A4DEF" w:rsidRPr="004A4DEF">
        <w:rPr>
          <w:rFonts w:ascii="Verdana" w:eastAsia="Verdana" w:hAnsi="Verdana" w:cs="Verdana"/>
          <w:bCs/>
          <w:spacing w:val="-2"/>
          <w:lang w:val="de-DE"/>
        </w:rPr>
        <w:t>]</w:t>
      </w:r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koja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 prima,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procesuira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 i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vrać</w:t>
      </w:r>
      <w:r w:rsidR="00B66438">
        <w:rPr>
          <w:rFonts w:ascii="Verdana" w:eastAsia="Verdana" w:hAnsi="Verdana" w:cs="Verdana"/>
          <w:bCs/>
          <w:spacing w:val="-2"/>
          <w:lang w:val="de-DE"/>
        </w:rPr>
        <w:t>a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neke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podatke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. </w:t>
      </w:r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Programer je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zadužen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 da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napravi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ulazne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tačke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 u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aplikaciji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,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gde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će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ona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primati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podat</w:t>
      </w:r>
      <w:r w:rsidR="00B66438">
        <w:rPr>
          <w:rFonts w:ascii="Verdana" w:eastAsia="Verdana" w:hAnsi="Verdana" w:cs="Verdana"/>
          <w:bCs/>
          <w:spacing w:val="-2"/>
          <w:lang w:val="de-DE"/>
        </w:rPr>
        <w:t>ke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,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koje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kasnije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može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procesuirati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i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vratiti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u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nekom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formatu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.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Kako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 se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podaci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obrađuju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,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upisuju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 i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vraćaju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 je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samo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problem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programera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, ne i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krajnjeg</w:t>
      </w:r>
      <w:proofErr w:type="spellEnd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 w:rsidRPr="00B66438">
        <w:rPr>
          <w:rFonts w:ascii="Verdana" w:eastAsia="Verdana" w:hAnsi="Verdana" w:cs="Verdana"/>
          <w:bCs/>
          <w:spacing w:val="-2"/>
          <w:lang w:val="de-DE"/>
        </w:rPr>
        <w:t>korisnik</w:t>
      </w:r>
      <w:r w:rsidR="00B66438">
        <w:rPr>
          <w:rFonts w:ascii="Verdana" w:eastAsia="Verdana" w:hAnsi="Verdana" w:cs="Verdana"/>
          <w:bCs/>
          <w:spacing w:val="-2"/>
          <w:lang w:val="de-DE"/>
        </w:rPr>
        <w:t>a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koji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će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koristiti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tu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aplikaciju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–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što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je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savršen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opis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B66438">
        <w:rPr>
          <w:rFonts w:ascii="Verdana" w:eastAsia="Verdana" w:hAnsi="Verdana" w:cs="Verdana"/>
          <w:bCs/>
          <w:spacing w:val="-2"/>
          <w:lang w:val="de-DE"/>
        </w:rPr>
        <w:t>pojma</w:t>
      </w:r>
      <w:proofErr w:type="spellEnd"/>
      <w:r w:rsidR="00B66438">
        <w:rPr>
          <w:rFonts w:ascii="Verdana" w:eastAsia="Verdana" w:hAnsi="Verdana" w:cs="Verdana"/>
          <w:bCs/>
          <w:spacing w:val="-2"/>
          <w:lang w:val="de-DE"/>
        </w:rPr>
        <w:t xml:space="preserve"> A</w:t>
      </w:r>
      <w:r w:rsidR="00A45B66">
        <w:rPr>
          <w:rFonts w:ascii="Verdana" w:eastAsia="Verdana" w:hAnsi="Verdana" w:cs="Verdana"/>
          <w:bCs/>
          <w:spacing w:val="-2"/>
          <w:lang w:val="de-DE"/>
        </w:rPr>
        <w:t>PI.</w:t>
      </w:r>
    </w:p>
    <w:p w14:paraId="477EDBA8" w14:textId="77777777" w:rsidR="004A4DEF" w:rsidRDefault="004A4DEF" w:rsidP="00A45B66">
      <w:pPr>
        <w:spacing w:before="17"/>
        <w:rPr>
          <w:rFonts w:ascii="Verdana" w:eastAsia="Verdana" w:hAnsi="Verdana" w:cs="Verdana"/>
          <w:bCs/>
          <w:spacing w:val="-2"/>
          <w:lang w:val="de-DE"/>
        </w:rPr>
      </w:pPr>
    </w:p>
    <w:p w14:paraId="215BAB1B" w14:textId="77777777" w:rsidR="00D4242C" w:rsidRDefault="00D4242C" w:rsidP="00A45B66">
      <w:pPr>
        <w:spacing w:before="17"/>
        <w:rPr>
          <w:rFonts w:ascii="Verdana" w:eastAsia="Verdana" w:hAnsi="Verdana" w:cs="Verdana"/>
          <w:bCs/>
          <w:spacing w:val="-2"/>
          <w:lang w:val="de-DE"/>
        </w:rPr>
      </w:pPr>
    </w:p>
    <w:p w14:paraId="62742906" w14:textId="77777777" w:rsidR="00D4242C" w:rsidRDefault="00D4242C" w:rsidP="00A45B66">
      <w:pPr>
        <w:spacing w:before="17"/>
        <w:rPr>
          <w:rFonts w:ascii="Verdana" w:eastAsia="Verdana" w:hAnsi="Verdana" w:cs="Verdana"/>
          <w:bCs/>
          <w:spacing w:val="-2"/>
          <w:lang w:val="de-DE"/>
        </w:rPr>
      </w:pPr>
    </w:p>
    <w:p w14:paraId="2DF6726D" w14:textId="54BFF057" w:rsidR="00A45B66" w:rsidRDefault="00A45B66" w:rsidP="00A45B66">
      <w:pPr>
        <w:spacing w:before="17"/>
        <w:rPr>
          <w:rFonts w:ascii="Verdana" w:eastAsia="Verdana" w:hAnsi="Verdana" w:cs="Verdana"/>
          <w:b/>
          <w:spacing w:val="-2"/>
          <w:lang w:val="de-DE"/>
        </w:rPr>
      </w:pPr>
      <w:r w:rsidRPr="00A45B66">
        <w:rPr>
          <w:rFonts w:ascii="Verdana" w:eastAsia="Verdana" w:hAnsi="Verdana" w:cs="Verdana"/>
          <w:b/>
          <w:spacing w:val="-2"/>
          <w:lang w:val="de-DE"/>
        </w:rPr>
        <w:t>2.2 REST API</w:t>
      </w:r>
    </w:p>
    <w:p w14:paraId="341D15CF" w14:textId="5ADA7C4A" w:rsidR="00A45B66" w:rsidRDefault="00A45B66" w:rsidP="00A45B66">
      <w:pPr>
        <w:spacing w:before="17"/>
        <w:rPr>
          <w:rFonts w:ascii="Verdana" w:eastAsia="Verdana" w:hAnsi="Verdana" w:cs="Verdana"/>
          <w:b/>
          <w:spacing w:val="-2"/>
          <w:lang w:val="de-DE"/>
        </w:rPr>
      </w:pPr>
    </w:p>
    <w:p w14:paraId="0ADF17C6" w14:textId="207BA3F2" w:rsidR="00A45B66" w:rsidRDefault="00A45B66" w:rsidP="00A45B66">
      <w:pPr>
        <w:spacing w:before="17"/>
        <w:rPr>
          <w:rFonts w:ascii="Verdana" w:eastAsia="Verdana" w:hAnsi="Verdana" w:cs="Verdana"/>
          <w:bCs/>
          <w:spacing w:val="-2"/>
          <w:lang w:val="de-DE"/>
        </w:rPr>
      </w:pPr>
      <w:r w:rsidRPr="00A45B66">
        <w:rPr>
          <w:rFonts w:ascii="Verdana" w:eastAsia="Verdana" w:hAnsi="Verdana" w:cs="Verdana"/>
          <w:bCs/>
          <w:spacing w:val="-2"/>
          <w:lang w:val="de-DE"/>
        </w:rPr>
        <w:t xml:space="preserve">REST API </w:t>
      </w:r>
      <w:proofErr w:type="spellStart"/>
      <w:r w:rsidRPr="00A45B66">
        <w:rPr>
          <w:rFonts w:ascii="Verdana" w:eastAsia="Verdana" w:hAnsi="Verdana" w:cs="Verdana"/>
          <w:bCs/>
          <w:spacing w:val="-2"/>
          <w:lang w:val="de-DE"/>
        </w:rPr>
        <w:t>poznat</w:t>
      </w:r>
      <w:proofErr w:type="spellEnd"/>
      <w:r w:rsidRPr="00A45B66">
        <w:rPr>
          <w:rFonts w:ascii="Verdana" w:eastAsia="Verdana" w:hAnsi="Verdana" w:cs="Verdana"/>
          <w:bCs/>
          <w:spacing w:val="-2"/>
          <w:lang w:val="de-DE"/>
        </w:rPr>
        <w:t xml:space="preserve"> i </w:t>
      </w:r>
      <w:proofErr w:type="spellStart"/>
      <w:r w:rsidRPr="00A45B66">
        <w:rPr>
          <w:rFonts w:ascii="Verdana" w:eastAsia="Verdana" w:hAnsi="Verdana" w:cs="Verdana"/>
          <w:bCs/>
          <w:spacing w:val="-2"/>
          <w:lang w:val="de-DE"/>
        </w:rPr>
        <w:t>kao</w:t>
      </w:r>
      <w:proofErr w:type="spellEnd"/>
      <w:r w:rsidRPr="00A45B66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Pr="00A45B66">
        <w:rPr>
          <w:rFonts w:ascii="Verdana" w:eastAsia="Verdana" w:hAnsi="Verdana" w:cs="Verdana"/>
          <w:bCs/>
          <w:spacing w:val="-2"/>
          <w:lang w:val="de-DE"/>
        </w:rPr>
        <w:t>RESTful</w:t>
      </w:r>
      <w:proofErr w:type="spellEnd"/>
      <w:r w:rsidRPr="00A45B66">
        <w:rPr>
          <w:rFonts w:ascii="Verdana" w:eastAsia="Verdana" w:hAnsi="Verdana" w:cs="Verdana"/>
          <w:bCs/>
          <w:spacing w:val="-2"/>
          <w:lang w:val="de-DE"/>
        </w:rPr>
        <w:t xml:space="preserve"> API je </w:t>
      </w:r>
      <w:proofErr w:type="spellStart"/>
      <w:r w:rsidRPr="00A45B66">
        <w:rPr>
          <w:rFonts w:ascii="Verdana" w:eastAsia="Verdana" w:hAnsi="Verdana" w:cs="Verdana"/>
          <w:bCs/>
          <w:spacing w:val="-2"/>
          <w:lang w:val="de-DE"/>
        </w:rPr>
        <w:t>arhitekturarni</w:t>
      </w:r>
      <w:proofErr w:type="spellEnd"/>
      <w:r w:rsidRPr="00A45B66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Pr="00A45B66">
        <w:rPr>
          <w:rFonts w:ascii="Verdana" w:eastAsia="Verdana" w:hAnsi="Verdana" w:cs="Verdana"/>
          <w:bCs/>
          <w:spacing w:val="-2"/>
          <w:lang w:val="de-DE"/>
        </w:rPr>
        <w:t>stil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koji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se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koristi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za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kreiranje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API-ja</w:t>
      </w:r>
      <w:r>
        <w:rPr>
          <w:rFonts w:ascii="Verdana" w:eastAsia="Verdana" w:hAnsi="Verdana" w:cs="Verdana"/>
          <w:bCs/>
          <w:spacing w:val="-2"/>
          <w:lang w:val="sr-Latn-RS"/>
        </w:rPr>
        <w:t xml:space="preserve"> koji koriste HTTP protokol za komunikaciju </w:t>
      </w:r>
      <w:r w:rsidRPr="00A45B66">
        <w:rPr>
          <w:rFonts w:ascii="Verdana" w:eastAsia="Verdana" w:hAnsi="Verdana" w:cs="Verdana"/>
          <w:bCs/>
          <w:spacing w:val="-2"/>
          <w:lang w:val="de-DE"/>
        </w:rPr>
        <w:t>[</w:t>
      </w:r>
      <w:r>
        <w:rPr>
          <w:rFonts w:ascii="Verdana" w:eastAsia="Verdana" w:hAnsi="Verdana" w:cs="Verdana"/>
          <w:bCs/>
          <w:spacing w:val="-2"/>
          <w:lang w:val="de-DE"/>
        </w:rPr>
        <w:t xml:space="preserve">2]. HTTP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protokol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sadrži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osnovne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metode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1E4782">
        <w:rPr>
          <w:rFonts w:ascii="Verdana" w:eastAsia="Verdana" w:hAnsi="Verdana" w:cs="Verdana"/>
          <w:bCs/>
          <w:spacing w:val="-2"/>
          <w:lang w:val="de-DE"/>
        </w:rPr>
        <w:t>koje</w:t>
      </w:r>
      <w:proofErr w:type="spellEnd"/>
      <w:r w:rsidR="001E4782"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 w:rsidR="001E4782">
        <w:rPr>
          <w:rFonts w:ascii="Verdana" w:eastAsia="Verdana" w:hAnsi="Verdana" w:cs="Verdana"/>
          <w:bCs/>
          <w:spacing w:val="-2"/>
          <w:lang w:val="de-DE"/>
        </w:rPr>
        <w:t>predstavljaju</w:t>
      </w:r>
      <w:proofErr w:type="spellEnd"/>
      <w:r w:rsidR="001E4782">
        <w:rPr>
          <w:rFonts w:ascii="Verdana" w:eastAsia="Verdana" w:hAnsi="Verdana" w:cs="Verdana"/>
          <w:bCs/>
          <w:spacing w:val="-2"/>
          <w:lang w:val="de-DE"/>
        </w:rPr>
        <w:t xml:space="preserve"> CRUD </w:t>
      </w:r>
      <w:proofErr w:type="spellStart"/>
      <w:r w:rsidR="001E4782">
        <w:rPr>
          <w:rFonts w:ascii="Verdana" w:eastAsia="Verdana" w:hAnsi="Verdana" w:cs="Verdana"/>
          <w:bCs/>
          <w:spacing w:val="-2"/>
          <w:lang w:val="de-DE"/>
        </w:rPr>
        <w:t>operacije</w:t>
      </w:r>
      <w:proofErr w:type="spellEnd"/>
      <w:r w:rsidR="001E4782">
        <w:rPr>
          <w:rFonts w:ascii="Verdana" w:eastAsia="Verdana" w:hAnsi="Verdana" w:cs="Verdana"/>
          <w:bCs/>
          <w:spacing w:val="-2"/>
          <w:lang w:val="de-DE"/>
        </w:rPr>
        <w:t xml:space="preserve">[3] </w:t>
      </w:r>
      <w:proofErr w:type="spellStart"/>
      <w:r w:rsidR="001E4782">
        <w:rPr>
          <w:rFonts w:ascii="Verdana" w:eastAsia="Verdana" w:hAnsi="Verdana" w:cs="Verdana"/>
          <w:bCs/>
          <w:spacing w:val="-2"/>
          <w:lang w:val="de-DE"/>
        </w:rPr>
        <w:t>kao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što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-2"/>
          <w:lang w:val="de-DE"/>
        </w:rPr>
        <w:t>su</w:t>
      </w:r>
      <w:proofErr w:type="spellEnd"/>
      <w:r>
        <w:rPr>
          <w:rFonts w:ascii="Verdana" w:eastAsia="Verdana" w:hAnsi="Verdana" w:cs="Verdana"/>
          <w:bCs/>
          <w:spacing w:val="-2"/>
          <w:lang w:val="de-DE"/>
        </w:rPr>
        <w:t xml:space="preserve"> :</w:t>
      </w:r>
    </w:p>
    <w:p w14:paraId="424D2C11" w14:textId="77777777" w:rsidR="002E247A" w:rsidRDefault="002E247A" w:rsidP="00A45B66">
      <w:pPr>
        <w:spacing w:before="17"/>
        <w:rPr>
          <w:rFonts w:ascii="Verdana" w:eastAsia="Verdana" w:hAnsi="Verdana" w:cs="Verdana"/>
          <w:bCs/>
          <w:spacing w:val="-2"/>
          <w:lang w:val="de-DE"/>
        </w:rPr>
      </w:pPr>
    </w:p>
    <w:p w14:paraId="5725E32A" w14:textId="25A06803" w:rsidR="00A45B66" w:rsidRDefault="00A45B66" w:rsidP="00A45B66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>GET (Read) za čitanje podataka</w:t>
      </w:r>
    </w:p>
    <w:p w14:paraId="15C2FAC8" w14:textId="77777777" w:rsidR="002E247A" w:rsidRDefault="002E247A" w:rsidP="002E247A">
      <w:pPr>
        <w:pStyle w:val="ListParagraph"/>
        <w:spacing w:before="17"/>
        <w:rPr>
          <w:rFonts w:ascii="Verdana" w:eastAsia="Verdana" w:hAnsi="Verdana" w:cs="Verdana"/>
          <w:bCs/>
          <w:lang w:val="sr-Latn-RS"/>
        </w:rPr>
      </w:pPr>
    </w:p>
    <w:p w14:paraId="1F2E68FB" w14:textId="741B8D44" w:rsidR="00A45B66" w:rsidRDefault="00A45B66" w:rsidP="00A45B66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>POST (Create)</w:t>
      </w:r>
      <w:r w:rsidR="001E4782">
        <w:rPr>
          <w:rFonts w:ascii="Verdana" w:eastAsia="Verdana" w:hAnsi="Verdana" w:cs="Verdana"/>
          <w:bCs/>
          <w:lang w:val="sr-Latn-RS"/>
        </w:rPr>
        <w:t xml:space="preserve"> </w:t>
      </w:r>
      <w:r>
        <w:rPr>
          <w:rFonts w:ascii="Verdana" w:eastAsia="Verdana" w:hAnsi="Verdana" w:cs="Verdana"/>
          <w:bCs/>
          <w:lang w:val="sr-Latn-RS"/>
        </w:rPr>
        <w:t>za kreiranje novih podataka</w:t>
      </w:r>
    </w:p>
    <w:p w14:paraId="600755E6" w14:textId="77777777" w:rsidR="002E247A" w:rsidRDefault="002E247A" w:rsidP="002E247A">
      <w:pPr>
        <w:pStyle w:val="ListParagraph"/>
        <w:spacing w:before="17"/>
        <w:rPr>
          <w:rFonts w:ascii="Verdana" w:eastAsia="Verdana" w:hAnsi="Verdana" w:cs="Verdana"/>
          <w:bCs/>
          <w:lang w:val="sr-Latn-RS"/>
        </w:rPr>
      </w:pPr>
    </w:p>
    <w:p w14:paraId="3610510A" w14:textId="14773D7C" w:rsidR="00A45B66" w:rsidRDefault="00A45B66" w:rsidP="00A45B66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>PUT (Update) za izmenu postojećih podataka</w:t>
      </w:r>
    </w:p>
    <w:p w14:paraId="3D7E8B39" w14:textId="77777777" w:rsidR="002E247A" w:rsidRDefault="002E247A" w:rsidP="002E247A">
      <w:pPr>
        <w:pStyle w:val="ListParagraph"/>
        <w:spacing w:before="17"/>
        <w:rPr>
          <w:rFonts w:ascii="Verdana" w:eastAsia="Verdana" w:hAnsi="Verdana" w:cs="Verdana"/>
          <w:bCs/>
          <w:lang w:val="sr-Latn-RS"/>
        </w:rPr>
      </w:pPr>
    </w:p>
    <w:p w14:paraId="17782A40" w14:textId="5138373B" w:rsidR="001E4782" w:rsidRDefault="00A45B66" w:rsidP="001E4782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>DELETE (Delete) za brisanje podataka</w:t>
      </w:r>
    </w:p>
    <w:p w14:paraId="74ABBE07" w14:textId="16A3C472" w:rsidR="00D4242C" w:rsidRDefault="00D4242C" w:rsidP="00D4242C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23B3F540" w14:textId="77777777" w:rsidR="00D4242C" w:rsidRDefault="00D4242C" w:rsidP="00D4242C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20981BE5" w14:textId="77777777" w:rsidR="00D4242C" w:rsidRDefault="00D4242C" w:rsidP="00D4242C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011D570B" w14:textId="5DA0F299" w:rsidR="00D4242C" w:rsidRDefault="00D4242C" w:rsidP="00D4242C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0287BADE" w14:textId="2C188914" w:rsidR="00D4242C" w:rsidRDefault="00D4242C" w:rsidP="00D4242C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444F811C" w14:textId="3918EC89" w:rsidR="00D4242C" w:rsidRDefault="00D4242C" w:rsidP="00D4242C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0C3703B0" w14:textId="35952817" w:rsidR="00D4242C" w:rsidRDefault="00D4242C" w:rsidP="00D4242C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362FDA31" w14:textId="64D2497D" w:rsidR="00D4242C" w:rsidRDefault="00D4242C" w:rsidP="00D4242C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725A2962" w14:textId="07F280CD" w:rsidR="00D4242C" w:rsidRDefault="00D4242C" w:rsidP="00D4242C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7D43F709" w14:textId="77777777" w:rsidR="00D4242C" w:rsidRDefault="00D4242C" w:rsidP="00D4242C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0BB91A34" w14:textId="0672E73A" w:rsidR="00D4242C" w:rsidRDefault="00D4242C" w:rsidP="00D4242C">
      <w:p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noProof/>
          <w:lang w:val="sr-Latn-RS"/>
        </w:rPr>
        <w:drawing>
          <wp:inline distT="0" distB="0" distL="0" distR="0" wp14:anchorId="518B1BB6" wp14:editId="6C713E29">
            <wp:extent cx="5918200" cy="2550160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C5EF" w14:textId="77777777" w:rsidR="00D4242C" w:rsidRPr="00D4242C" w:rsidRDefault="00D4242C" w:rsidP="00D4242C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27F83AA5" w14:textId="77777777" w:rsidR="004A4DEF" w:rsidRPr="004A4DEF" w:rsidRDefault="004A4DEF" w:rsidP="004A4DEF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009895BA" w14:textId="25750DEB" w:rsidR="004A4DEF" w:rsidRDefault="001E4782" w:rsidP="001E4782">
      <w:pPr>
        <w:spacing w:before="17"/>
        <w:rPr>
          <w:rFonts w:ascii="Verdana" w:eastAsia="Verdana" w:hAnsi="Verdana" w:cs="Verdana"/>
          <w:bCs/>
          <w:spacing w:val="-2"/>
          <w:lang w:val="sr-Latn-RS"/>
        </w:rPr>
      </w:pPr>
      <w:r>
        <w:rPr>
          <w:rFonts w:ascii="Verdana" w:eastAsia="Verdana" w:hAnsi="Verdana" w:cs="Verdana"/>
          <w:bCs/>
          <w:spacing w:val="-2"/>
          <w:lang w:val="sr-Latn-RS"/>
        </w:rPr>
        <w:t>REST API je skup pravila koji se koristi pri pisanju API (aplikacije), kako bi se postigla uniformnost različitih sistema, što dovodi do lakšeg i bržeg međusobnog komuniciranja</w:t>
      </w:r>
    </w:p>
    <w:p w14:paraId="49602B88" w14:textId="77777777" w:rsidR="004A4DEF" w:rsidRDefault="004A4DEF" w:rsidP="001E4782">
      <w:pPr>
        <w:spacing w:before="17"/>
        <w:rPr>
          <w:rFonts w:ascii="Verdana" w:eastAsia="Verdana" w:hAnsi="Verdana" w:cs="Verdana"/>
          <w:bCs/>
          <w:spacing w:val="-2"/>
          <w:lang w:val="sr-Latn-RS"/>
        </w:rPr>
      </w:pPr>
    </w:p>
    <w:p w14:paraId="63F995CE" w14:textId="0972CAD0" w:rsidR="001E4782" w:rsidRDefault="001E4782" w:rsidP="001E4782">
      <w:pPr>
        <w:spacing w:before="17"/>
        <w:rPr>
          <w:rFonts w:ascii="Verdana" w:eastAsia="Verdana" w:hAnsi="Verdana" w:cs="Verdana"/>
          <w:bCs/>
          <w:spacing w:val="-2"/>
          <w:lang w:val="sr-Latn-RS"/>
        </w:rPr>
      </w:pPr>
      <w:r>
        <w:rPr>
          <w:rFonts w:ascii="Verdana" w:eastAsia="Verdana" w:hAnsi="Verdana" w:cs="Verdana"/>
          <w:bCs/>
          <w:spacing w:val="-2"/>
          <w:lang w:val="sr-Latn-RS"/>
        </w:rPr>
        <w:t>REST API rešava problem:</w:t>
      </w:r>
    </w:p>
    <w:p w14:paraId="13DB4F34" w14:textId="77777777" w:rsidR="004A4DEF" w:rsidRDefault="004A4DEF" w:rsidP="001E4782">
      <w:pPr>
        <w:spacing w:before="17"/>
        <w:rPr>
          <w:rFonts w:ascii="Verdana" w:eastAsia="Verdana" w:hAnsi="Verdana" w:cs="Verdana"/>
          <w:bCs/>
          <w:spacing w:val="-2"/>
          <w:lang w:val="sr-Latn-RS"/>
        </w:rPr>
      </w:pPr>
    </w:p>
    <w:p w14:paraId="2E2048DD" w14:textId="07610951" w:rsidR="001E4782" w:rsidRDefault="001E4782" w:rsidP="001E4782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spacing w:val="-2"/>
          <w:lang w:val="sr-Latn-RS"/>
        </w:rPr>
      </w:pPr>
      <w:r>
        <w:rPr>
          <w:rFonts w:ascii="Verdana" w:eastAsia="Verdana" w:hAnsi="Verdana" w:cs="Verdana"/>
          <w:bCs/>
          <w:spacing w:val="-2"/>
          <w:lang w:val="sr-Latn-RS"/>
        </w:rPr>
        <w:t>Skalabilnost</w:t>
      </w:r>
      <w:r w:rsidR="004A4DEF">
        <w:rPr>
          <w:rFonts w:ascii="Verdana" w:eastAsia="Verdana" w:hAnsi="Verdana" w:cs="Verdana"/>
          <w:bCs/>
          <w:spacing w:val="-2"/>
          <w:lang w:val="sr-Latn-RS"/>
        </w:rPr>
        <w:t>i</w:t>
      </w:r>
      <w:r>
        <w:rPr>
          <w:rFonts w:ascii="Verdana" w:eastAsia="Verdana" w:hAnsi="Verdana" w:cs="Verdana"/>
          <w:bCs/>
          <w:spacing w:val="-2"/>
          <w:lang w:val="sr-Latn-RS"/>
        </w:rPr>
        <w:t>, sistemi koji implementiraju REST API arhitekruralni stil, mogu efikasno da se skaliraju jer ovaj arhitekturalni stil optimizuje interakciju izmedju klijenta i servera tako što uklanja zahvete iz prošlosti jer i ne mora da ih poseduje, sa druge strane dobro organizovano keširanje podataka će smanjiti čestu i ponavljanu interkaciju između klijenta i servera, što dovodi do podržavanja skalabilnosti tj uklanjanja uskih grla u komunikaciji koja smanjuju performanse.</w:t>
      </w:r>
    </w:p>
    <w:p w14:paraId="327908B2" w14:textId="77777777" w:rsidR="004A4DEF" w:rsidRDefault="004A4DEF" w:rsidP="004A4DEF">
      <w:pPr>
        <w:pStyle w:val="ListParagraph"/>
        <w:spacing w:before="17"/>
        <w:rPr>
          <w:rFonts w:ascii="Verdana" w:eastAsia="Verdana" w:hAnsi="Verdana" w:cs="Verdana"/>
          <w:bCs/>
          <w:spacing w:val="-2"/>
          <w:lang w:val="sr-Latn-RS"/>
        </w:rPr>
      </w:pPr>
    </w:p>
    <w:p w14:paraId="5955D697" w14:textId="5F7A35DC" w:rsidR="001E4782" w:rsidRDefault="004A4DEF" w:rsidP="001E4782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spacing w:val="-2"/>
          <w:lang w:val="sr-Latn-RS"/>
        </w:rPr>
      </w:pPr>
      <w:r>
        <w:rPr>
          <w:rFonts w:ascii="Verdana" w:eastAsia="Verdana" w:hAnsi="Verdana" w:cs="Verdana"/>
          <w:bCs/>
          <w:spacing w:val="-2"/>
          <w:lang w:val="sr-Latn-RS"/>
        </w:rPr>
        <w:t>Fleksibilnosti, potpuno razdvajanje klijent – server usluga. Pojednostavljanje i razdvajanje serverskih komponenti tako da svaki deo može da se razvija nezavisno. Promene platforme ili tehnologije na serverskoj strani ne utiču na klijentsku aplikaciju.</w:t>
      </w:r>
    </w:p>
    <w:p w14:paraId="0BABA936" w14:textId="77777777" w:rsidR="004A4DEF" w:rsidRPr="004A4DEF" w:rsidRDefault="004A4DEF" w:rsidP="004A4DEF">
      <w:pPr>
        <w:spacing w:before="17"/>
        <w:rPr>
          <w:rFonts w:ascii="Verdana" w:eastAsia="Verdana" w:hAnsi="Verdana" w:cs="Verdana"/>
          <w:bCs/>
          <w:spacing w:val="-2"/>
          <w:lang w:val="sr-Latn-RS"/>
        </w:rPr>
      </w:pPr>
    </w:p>
    <w:p w14:paraId="5ED11869" w14:textId="1BF21414" w:rsidR="00A13733" w:rsidRDefault="004A4DEF" w:rsidP="004A4DEF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spacing w:val="-2"/>
          <w:lang w:val="sr-Latn-RS"/>
        </w:rPr>
      </w:pPr>
      <w:r>
        <w:rPr>
          <w:rFonts w:ascii="Verdana" w:eastAsia="Verdana" w:hAnsi="Verdana" w:cs="Verdana"/>
          <w:bCs/>
          <w:spacing w:val="-2"/>
          <w:lang w:val="sr-Latn-RS"/>
        </w:rPr>
        <w:t>Nezavisnosti, ovakvi servisi su nezavisni od tehnologije koja se koristi. Moguće je pisati i klijentske i serverske aplikacije na različitim programskim jezicima bez uticaja na dizajn API-ja. Takođe, moguće je promeniti tehnologiju na bilo kojoj strani bez uticaja na komunikaciju.</w:t>
      </w:r>
    </w:p>
    <w:p w14:paraId="72695478" w14:textId="4DDA6F3D" w:rsidR="00102E5D" w:rsidRDefault="00102E5D" w:rsidP="00102E5D">
      <w:pPr>
        <w:rPr>
          <w:rFonts w:ascii="Verdana" w:eastAsia="Verdana" w:hAnsi="Verdana" w:cs="Verdana"/>
          <w:bCs/>
          <w:spacing w:val="-2"/>
          <w:lang w:val="sr-Latn-RS"/>
        </w:rPr>
      </w:pPr>
    </w:p>
    <w:p w14:paraId="4FEA4383" w14:textId="1A003629" w:rsidR="00102E5D" w:rsidRPr="00102E5D" w:rsidRDefault="00D4242C" w:rsidP="00102E5D">
      <w:pPr>
        <w:rPr>
          <w:rFonts w:ascii="Verdana" w:eastAsia="Verdana" w:hAnsi="Verdana" w:cs="Verdana"/>
          <w:bCs/>
          <w:spacing w:val="-2"/>
          <w:lang w:val="sr-Latn-RS"/>
        </w:rPr>
      </w:pPr>
      <w:r>
        <w:rPr>
          <w:rFonts w:ascii="Verdana" w:eastAsia="Verdana" w:hAnsi="Verdana" w:cs="Verdana"/>
          <w:bCs/>
          <w:noProof/>
          <w:spacing w:val="-2"/>
          <w:lang w:val="sr-Latn-RS"/>
        </w:rPr>
        <w:drawing>
          <wp:inline distT="0" distB="0" distL="0" distR="0" wp14:anchorId="152A74CD" wp14:editId="54E2C4F4">
            <wp:extent cx="5918200" cy="2190750"/>
            <wp:effectExtent l="0" t="0" r="6350" b="0"/>
            <wp:docPr id="5" name="Picture 5" descr="Diagram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websit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5F34" w14:textId="0D741141" w:rsidR="00A13733" w:rsidRPr="00A45B66" w:rsidRDefault="00A13733" w:rsidP="002E247A">
      <w:pPr>
        <w:ind w:right="6536"/>
        <w:rPr>
          <w:rFonts w:ascii="Verdana" w:eastAsia="Verdana" w:hAnsi="Verdana" w:cs="Verdana"/>
          <w:b/>
          <w:spacing w:val="-2"/>
          <w:lang w:val="sr-Latn-RS"/>
        </w:rPr>
      </w:pPr>
    </w:p>
    <w:p w14:paraId="1E46C997" w14:textId="77777777" w:rsidR="00D4242C" w:rsidRDefault="00D4242C">
      <w:pPr>
        <w:spacing w:before="17"/>
        <w:ind w:left="116"/>
        <w:rPr>
          <w:rFonts w:ascii="Verdana" w:eastAsia="Verdana" w:hAnsi="Verdana" w:cs="Verdana"/>
          <w:b/>
          <w:spacing w:val="-2"/>
          <w:lang w:val="sr-Latn-RS"/>
        </w:rPr>
      </w:pPr>
    </w:p>
    <w:p w14:paraId="383F96EF" w14:textId="77777777" w:rsidR="00D4242C" w:rsidRDefault="00D4242C">
      <w:pPr>
        <w:spacing w:before="17"/>
        <w:ind w:left="116"/>
        <w:rPr>
          <w:rFonts w:ascii="Verdana" w:eastAsia="Verdana" w:hAnsi="Verdana" w:cs="Verdana"/>
          <w:b/>
          <w:spacing w:val="-2"/>
          <w:lang w:val="sr-Latn-RS"/>
        </w:rPr>
      </w:pPr>
    </w:p>
    <w:p w14:paraId="6D5CB9A2" w14:textId="1CB0732F" w:rsidR="002522B9" w:rsidRPr="007175BE" w:rsidRDefault="00194F57">
      <w:pPr>
        <w:spacing w:before="17"/>
        <w:ind w:left="116"/>
        <w:rPr>
          <w:rFonts w:ascii="Verdana" w:eastAsia="Verdana" w:hAnsi="Verdana" w:cs="Verdana"/>
          <w:b/>
          <w:sz w:val="24"/>
          <w:szCs w:val="24"/>
          <w:lang w:val="sr-Latn-RS"/>
        </w:rPr>
      </w:pPr>
      <w:r w:rsidRPr="007175BE">
        <w:rPr>
          <w:rFonts w:ascii="Verdana" w:eastAsia="Verdana" w:hAnsi="Verdana" w:cs="Verdana"/>
          <w:b/>
          <w:spacing w:val="-1"/>
          <w:sz w:val="24"/>
          <w:szCs w:val="24"/>
          <w:lang w:val="sr-Latn-RS"/>
        </w:rPr>
        <w:t>3</w:t>
      </w:r>
      <w:r w:rsidRPr="007175BE">
        <w:rPr>
          <w:rFonts w:ascii="Verdana" w:eastAsia="Verdana" w:hAnsi="Verdana" w:cs="Verdana"/>
          <w:b/>
          <w:sz w:val="24"/>
          <w:szCs w:val="24"/>
          <w:lang w:val="sr-Latn-RS"/>
        </w:rPr>
        <w:t>.</w:t>
      </w:r>
      <w:r w:rsidRPr="007175BE">
        <w:rPr>
          <w:rFonts w:ascii="Verdana" w:eastAsia="Verdana" w:hAnsi="Verdana" w:cs="Verdana"/>
          <w:b/>
          <w:spacing w:val="27"/>
          <w:sz w:val="24"/>
          <w:szCs w:val="24"/>
          <w:lang w:val="sr-Latn-RS"/>
        </w:rPr>
        <w:t xml:space="preserve"> </w:t>
      </w:r>
      <w:r w:rsidR="0020045C" w:rsidRPr="007175BE">
        <w:rPr>
          <w:rFonts w:ascii="Verdana" w:eastAsia="Verdana" w:hAnsi="Verdana" w:cs="Verdana"/>
          <w:b/>
          <w:sz w:val="24"/>
          <w:szCs w:val="24"/>
          <w:lang w:val="sr-Latn-RS"/>
        </w:rPr>
        <w:t>TEHNOLOGIJE I PAKETI</w:t>
      </w:r>
    </w:p>
    <w:p w14:paraId="7D851594" w14:textId="77777777" w:rsidR="004A4DEF" w:rsidRPr="007175BE" w:rsidRDefault="004A4DEF">
      <w:pPr>
        <w:spacing w:before="17"/>
        <w:ind w:left="116"/>
        <w:rPr>
          <w:rFonts w:ascii="Verdana" w:eastAsia="Verdana" w:hAnsi="Verdana" w:cs="Verdana"/>
          <w:b/>
          <w:sz w:val="24"/>
          <w:szCs w:val="24"/>
          <w:lang w:val="sr-Latn-RS"/>
        </w:rPr>
      </w:pPr>
    </w:p>
    <w:p w14:paraId="2184D82F" w14:textId="3ED7CEDD" w:rsidR="0020045C" w:rsidRPr="007175BE" w:rsidRDefault="0020045C" w:rsidP="0020045C">
      <w:pPr>
        <w:ind w:left="720"/>
        <w:rPr>
          <w:rFonts w:ascii="Verdana" w:eastAsia="Verdana" w:hAnsi="Verdana" w:cs="Verdana"/>
          <w:b/>
          <w:spacing w:val="2"/>
          <w:lang w:val="sr-Latn-RS"/>
        </w:rPr>
      </w:pPr>
      <w:r w:rsidRPr="007175BE">
        <w:rPr>
          <w:rFonts w:ascii="Verdana" w:eastAsia="Verdana" w:hAnsi="Verdana" w:cs="Verdana"/>
          <w:b/>
          <w:spacing w:val="-2"/>
          <w:lang w:val="sr-Latn-RS"/>
        </w:rPr>
        <w:t>3.</w:t>
      </w:r>
      <w:r w:rsidRPr="007175BE">
        <w:rPr>
          <w:rFonts w:ascii="Verdana" w:eastAsia="Verdana" w:hAnsi="Verdana" w:cs="Verdana"/>
          <w:b/>
          <w:spacing w:val="3"/>
          <w:lang w:val="sr-Latn-RS"/>
        </w:rPr>
        <w:t>1</w:t>
      </w:r>
      <w:r w:rsidRPr="007175BE">
        <w:rPr>
          <w:rFonts w:ascii="Verdana" w:eastAsia="Verdana" w:hAnsi="Verdana" w:cs="Verdana"/>
          <w:b/>
          <w:lang w:val="sr-Latn-RS"/>
        </w:rPr>
        <w:t xml:space="preserve">. </w:t>
      </w:r>
      <w:r w:rsidRPr="007175BE">
        <w:rPr>
          <w:rFonts w:ascii="Verdana" w:eastAsia="Verdana" w:hAnsi="Verdana" w:cs="Verdana"/>
          <w:b/>
          <w:spacing w:val="7"/>
          <w:lang w:val="sr-Latn-RS"/>
        </w:rPr>
        <w:t xml:space="preserve"> </w:t>
      </w:r>
      <w:r w:rsidRPr="007175BE">
        <w:rPr>
          <w:rFonts w:ascii="Verdana" w:eastAsia="Verdana" w:hAnsi="Verdana" w:cs="Verdana"/>
          <w:b/>
          <w:spacing w:val="2"/>
          <w:lang w:val="sr-Latn-RS"/>
        </w:rPr>
        <w:t>Tehnologije</w:t>
      </w:r>
    </w:p>
    <w:p w14:paraId="75D8C797" w14:textId="186DE817" w:rsidR="004A4DEF" w:rsidRPr="007175BE" w:rsidRDefault="004A4DEF" w:rsidP="0020045C">
      <w:pPr>
        <w:ind w:left="720"/>
        <w:rPr>
          <w:rFonts w:ascii="Verdana" w:eastAsia="Verdana" w:hAnsi="Verdana" w:cs="Verdana"/>
          <w:b/>
          <w:spacing w:val="2"/>
          <w:lang w:val="sr-Latn-RS"/>
        </w:rPr>
      </w:pPr>
    </w:p>
    <w:p w14:paraId="4B6D7420" w14:textId="4FF9CC2D" w:rsidR="004A4DEF" w:rsidRPr="007175BE" w:rsidRDefault="004A4DEF" w:rsidP="0020045C">
      <w:pPr>
        <w:ind w:left="720"/>
        <w:rPr>
          <w:rFonts w:ascii="Verdana" w:eastAsia="Verdana" w:hAnsi="Verdana" w:cs="Verdana"/>
          <w:bCs/>
          <w:spacing w:val="2"/>
          <w:lang w:val="sr-Latn-RS"/>
        </w:rPr>
      </w:pPr>
      <w:r w:rsidRPr="007175BE">
        <w:rPr>
          <w:rFonts w:ascii="Verdana" w:eastAsia="Verdana" w:hAnsi="Verdana" w:cs="Verdana"/>
          <w:bCs/>
          <w:spacing w:val="2"/>
          <w:lang w:val="sr-Latn-RS"/>
        </w:rPr>
        <w:t>Za implementaciju demonstracionog projekta je korišćen C# jezik, .NET 6 kao platforma za razvoj</w:t>
      </w:r>
      <w:r w:rsidR="00822AC3" w:rsidRPr="007175BE">
        <w:rPr>
          <w:rFonts w:ascii="Verdana" w:eastAsia="Verdana" w:hAnsi="Verdana" w:cs="Verdana"/>
          <w:bCs/>
          <w:spacing w:val="2"/>
          <w:lang w:val="sr-Latn-RS"/>
        </w:rPr>
        <w:t xml:space="preserve"> veb aplikacije i Microsoft SQL Server Management Studio za kreiranje skladišta podataka i samo skladištenje.</w:t>
      </w:r>
    </w:p>
    <w:p w14:paraId="0AA43747" w14:textId="58E9574A" w:rsidR="00822AC3" w:rsidRPr="007175BE" w:rsidRDefault="00822AC3" w:rsidP="00250F3E">
      <w:pPr>
        <w:rPr>
          <w:rFonts w:ascii="Verdana" w:eastAsia="Verdana" w:hAnsi="Verdana" w:cs="Verdana"/>
          <w:b/>
          <w:spacing w:val="2"/>
          <w:lang w:val="sr-Latn-RS"/>
        </w:rPr>
      </w:pPr>
    </w:p>
    <w:p w14:paraId="0AC68A14" w14:textId="10C25D64" w:rsidR="00822AC3" w:rsidRPr="007175BE" w:rsidRDefault="00822AC3" w:rsidP="0020045C">
      <w:pPr>
        <w:ind w:left="720"/>
        <w:rPr>
          <w:rFonts w:ascii="Verdana" w:eastAsia="Verdana" w:hAnsi="Verdana" w:cs="Verdana"/>
          <w:b/>
          <w:spacing w:val="2"/>
          <w:lang w:val="nl-NL"/>
        </w:rPr>
      </w:pPr>
      <w:r w:rsidRPr="007175BE">
        <w:rPr>
          <w:rFonts w:ascii="Verdana" w:eastAsia="Verdana" w:hAnsi="Verdana" w:cs="Verdana"/>
          <w:b/>
          <w:spacing w:val="2"/>
          <w:lang w:val="nl-NL"/>
        </w:rPr>
        <w:t>C#</w:t>
      </w:r>
    </w:p>
    <w:p w14:paraId="0B858F23" w14:textId="1DD0E1F9" w:rsidR="00822AC3" w:rsidRPr="007175BE" w:rsidRDefault="00822AC3" w:rsidP="0020045C">
      <w:pPr>
        <w:ind w:left="720"/>
        <w:rPr>
          <w:rFonts w:ascii="Verdana" w:eastAsia="Verdana" w:hAnsi="Verdana" w:cs="Verdana"/>
          <w:b/>
          <w:spacing w:val="2"/>
          <w:lang w:val="nl-NL"/>
        </w:rPr>
      </w:pPr>
    </w:p>
    <w:p w14:paraId="7179C008" w14:textId="09F078E6" w:rsidR="00822AC3" w:rsidRPr="007175BE" w:rsidRDefault="00822AC3" w:rsidP="0020045C">
      <w:pPr>
        <w:ind w:left="720"/>
        <w:rPr>
          <w:rFonts w:ascii="Verdana" w:eastAsia="Verdana" w:hAnsi="Verdana" w:cs="Verdana"/>
          <w:bCs/>
          <w:spacing w:val="2"/>
          <w:lang w:val="nl-NL"/>
        </w:rPr>
      </w:pPr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C# je programski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jezik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nastao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2000.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Godine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pod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okriljem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Majkrosofta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,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potpuno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baziran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na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principima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objektno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orjentisanog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programiranja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. </w:t>
      </w:r>
      <w:r w:rsidRPr="007175BE">
        <w:rPr>
          <w:rFonts w:ascii="Verdana" w:eastAsia="Verdana" w:hAnsi="Verdana" w:cs="Verdana"/>
          <w:spacing w:val="-5"/>
          <w:lang w:val="nl-NL"/>
        </w:rPr>
        <w:t>C</w:t>
      </w:r>
      <w:r w:rsidRPr="007175BE">
        <w:rPr>
          <w:rFonts w:ascii="Verdana" w:eastAsia="Verdana" w:hAnsi="Verdana" w:cs="Verdana"/>
          <w:lang w:val="nl-NL"/>
        </w:rPr>
        <w:t>#</w:t>
      </w:r>
      <w:r w:rsidRPr="007175BE">
        <w:rPr>
          <w:rFonts w:ascii="Verdana" w:eastAsia="Verdana" w:hAnsi="Verdana" w:cs="Verdana"/>
          <w:spacing w:val="6"/>
          <w:lang w:val="nl-NL"/>
        </w:rPr>
        <w:t xml:space="preserve"> </w:t>
      </w:r>
      <w:r w:rsidRPr="007175BE">
        <w:rPr>
          <w:rFonts w:ascii="Verdana" w:eastAsia="Verdana" w:hAnsi="Verdana" w:cs="Verdana"/>
          <w:spacing w:val="1"/>
          <w:lang w:val="nl-NL"/>
        </w:rPr>
        <w:t>j</w:t>
      </w:r>
      <w:r w:rsidRPr="007175BE">
        <w:rPr>
          <w:rFonts w:ascii="Verdana" w:eastAsia="Verdana" w:hAnsi="Verdana" w:cs="Verdana"/>
          <w:lang w:val="nl-NL"/>
        </w:rPr>
        <w:t>e</w:t>
      </w:r>
      <w:r w:rsidRPr="007175BE">
        <w:rPr>
          <w:rFonts w:ascii="Verdana" w:eastAsia="Verdana" w:hAnsi="Verdana" w:cs="Verdana"/>
          <w:spacing w:val="5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spacing w:val="-2"/>
          <w:lang w:val="nl-NL"/>
        </w:rPr>
        <w:t>n</w:t>
      </w:r>
      <w:r w:rsidRPr="007175BE">
        <w:rPr>
          <w:rFonts w:ascii="Verdana" w:eastAsia="Verdana" w:hAnsi="Verdana" w:cs="Verdana"/>
          <w:lang w:val="nl-NL"/>
        </w:rPr>
        <w:t>as</w:t>
      </w:r>
      <w:r w:rsidRPr="007175BE">
        <w:rPr>
          <w:rFonts w:ascii="Verdana" w:eastAsia="Verdana" w:hAnsi="Verdana" w:cs="Verdana"/>
          <w:spacing w:val="1"/>
          <w:lang w:val="nl-NL"/>
        </w:rPr>
        <w:t>t</w:t>
      </w:r>
      <w:r w:rsidRPr="007175BE">
        <w:rPr>
          <w:rFonts w:ascii="Verdana" w:eastAsia="Verdana" w:hAnsi="Verdana" w:cs="Verdana"/>
          <w:lang w:val="nl-NL"/>
        </w:rPr>
        <w:t>ao</w:t>
      </w:r>
      <w:proofErr w:type="spellEnd"/>
      <w:r w:rsidRPr="007175BE">
        <w:rPr>
          <w:rFonts w:ascii="Verdana" w:eastAsia="Verdana" w:hAnsi="Verdana" w:cs="Verdana"/>
          <w:spacing w:val="3"/>
          <w:lang w:val="nl-NL"/>
        </w:rPr>
        <w:t xml:space="preserve"> </w:t>
      </w:r>
      <w:r w:rsidRPr="007175BE">
        <w:rPr>
          <w:rFonts w:ascii="Verdana" w:eastAsia="Verdana" w:hAnsi="Verdana" w:cs="Verdana"/>
          <w:lang w:val="nl-NL"/>
        </w:rPr>
        <w:t>u</w:t>
      </w:r>
      <w:r w:rsidRPr="007175BE">
        <w:rPr>
          <w:rFonts w:ascii="Verdana" w:eastAsia="Verdana" w:hAnsi="Verdana" w:cs="Verdana"/>
          <w:spacing w:val="3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lang w:val="nl-NL"/>
        </w:rPr>
        <w:t>ž</w:t>
      </w:r>
      <w:r w:rsidRPr="007175BE">
        <w:rPr>
          <w:rFonts w:ascii="Verdana" w:eastAsia="Verdana" w:hAnsi="Verdana" w:cs="Verdana"/>
          <w:spacing w:val="1"/>
          <w:lang w:val="nl-NL"/>
        </w:rPr>
        <w:t>e</w:t>
      </w:r>
      <w:r w:rsidRPr="007175BE">
        <w:rPr>
          <w:rFonts w:ascii="Verdana" w:eastAsia="Verdana" w:hAnsi="Verdana" w:cs="Verdana"/>
          <w:lang w:val="nl-NL"/>
        </w:rPr>
        <w:t>l</w:t>
      </w:r>
      <w:r w:rsidRPr="007175BE">
        <w:rPr>
          <w:rFonts w:ascii="Verdana" w:eastAsia="Verdana" w:hAnsi="Verdana" w:cs="Verdana"/>
          <w:spacing w:val="2"/>
          <w:lang w:val="nl-NL"/>
        </w:rPr>
        <w:t>j</w:t>
      </w:r>
      <w:r w:rsidRPr="007175BE">
        <w:rPr>
          <w:rFonts w:ascii="Verdana" w:eastAsia="Verdana" w:hAnsi="Verdana" w:cs="Verdana"/>
          <w:lang w:val="nl-NL"/>
        </w:rPr>
        <w:t>i</w:t>
      </w:r>
      <w:proofErr w:type="spellEnd"/>
      <w:r w:rsidRPr="007175BE">
        <w:rPr>
          <w:rFonts w:ascii="Verdana" w:eastAsia="Verdana" w:hAnsi="Verdana" w:cs="Verdana"/>
          <w:spacing w:val="-2"/>
          <w:lang w:val="nl-NL"/>
        </w:rPr>
        <w:t xml:space="preserve"> </w:t>
      </w:r>
      <w:r w:rsidRPr="007175BE">
        <w:rPr>
          <w:rFonts w:ascii="Verdana" w:eastAsia="Verdana" w:hAnsi="Verdana" w:cs="Verdana"/>
          <w:lang w:val="nl-NL"/>
        </w:rPr>
        <w:t>da</w:t>
      </w:r>
      <w:r w:rsidRPr="007175BE">
        <w:rPr>
          <w:rFonts w:ascii="Verdana" w:eastAsia="Verdana" w:hAnsi="Verdana" w:cs="Verdana"/>
          <w:spacing w:val="5"/>
          <w:lang w:val="nl-NL"/>
        </w:rPr>
        <w:t xml:space="preserve"> </w:t>
      </w:r>
      <w:r w:rsidRPr="007175BE">
        <w:rPr>
          <w:rFonts w:ascii="Verdana" w:eastAsia="Verdana" w:hAnsi="Verdana" w:cs="Verdana"/>
          <w:spacing w:val="1"/>
          <w:lang w:val="nl-NL"/>
        </w:rPr>
        <w:t>s</w:t>
      </w:r>
      <w:r w:rsidRPr="007175BE">
        <w:rPr>
          <w:rFonts w:ascii="Verdana" w:eastAsia="Verdana" w:hAnsi="Verdana" w:cs="Verdana"/>
          <w:lang w:val="nl-NL"/>
        </w:rPr>
        <w:t>e</w:t>
      </w:r>
      <w:r w:rsidRPr="007175BE">
        <w:rPr>
          <w:rFonts w:ascii="Verdana" w:eastAsia="Verdana" w:hAnsi="Verdana" w:cs="Verdana"/>
          <w:spacing w:val="1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spacing w:val="1"/>
          <w:lang w:val="nl-NL"/>
        </w:rPr>
        <w:t>k</w:t>
      </w:r>
      <w:r w:rsidRPr="007175BE">
        <w:rPr>
          <w:rFonts w:ascii="Verdana" w:eastAsia="Verdana" w:hAnsi="Verdana" w:cs="Verdana"/>
          <w:lang w:val="nl-NL"/>
        </w:rPr>
        <w:t>re</w:t>
      </w:r>
      <w:r w:rsidRPr="007175BE">
        <w:rPr>
          <w:rFonts w:ascii="Verdana" w:eastAsia="Verdana" w:hAnsi="Verdana" w:cs="Verdana"/>
          <w:spacing w:val="1"/>
          <w:lang w:val="nl-NL"/>
        </w:rPr>
        <w:t>i</w:t>
      </w:r>
      <w:r w:rsidRPr="007175BE">
        <w:rPr>
          <w:rFonts w:ascii="Verdana" w:eastAsia="Verdana" w:hAnsi="Verdana" w:cs="Verdana"/>
          <w:lang w:val="nl-NL"/>
        </w:rPr>
        <w:t>ra</w:t>
      </w:r>
      <w:proofErr w:type="spellEnd"/>
      <w:r w:rsidRPr="007175BE">
        <w:rPr>
          <w:rFonts w:ascii="Verdana" w:eastAsia="Verdana" w:hAnsi="Verdana" w:cs="Verdana"/>
          <w:spacing w:val="4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spacing w:val="-2"/>
          <w:lang w:val="nl-NL"/>
        </w:rPr>
        <w:t>n</w:t>
      </w:r>
      <w:r w:rsidRPr="007175BE">
        <w:rPr>
          <w:rFonts w:ascii="Verdana" w:eastAsia="Verdana" w:hAnsi="Verdana" w:cs="Verdana"/>
          <w:spacing w:val="-1"/>
          <w:lang w:val="nl-NL"/>
        </w:rPr>
        <w:t>o</w:t>
      </w:r>
      <w:r w:rsidRPr="007175BE">
        <w:rPr>
          <w:rFonts w:ascii="Verdana" w:eastAsia="Verdana" w:hAnsi="Verdana" w:cs="Verdana"/>
          <w:spacing w:val="1"/>
          <w:lang w:val="nl-NL"/>
        </w:rPr>
        <w:t>v</w:t>
      </w:r>
      <w:r w:rsidRPr="007175BE">
        <w:rPr>
          <w:rFonts w:ascii="Verdana" w:eastAsia="Verdana" w:hAnsi="Verdana" w:cs="Verdana"/>
          <w:lang w:val="nl-NL"/>
        </w:rPr>
        <w:t>i</w:t>
      </w:r>
      <w:proofErr w:type="spellEnd"/>
      <w:r w:rsidRPr="007175BE">
        <w:rPr>
          <w:rFonts w:ascii="Verdana" w:eastAsia="Verdana" w:hAnsi="Verdana" w:cs="Verdana"/>
          <w:spacing w:val="-1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spacing w:val="1"/>
          <w:lang w:val="nl-NL"/>
        </w:rPr>
        <w:t>je</w:t>
      </w:r>
      <w:r w:rsidRPr="007175BE">
        <w:rPr>
          <w:rFonts w:ascii="Verdana" w:eastAsia="Verdana" w:hAnsi="Verdana" w:cs="Verdana"/>
          <w:lang w:val="nl-NL"/>
        </w:rPr>
        <w:t>zik</w:t>
      </w:r>
      <w:proofErr w:type="spellEnd"/>
      <w:r w:rsidRPr="007175BE">
        <w:rPr>
          <w:rFonts w:ascii="Verdana" w:eastAsia="Verdana" w:hAnsi="Verdana" w:cs="Verdana"/>
          <w:spacing w:val="4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spacing w:val="1"/>
          <w:lang w:val="nl-NL"/>
        </w:rPr>
        <w:t>k</w:t>
      </w:r>
      <w:r w:rsidRPr="007175BE">
        <w:rPr>
          <w:rFonts w:ascii="Verdana" w:eastAsia="Verdana" w:hAnsi="Verdana" w:cs="Verdana"/>
          <w:spacing w:val="-1"/>
          <w:lang w:val="nl-NL"/>
        </w:rPr>
        <w:t>o</w:t>
      </w:r>
      <w:r w:rsidRPr="007175BE">
        <w:rPr>
          <w:rFonts w:ascii="Verdana" w:eastAsia="Verdana" w:hAnsi="Verdana" w:cs="Verdana"/>
          <w:spacing w:val="1"/>
          <w:lang w:val="nl-NL"/>
        </w:rPr>
        <w:t>j</w:t>
      </w:r>
      <w:r w:rsidRPr="007175BE">
        <w:rPr>
          <w:rFonts w:ascii="Verdana" w:eastAsia="Verdana" w:hAnsi="Verdana" w:cs="Verdana"/>
          <w:lang w:val="nl-NL"/>
        </w:rPr>
        <w:t>i</w:t>
      </w:r>
      <w:proofErr w:type="spellEnd"/>
      <w:r w:rsidRPr="007175BE">
        <w:rPr>
          <w:rFonts w:ascii="Verdana" w:eastAsia="Verdana" w:hAnsi="Verdana" w:cs="Verdana"/>
          <w:spacing w:val="4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spacing w:val="-4"/>
          <w:lang w:val="nl-NL"/>
        </w:rPr>
        <w:t>ć</w:t>
      </w:r>
      <w:r w:rsidRPr="007175BE">
        <w:rPr>
          <w:rFonts w:ascii="Verdana" w:eastAsia="Verdana" w:hAnsi="Verdana" w:cs="Verdana"/>
          <w:lang w:val="nl-NL"/>
        </w:rPr>
        <w:t>e</w:t>
      </w:r>
      <w:proofErr w:type="spellEnd"/>
      <w:r w:rsidRPr="007175BE">
        <w:rPr>
          <w:rFonts w:ascii="Verdana" w:eastAsia="Verdana" w:hAnsi="Verdana" w:cs="Verdana"/>
          <w:spacing w:val="5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spacing w:val="-2"/>
          <w:lang w:val="nl-NL"/>
        </w:rPr>
        <w:t>u</w:t>
      </w:r>
      <w:r w:rsidRPr="007175BE">
        <w:rPr>
          <w:rFonts w:ascii="Verdana" w:eastAsia="Verdana" w:hAnsi="Verdana" w:cs="Verdana"/>
          <w:lang w:val="nl-NL"/>
        </w:rPr>
        <w:t>p</w:t>
      </w:r>
      <w:r w:rsidRPr="007175BE">
        <w:rPr>
          <w:rFonts w:ascii="Verdana" w:eastAsia="Verdana" w:hAnsi="Verdana" w:cs="Verdana"/>
          <w:spacing w:val="-1"/>
          <w:lang w:val="nl-NL"/>
        </w:rPr>
        <w:t>o</w:t>
      </w:r>
      <w:r w:rsidRPr="007175BE">
        <w:rPr>
          <w:rFonts w:ascii="Verdana" w:eastAsia="Verdana" w:hAnsi="Verdana" w:cs="Verdana"/>
          <w:spacing w:val="1"/>
          <w:lang w:val="nl-NL"/>
        </w:rPr>
        <w:t>t</w:t>
      </w:r>
      <w:r w:rsidRPr="007175BE">
        <w:rPr>
          <w:rFonts w:ascii="Verdana" w:eastAsia="Verdana" w:hAnsi="Verdana" w:cs="Verdana"/>
          <w:lang w:val="nl-NL"/>
        </w:rPr>
        <w:t>p</w:t>
      </w:r>
      <w:r w:rsidRPr="007175BE">
        <w:rPr>
          <w:rFonts w:ascii="Verdana" w:eastAsia="Verdana" w:hAnsi="Verdana" w:cs="Verdana"/>
          <w:spacing w:val="-1"/>
          <w:lang w:val="nl-NL"/>
        </w:rPr>
        <w:t>u</w:t>
      </w:r>
      <w:r w:rsidRPr="007175BE">
        <w:rPr>
          <w:rFonts w:ascii="Verdana" w:eastAsia="Verdana" w:hAnsi="Verdana" w:cs="Verdana"/>
          <w:spacing w:val="-2"/>
          <w:lang w:val="nl-NL"/>
        </w:rPr>
        <w:t>n</w:t>
      </w:r>
      <w:r w:rsidRPr="007175BE">
        <w:rPr>
          <w:rFonts w:ascii="Verdana" w:eastAsia="Verdana" w:hAnsi="Verdana" w:cs="Verdana"/>
          <w:lang w:val="nl-NL"/>
        </w:rPr>
        <w:t>i</w:t>
      </w:r>
      <w:r w:rsidRPr="007175BE">
        <w:rPr>
          <w:rFonts w:ascii="Verdana" w:eastAsia="Verdana" w:hAnsi="Verdana" w:cs="Verdana"/>
          <w:spacing w:val="2"/>
          <w:lang w:val="nl-NL"/>
        </w:rPr>
        <w:t>t</w:t>
      </w:r>
      <w:r w:rsidRPr="007175BE">
        <w:rPr>
          <w:rFonts w:ascii="Verdana" w:eastAsia="Verdana" w:hAnsi="Verdana" w:cs="Verdana"/>
          <w:lang w:val="nl-NL"/>
        </w:rPr>
        <w:t>i</w:t>
      </w:r>
      <w:proofErr w:type="spellEnd"/>
      <w:r w:rsidRPr="007175BE">
        <w:rPr>
          <w:rFonts w:ascii="Verdana" w:eastAsia="Verdana" w:hAnsi="Verdana" w:cs="Verdana"/>
          <w:spacing w:val="3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spacing w:val="-2"/>
          <w:lang w:val="nl-NL"/>
        </w:rPr>
        <w:t>n</w:t>
      </w:r>
      <w:r w:rsidRPr="007175BE">
        <w:rPr>
          <w:rFonts w:ascii="Verdana" w:eastAsia="Verdana" w:hAnsi="Verdana" w:cs="Verdana"/>
          <w:spacing w:val="1"/>
          <w:lang w:val="nl-NL"/>
        </w:rPr>
        <w:t>e</w:t>
      </w:r>
      <w:r w:rsidRPr="007175BE">
        <w:rPr>
          <w:rFonts w:ascii="Verdana" w:eastAsia="Verdana" w:hAnsi="Verdana" w:cs="Verdana"/>
          <w:lang w:val="nl-NL"/>
        </w:rPr>
        <w:t>d</w:t>
      </w:r>
      <w:r w:rsidRPr="007175BE">
        <w:rPr>
          <w:rFonts w:ascii="Verdana" w:eastAsia="Verdana" w:hAnsi="Verdana" w:cs="Verdana"/>
          <w:spacing w:val="-1"/>
          <w:lang w:val="nl-NL"/>
        </w:rPr>
        <w:t>o</w:t>
      </w:r>
      <w:r w:rsidRPr="007175BE">
        <w:rPr>
          <w:rFonts w:ascii="Verdana" w:eastAsia="Verdana" w:hAnsi="Verdana" w:cs="Verdana"/>
          <w:spacing w:val="1"/>
          <w:lang w:val="nl-NL"/>
        </w:rPr>
        <w:t>st</w:t>
      </w:r>
      <w:r w:rsidRPr="007175BE">
        <w:rPr>
          <w:rFonts w:ascii="Verdana" w:eastAsia="Verdana" w:hAnsi="Verdana" w:cs="Verdana"/>
          <w:lang w:val="nl-NL"/>
        </w:rPr>
        <w:t>a</w:t>
      </w:r>
      <w:r w:rsidRPr="007175BE">
        <w:rPr>
          <w:rFonts w:ascii="Verdana" w:eastAsia="Verdana" w:hAnsi="Verdana" w:cs="Verdana"/>
          <w:spacing w:val="1"/>
          <w:lang w:val="nl-NL"/>
        </w:rPr>
        <w:t>tk</w:t>
      </w:r>
      <w:r w:rsidRPr="007175BE">
        <w:rPr>
          <w:rFonts w:ascii="Verdana" w:eastAsia="Verdana" w:hAnsi="Verdana" w:cs="Verdana"/>
          <w:lang w:val="nl-NL"/>
        </w:rPr>
        <w:t>e</w:t>
      </w:r>
      <w:proofErr w:type="spellEnd"/>
      <w:r w:rsidRPr="007175BE">
        <w:rPr>
          <w:rFonts w:ascii="Verdana" w:eastAsia="Verdana" w:hAnsi="Verdana" w:cs="Verdana"/>
          <w:spacing w:val="5"/>
          <w:lang w:val="nl-NL"/>
        </w:rPr>
        <w:t xml:space="preserve"> </w:t>
      </w:r>
      <w:r w:rsidRPr="007175BE">
        <w:rPr>
          <w:rFonts w:ascii="Verdana" w:eastAsia="Verdana" w:hAnsi="Verdana" w:cs="Verdana"/>
          <w:spacing w:val="-5"/>
          <w:lang w:val="nl-NL"/>
        </w:rPr>
        <w:t>C</w:t>
      </w:r>
      <w:r w:rsidRPr="007175BE">
        <w:rPr>
          <w:rFonts w:ascii="Verdana" w:eastAsia="Verdana" w:hAnsi="Verdana" w:cs="Verdana"/>
          <w:spacing w:val="1"/>
          <w:lang w:val="nl-NL"/>
        </w:rPr>
        <w:t>+</w:t>
      </w:r>
      <w:r w:rsidRPr="007175BE">
        <w:rPr>
          <w:rFonts w:ascii="Verdana" w:eastAsia="Verdana" w:hAnsi="Verdana" w:cs="Verdana"/>
          <w:lang w:val="nl-NL"/>
        </w:rPr>
        <w:t xml:space="preserve">+ </w:t>
      </w:r>
      <w:r w:rsidRPr="007175BE">
        <w:rPr>
          <w:rFonts w:ascii="Verdana" w:eastAsia="Verdana" w:hAnsi="Verdana" w:cs="Verdana"/>
          <w:w w:val="99"/>
          <w:lang w:val="nl-NL"/>
        </w:rPr>
        <w:t>i</w:t>
      </w:r>
      <w:r w:rsidRPr="007175BE">
        <w:rPr>
          <w:rFonts w:ascii="Verdana" w:eastAsia="Verdana" w:hAnsi="Verdana" w:cs="Verdana"/>
          <w:spacing w:val="3"/>
          <w:w w:val="99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lang w:val="nl-NL"/>
        </w:rPr>
        <w:t>p</w:t>
      </w:r>
      <w:r w:rsidRPr="007175BE">
        <w:rPr>
          <w:rFonts w:ascii="Verdana" w:eastAsia="Verdana" w:hAnsi="Verdana" w:cs="Verdana"/>
          <w:spacing w:val="-1"/>
          <w:lang w:val="nl-NL"/>
        </w:rPr>
        <w:t>o</w:t>
      </w:r>
      <w:r w:rsidRPr="007175BE">
        <w:rPr>
          <w:rFonts w:ascii="Verdana" w:eastAsia="Verdana" w:hAnsi="Verdana" w:cs="Verdana"/>
          <w:spacing w:val="1"/>
          <w:lang w:val="nl-NL"/>
        </w:rPr>
        <w:t>je</w:t>
      </w:r>
      <w:r w:rsidRPr="007175BE">
        <w:rPr>
          <w:rFonts w:ascii="Verdana" w:eastAsia="Verdana" w:hAnsi="Verdana" w:cs="Verdana"/>
          <w:lang w:val="nl-NL"/>
        </w:rPr>
        <w:t>d</w:t>
      </w:r>
      <w:r w:rsidRPr="007175BE">
        <w:rPr>
          <w:rFonts w:ascii="Verdana" w:eastAsia="Verdana" w:hAnsi="Verdana" w:cs="Verdana"/>
          <w:spacing w:val="-1"/>
          <w:lang w:val="nl-NL"/>
        </w:rPr>
        <w:t>no</w:t>
      </w:r>
      <w:r w:rsidRPr="007175BE">
        <w:rPr>
          <w:rFonts w:ascii="Verdana" w:eastAsia="Verdana" w:hAnsi="Verdana" w:cs="Verdana"/>
          <w:spacing w:val="1"/>
          <w:lang w:val="nl-NL"/>
        </w:rPr>
        <w:t>st</w:t>
      </w:r>
      <w:r w:rsidRPr="007175BE">
        <w:rPr>
          <w:rFonts w:ascii="Verdana" w:eastAsia="Verdana" w:hAnsi="Verdana" w:cs="Verdana"/>
          <w:lang w:val="nl-NL"/>
        </w:rPr>
        <w:t>a</w:t>
      </w:r>
      <w:r w:rsidRPr="007175BE">
        <w:rPr>
          <w:rFonts w:ascii="Verdana" w:eastAsia="Verdana" w:hAnsi="Verdana" w:cs="Verdana"/>
          <w:spacing w:val="1"/>
          <w:lang w:val="nl-NL"/>
        </w:rPr>
        <w:t>v</w:t>
      </w:r>
      <w:r w:rsidRPr="007175BE">
        <w:rPr>
          <w:rFonts w:ascii="Verdana" w:eastAsia="Verdana" w:hAnsi="Verdana" w:cs="Verdana"/>
          <w:lang w:val="nl-NL"/>
        </w:rPr>
        <w:t>i</w:t>
      </w:r>
      <w:proofErr w:type="spellEnd"/>
      <w:r w:rsidRPr="007175BE">
        <w:rPr>
          <w:rFonts w:ascii="Verdana" w:eastAsia="Verdana" w:hAnsi="Verdana" w:cs="Verdana"/>
          <w:spacing w:val="3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spacing w:val="1"/>
          <w:lang w:val="nl-NL"/>
        </w:rPr>
        <w:t>s</w:t>
      </w:r>
      <w:r w:rsidRPr="007175BE">
        <w:rPr>
          <w:rFonts w:ascii="Verdana" w:eastAsia="Verdana" w:hAnsi="Verdana" w:cs="Verdana"/>
          <w:lang w:val="nl-NL"/>
        </w:rPr>
        <w:t>l</w:t>
      </w:r>
      <w:r w:rsidRPr="007175BE">
        <w:rPr>
          <w:rFonts w:ascii="Verdana" w:eastAsia="Verdana" w:hAnsi="Verdana" w:cs="Verdana"/>
          <w:spacing w:val="-1"/>
          <w:lang w:val="nl-NL"/>
        </w:rPr>
        <w:t>o</w:t>
      </w:r>
      <w:r w:rsidRPr="007175BE">
        <w:rPr>
          <w:rFonts w:ascii="Verdana" w:eastAsia="Verdana" w:hAnsi="Verdana" w:cs="Verdana"/>
          <w:lang w:val="nl-NL"/>
        </w:rPr>
        <w:t>ž</w:t>
      </w:r>
      <w:r w:rsidRPr="007175BE">
        <w:rPr>
          <w:rFonts w:ascii="Verdana" w:eastAsia="Verdana" w:hAnsi="Verdana" w:cs="Verdana"/>
          <w:spacing w:val="1"/>
          <w:lang w:val="nl-NL"/>
        </w:rPr>
        <w:t>e</w:t>
      </w:r>
      <w:r w:rsidRPr="007175BE">
        <w:rPr>
          <w:rFonts w:ascii="Verdana" w:eastAsia="Verdana" w:hAnsi="Verdana" w:cs="Verdana"/>
          <w:spacing w:val="-2"/>
          <w:lang w:val="nl-NL"/>
        </w:rPr>
        <w:t>n</w:t>
      </w:r>
      <w:r w:rsidRPr="007175BE">
        <w:rPr>
          <w:rFonts w:ascii="Verdana" w:eastAsia="Verdana" w:hAnsi="Verdana" w:cs="Verdana"/>
          <w:spacing w:val="-1"/>
          <w:lang w:val="nl-NL"/>
        </w:rPr>
        <w:t>o</w:t>
      </w:r>
      <w:r w:rsidRPr="007175BE">
        <w:rPr>
          <w:rFonts w:ascii="Verdana" w:eastAsia="Verdana" w:hAnsi="Verdana" w:cs="Verdana"/>
          <w:spacing w:val="4"/>
          <w:lang w:val="nl-NL"/>
        </w:rPr>
        <w:t>s</w:t>
      </w:r>
      <w:r w:rsidRPr="007175BE">
        <w:rPr>
          <w:rFonts w:ascii="Verdana" w:eastAsia="Verdana" w:hAnsi="Verdana" w:cs="Verdana"/>
          <w:spacing w:val="1"/>
          <w:lang w:val="nl-NL"/>
        </w:rPr>
        <w:t>t</w:t>
      </w:r>
      <w:r w:rsidRPr="007175BE">
        <w:rPr>
          <w:rFonts w:ascii="Verdana" w:eastAsia="Verdana" w:hAnsi="Verdana" w:cs="Verdana"/>
          <w:lang w:val="nl-NL"/>
        </w:rPr>
        <w:t>i</w:t>
      </w:r>
      <w:proofErr w:type="spellEnd"/>
      <w:r w:rsidRPr="007175BE">
        <w:rPr>
          <w:rFonts w:ascii="Verdana" w:eastAsia="Verdana" w:hAnsi="Verdana" w:cs="Verdana"/>
          <w:spacing w:val="1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spacing w:val="-2"/>
          <w:lang w:val="nl-NL"/>
        </w:rPr>
        <w:t>n</w:t>
      </w:r>
      <w:r w:rsidRPr="007175BE">
        <w:rPr>
          <w:rFonts w:ascii="Verdana" w:eastAsia="Verdana" w:hAnsi="Verdana" w:cs="Verdana"/>
          <w:lang w:val="nl-NL"/>
        </w:rPr>
        <w:t>a</w:t>
      </w:r>
      <w:r w:rsidRPr="007175BE">
        <w:rPr>
          <w:rFonts w:ascii="Verdana" w:eastAsia="Verdana" w:hAnsi="Verdana" w:cs="Verdana"/>
          <w:spacing w:val="1"/>
          <w:lang w:val="nl-NL"/>
        </w:rPr>
        <w:t>ve</w:t>
      </w:r>
      <w:r w:rsidRPr="007175BE">
        <w:rPr>
          <w:rFonts w:ascii="Verdana" w:eastAsia="Verdana" w:hAnsi="Verdana" w:cs="Verdana"/>
          <w:lang w:val="nl-NL"/>
        </w:rPr>
        <w:t>d</w:t>
      </w:r>
      <w:r w:rsidRPr="007175BE">
        <w:rPr>
          <w:rFonts w:ascii="Verdana" w:eastAsia="Verdana" w:hAnsi="Verdana" w:cs="Verdana"/>
          <w:spacing w:val="1"/>
          <w:lang w:val="nl-NL"/>
        </w:rPr>
        <w:t>e</w:t>
      </w:r>
      <w:r w:rsidRPr="007175BE">
        <w:rPr>
          <w:rFonts w:ascii="Verdana" w:eastAsia="Verdana" w:hAnsi="Verdana" w:cs="Verdana"/>
          <w:spacing w:val="-2"/>
          <w:lang w:val="nl-NL"/>
        </w:rPr>
        <w:t>n</w:t>
      </w:r>
      <w:r w:rsidRPr="007175BE">
        <w:rPr>
          <w:rFonts w:ascii="Verdana" w:eastAsia="Verdana" w:hAnsi="Verdana" w:cs="Verdana"/>
          <w:spacing w:val="-1"/>
          <w:lang w:val="nl-NL"/>
        </w:rPr>
        <w:t>o</w:t>
      </w:r>
      <w:r w:rsidRPr="007175BE">
        <w:rPr>
          <w:rFonts w:ascii="Verdana" w:eastAsia="Verdana" w:hAnsi="Verdana" w:cs="Verdana"/>
          <w:lang w:val="nl-NL"/>
        </w:rPr>
        <w:t>g</w:t>
      </w:r>
      <w:proofErr w:type="spellEnd"/>
      <w:r w:rsidRPr="007175BE">
        <w:rPr>
          <w:rFonts w:ascii="Verdana" w:eastAsia="Verdana" w:hAnsi="Verdana" w:cs="Verdana"/>
          <w:spacing w:val="3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spacing w:val="1"/>
          <w:lang w:val="nl-NL"/>
        </w:rPr>
        <w:t>je</w:t>
      </w:r>
      <w:r w:rsidRPr="007175BE">
        <w:rPr>
          <w:rFonts w:ascii="Verdana" w:eastAsia="Verdana" w:hAnsi="Verdana" w:cs="Verdana"/>
          <w:lang w:val="nl-NL"/>
        </w:rPr>
        <w:t>zi</w:t>
      </w:r>
      <w:r w:rsidRPr="007175BE">
        <w:rPr>
          <w:rFonts w:ascii="Verdana" w:eastAsia="Verdana" w:hAnsi="Verdana" w:cs="Verdana"/>
          <w:spacing w:val="2"/>
          <w:lang w:val="nl-NL"/>
        </w:rPr>
        <w:t>k</w:t>
      </w:r>
      <w:r w:rsidRPr="007175BE">
        <w:rPr>
          <w:rFonts w:ascii="Verdana" w:eastAsia="Verdana" w:hAnsi="Verdana" w:cs="Verdana"/>
          <w:lang w:val="nl-NL"/>
        </w:rPr>
        <w:t>a</w:t>
      </w:r>
      <w:proofErr w:type="spellEnd"/>
      <w:r w:rsidRPr="007175BE">
        <w:rPr>
          <w:rFonts w:ascii="Verdana" w:eastAsia="Verdana" w:hAnsi="Verdana" w:cs="Verdana"/>
          <w:lang w:val="nl-NL"/>
        </w:rPr>
        <w:t>.</w:t>
      </w:r>
      <w:r w:rsidRPr="007175BE">
        <w:rPr>
          <w:rFonts w:ascii="Verdana" w:eastAsia="Verdana" w:hAnsi="Verdana" w:cs="Verdana"/>
          <w:spacing w:val="2"/>
          <w:lang w:val="nl-NL"/>
        </w:rPr>
        <w:t xml:space="preserve"> </w:t>
      </w:r>
      <w:r w:rsidRPr="007175BE">
        <w:rPr>
          <w:rFonts w:ascii="Verdana" w:eastAsia="Verdana" w:hAnsi="Verdana" w:cs="Verdana"/>
          <w:spacing w:val="-2"/>
          <w:lang w:val="nl-NL"/>
        </w:rPr>
        <w:t>S</w:t>
      </w:r>
      <w:r w:rsidRPr="007175BE">
        <w:rPr>
          <w:rFonts w:ascii="Verdana" w:eastAsia="Verdana" w:hAnsi="Verdana" w:cs="Verdana"/>
          <w:lang w:val="nl-NL"/>
        </w:rPr>
        <w:t>ama</w:t>
      </w:r>
      <w:r w:rsidRPr="007175BE">
        <w:rPr>
          <w:rFonts w:ascii="Verdana" w:eastAsia="Verdana" w:hAnsi="Verdana" w:cs="Verdana"/>
          <w:spacing w:val="3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spacing w:val="1"/>
          <w:lang w:val="nl-NL"/>
        </w:rPr>
        <w:t>s</w:t>
      </w:r>
      <w:r w:rsidRPr="007175BE">
        <w:rPr>
          <w:rFonts w:ascii="Verdana" w:eastAsia="Verdana" w:hAnsi="Verdana" w:cs="Verdana"/>
          <w:lang w:val="nl-NL"/>
        </w:rPr>
        <w:t>i</w:t>
      </w:r>
      <w:r w:rsidRPr="007175BE">
        <w:rPr>
          <w:rFonts w:ascii="Verdana" w:eastAsia="Verdana" w:hAnsi="Verdana" w:cs="Verdana"/>
          <w:spacing w:val="-1"/>
          <w:lang w:val="nl-NL"/>
        </w:rPr>
        <w:t>n</w:t>
      </w:r>
      <w:r w:rsidRPr="007175BE">
        <w:rPr>
          <w:rFonts w:ascii="Verdana" w:eastAsia="Verdana" w:hAnsi="Verdana" w:cs="Verdana"/>
          <w:spacing w:val="1"/>
          <w:lang w:val="nl-NL"/>
        </w:rPr>
        <w:t>t</w:t>
      </w:r>
      <w:r w:rsidRPr="007175BE">
        <w:rPr>
          <w:rFonts w:ascii="Verdana" w:eastAsia="Verdana" w:hAnsi="Verdana" w:cs="Verdana"/>
          <w:lang w:val="nl-NL"/>
        </w:rPr>
        <w:t>a</w:t>
      </w:r>
      <w:r w:rsidRPr="007175BE">
        <w:rPr>
          <w:rFonts w:ascii="Verdana" w:eastAsia="Verdana" w:hAnsi="Verdana" w:cs="Verdana"/>
          <w:spacing w:val="1"/>
          <w:lang w:val="nl-NL"/>
        </w:rPr>
        <w:t>ks</w:t>
      </w:r>
      <w:r w:rsidRPr="007175BE">
        <w:rPr>
          <w:rFonts w:ascii="Verdana" w:eastAsia="Verdana" w:hAnsi="Verdana" w:cs="Verdana"/>
          <w:lang w:val="nl-NL"/>
        </w:rPr>
        <w:t>a</w:t>
      </w:r>
      <w:proofErr w:type="spellEnd"/>
      <w:r w:rsidRPr="007175BE">
        <w:rPr>
          <w:rFonts w:ascii="Verdana" w:eastAsia="Verdana" w:hAnsi="Verdana" w:cs="Verdana"/>
          <w:spacing w:val="1"/>
          <w:lang w:val="nl-NL"/>
        </w:rPr>
        <w:t xml:space="preserve"> </w:t>
      </w:r>
      <w:r w:rsidRPr="007175BE">
        <w:rPr>
          <w:rFonts w:ascii="Verdana" w:eastAsia="Verdana" w:hAnsi="Verdana" w:cs="Verdana"/>
          <w:lang w:val="nl-NL"/>
        </w:rPr>
        <w:t>C#</w:t>
      </w:r>
      <w:r w:rsidRPr="007175BE">
        <w:rPr>
          <w:rFonts w:ascii="Verdana" w:eastAsia="Verdana" w:hAnsi="Verdana" w:cs="Verdana"/>
          <w:spacing w:val="4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lang w:val="nl-NL"/>
        </w:rPr>
        <w:t>i</w:t>
      </w:r>
      <w:r w:rsidRPr="007175BE">
        <w:rPr>
          <w:rFonts w:ascii="Verdana" w:eastAsia="Verdana" w:hAnsi="Verdana" w:cs="Verdana"/>
          <w:spacing w:val="1"/>
          <w:lang w:val="nl-NL"/>
        </w:rPr>
        <w:t>m</w:t>
      </w:r>
      <w:r w:rsidRPr="007175BE">
        <w:rPr>
          <w:rFonts w:ascii="Verdana" w:eastAsia="Verdana" w:hAnsi="Verdana" w:cs="Verdana"/>
          <w:lang w:val="nl-NL"/>
        </w:rPr>
        <w:t>a</w:t>
      </w:r>
      <w:proofErr w:type="spellEnd"/>
      <w:r w:rsidRPr="007175BE">
        <w:rPr>
          <w:rFonts w:ascii="Verdana" w:eastAsia="Verdana" w:hAnsi="Verdana" w:cs="Verdana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lang w:val="nl-NL"/>
        </w:rPr>
        <w:t>p</w:t>
      </w:r>
      <w:r w:rsidRPr="007175BE">
        <w:rPr>
          <w:rFonts w:ascii="Verdana" w:eastAsia="Verdana" w:hAnsi="Verdana" w:cs="Verdana"/>
          <w:spacing w:val="-1"/>
          <w:lang w:val="nl-NL"/>
        </w:rPr>
        <w:t>u</w:t>
      </w:r>
      <w:r w:rsidRPr="007175BE">
        <w:rPr>
          <w:rFonts w:ascii="Verdana" w:eastAsia="Verdana" w:hAnsi="Verdana" w:cs="Verdana"/>
          <w:spacing w:val="-2"/>
          <w:lang w:val="nl-NL"/>
        </w:rPr>
        <w:t>n</w:t>
      </w:r>
      <w:r w:rsidRPr="007175BE">
        <w:rPr>
          <w:rFonts w:ascii="Verdana" w:eastAsia="Verdana" w:hAnsi="Verdana" w:cs="Verdana"/>
          <w:lang w:val="nl-NL"/>
        </w:rPr>
        <w:t>o</w:t>
      </w:r>
      <w:proofErr w:type="spellEnd"/>
      <w:r w:rsidRPr="007175BE">
        <w:rPr>
          <w:rFonts w:ascii="Verdana" w:eastAsia="Verdana" w:hAnsi="Verdana" w:cs="Verdana"/>
          <w:spacing w:val="1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spacing w:val="1"/>
          <w:lang w:val="nl-NL"/>
        </w:rPr>
        <w:t>s</w:t>
      </w:r>
      <w:r w:rsidRPr="007175BE">
        <w:rPr>
          <w:rFonts w:ascii="Verdana" w:eastAsia="Verdana" w:hAnsi="Verdana" w:cs="Verdana"/>
          <w:lang w:val="nl-NL"/>
        </w:rPr>
        <w:t>l</w:t>
      </w:r>
      <w:r w:rsidRPr="007175BE">
        <w:rPr>
          <w:rFonts w:ascii="Verdana" w:eastAsia="Verdana" w:hAnsi="Verdana" w:cs="Verdana"/>
          <w:spacing w:val="1"/>
          <w:lang w:val="nl-NL"/>
        </w:rPr>
        <w:t>ič</w:t>
      </w:r>
      <w:r w:rsidRPr="007175BE">
        <w:rPr>
          <w:rFonts w:ascii="Verdana" w:eastAsia="Verdana" w:hAnsi="Verdana" w:cs="Verdana"/>
          <w:spacing w:val="3"/>
          <w:lang w:val="nl-NL"/>
        </w:rPr>
        <w:t>n</w:t>
      </w:r>
      <w:r w:rsidRPr="007175BE">
        <w:rPr>
          <w:rFonts w:ascii="Verdana" w:eastAsia="Verdana" w:hAnsi="Verdana" w:cs="Verdana"/>
          <w:spacing w:val="-1"/>
          <w:lang w:val="nl-NL"/>
        </w:rPr>
        <w:t>o</w:t>
      </w:r>
      <w:r w:rsidRPr="007175BE">
        <w:rPr>
          <w:rFonts w:ascii="Verdana" w:eastAsia="Verdana" w:hAnsi="Verdana" w:cs="Verdana"/>
          <w:spacing w:val="1"/>
          <w:lang w:val="nl-NL"/>
        </w:rPr>
        <w:t>st</w:t>
      </w:r>
      <w:r w:rsidRPr="007175BE">
        <w:rPr>
          <w:rFonts w:ascii="Verdana" w:eastAsia="Verdana" w:hAnsi="Verdana" w:cs="Verdana"/>
          <w:lang w:val="nl-NL"/>
        </w:rPr>
        <w:t>i</w:t>
      </w:r>
      <w:proofErr w:type="spellEnd"/>
      <w:r w:rsidRPr="007175BE">
        <w:rPr>
          <w:rFonts w:ascii="Verdana" w:eastAsia="Verdana" w:hAnsi="Verdana" w:cs="Verdana"/>
          <w:spacing w:val="2"/>
          <w:lang w:val="nl-NL"/>
        </w:rPr>
        <w:t xml:space="preserve"> </w:t>
      </w:r>
      <w:r w:rsidRPr="007175BE">
        <w:rPr>
          <w:rFonts w:ascii="Verdana" w:eastAsia="Verdana" w:hAnsi="Verdana" w:cs="Verdana"/>
          <w:spacing w:val="9"/>
          <w:lang w:val="nl-NL"/>
        </w:rPr>
        <w:t>s</w:t>
      </w:r>
      <w:r w:rsidRPr="007175BE">
        <w:rPr>
          <w:rFonts w:ascii="Verdana" w:eastAsia="Verdana" w:hAnsi="Verdana" w:cs="Verdana"/>
          <w:lang w:val="nl-NL"/>
        </w:rPr>
        <w:t>a</w:t>
      </w:r>
      <w:r w:rsidRPr="007175BE">
        <w:rPr>
          <w:rFonts w:ascii="Verdana" w:eastAsia="Verdana" w:hAnsi="Verdana" w:cs="Verdana"/>
          <w:spacing w:val="2"/>
          <w:lang w:val="nl-NL"/>
        </w:rPr>
        <w:t xml:space="preserve"> </w:t>
      </w:r>
      <w:r w:rsidRPr="007175BE">
        <w:rPr>
          <w:rFonts w:ascii="Verdana" w:eastAsia="Verdana" w:hAnsi="Verdana" w:cs="Verdana"/>
          <w:lang w:val="nl-NL"/>
        </w:rPr>
        <w:t>C</w:t>
      </w:r>
      <w:r w:rsidRPr="007175BE">
        <w:rPr>
          <w:rFonts w:ascii="Verdana" w:eastAsia="Verdana" w:hAnsi="Verdana" w:cs="Verdana"/>
          <w:spacing w:val="1"/>
          <w:lang w:val="nl-NL"/>
        </w:rPr>
        <w:t>+</w:t>
      </w:r>
      <w:r w:rsidRPr="007175BE">
        <w:rPr>
          <w:rFonts w:ascii="Verdana" w:eastAsia="Verdana" w:hAnsi="Verdana" w:cs="Verdana"/>
          <w:lang w:val="nl-NL"/>
        </w:rPr>
        <w:t xml:space="preserve">+ </w:t>
      </w:r>
      <w:proofErr w:type="spellStart"/>
      <w:r w:rsidRPr="007175BE">
        <w:rPr>
          <w:rFonts w:ascii="Verdana" w:eastAsia="Verdana" w:hAnsi="Verdana" w:cs="Verdana"/>
          <w:spacing w:val="1"/>
          <w:lang w:val="nl-NL"/>
        </w:rPr>
        <w:t>je</w:t>
      </w:r>
      <w:r w:rsidRPr="007175BE">
        <w:rPr>
          <w:rFonts w:ascii="Verdana" w:eastAsia="Verdana" w:hAnsi="Verdana" w:cs="Verdana"/>
          <w:lang w:val="nl-NL"/>
        </w:rPr>
        <w:t>zi</w:t>
      </w:r>
      <w:r w:rsidRPr="007175BE">
        <w:rPr>
          <w:rFonts w:ascii="Verdana" w:eastAsia="Verdana" w:hAnsi="Verdana" w:cs="Verdana"/>
          <w:spacing w:val="1"/>
          <w:lang w:val="nl-NL"/>
        </w:rPr>
        <w:t>k</w:t>
      </w:r>
      <w:r w:rsidRPr="007175BE">
        <w:rPr>
          <w:rFonts w:ascii="Verdana" w:eastAsia="Verdana" w:hAnsi="Verdana" w:cs="Verdana"/>
          <w:spacing w:val="-1"/>
          <w:lang w:val="nl-NL"/>
        </w:rPr>
        <w:t>o</w:t>
      </w:r>
      <w:r w:rsidRPr="007175BE">
        <w:rPr>
          <w:rFonts w:ascii="Verdana" w:eastAsia="Verdana" w:hAnsi="Verdana" w:cs="Verdana"/>
          <w:lang w:val="nl-NL"/>
        </w:rPr>
        <w:t>m</w:t>
      </w:r>
      <w:proofErr w:type="spellEnd"/>
      <w:r w:rsidRPr="007175BE">
        <w:rPr>
          <w:rFonts w:ascii="Verdana" w:eastAsia="Verdana" w:hAnsi="Verdana" w:cs="Verdana"/>
          <w:spacing w:val="1"/>
          <w:lang w:val="nl-NL"/>
        </w:rPr>
        <w:t xml:space="preserve"> </w:t>
      </w:r>
      <w:r w:rsidRPr="007175BE">
        <w:rPr>
          <w:rFonts w:ascii="Verdana" w:eastAsia="Verdana" w:hAnsi="Verdana" w:cs="Verdana"/>
          <w:spacing w:val="-1"/>
          <w:lang w:val="nl-NL"/>
        </w:rPr>
        <w:t>[</w:t>
      </w:r>
      <w:r w:rsidRPr="007175BE">
        <w:rPr>
          <w:rFonts w:ascii="Verdana" w:eastAsia="Verdana" w:hAnsi="Verdana" w:cs="Verdana"/>
          <w:spacing w:val="-2"/>
          <w:lang w:val="nl-NL"/>
        </w:rPr>
        <w:t>4</w:t>
      </w:r>
      <w:r w:rsidRPr="007175BE">
        <w:rPr>
          <w:rFonts w:ascii="Verdana" w:eastAsia="Verdana" w:hAnsi="Verdana" w:cs="Verdana"/>
          <w:spacing w:val="-1"/>
          <w:lang w:val="nl-NL"/>
        </w:rPr>
        <w:t>]</w:t>
      </w:r>
      <w:r w:rsidRPr="007175BE">
        <w:rPr>
          <w:rFonts w:ascii="Verdana" w:eastAsia="Verdana" w:hAnsi="Verdana" w:cs="Verdana"/>
          <w:lang w:val="nl-NL"/>
        </w:rPr>
        <w:t>.</w:t>
      </w:r>
    </w:p>
    <w:p w14:paraId="4E77A565" w14:textId="71430D88" w:rsidR="00822AC3" w:rsidRPr="007175BE" w:rsidRDefault="00822AC3" w:rsidP="0020045C">
      <w:pPr>
        <w:ind w:left="720"/>
        <w:rPr>
          <w:rFonts w:ascii="Verdana" w:eastAsia="Verdana" w:hAnsi="Verdana" w:cs="Verdana"/>
          <w:bCs/>
          <w:spacing w:val="2"/>
          <w:lang w:val="nl-NL"/>
        </w:rPr>
      </w:pP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Verzija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koja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se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trenutno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koristi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je 10.0, u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novembru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2022 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očekuju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se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izlazak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nove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11.0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verzije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>.</w:t>
      </w:r>
    </w:p>
    <w:p w14:paraId="346AFE70" w14:textId="07AFD50D" w:rsidR="00822AC3" w:rsidRPr="007175BE" w:rsidRDefault="00822AC3" w:rsidP="0020045C">
      <w:pPr>
        <w:ind w:left="720"/>
        <w:rPr>
          <w:rFonts w:ascii="Verdana" w:eastAsia="Verdana" w:hAnsi="Verdana" w:cs="Verdana"/>
          <w:bCs/>
          <w:spacing w:val="2"/>
          <w:lang w:val="nl-NL"/>
        </w:rPr>
      </w:pPr>
    </w:p>
    <w:p w14:paraId="7F8CF656" w14:textId="66456B6B" w:rsidR="00822AC3" w:rsidRPr="007175BE" w:rsidRDefault="00822AC3" w:rsidP="0020045C">
      <w:pPr>
        <w:ind w:left="720"/>
        <w:rPr>
          <w:rFonts w:ascii="Verdana" w:eastAsia="Verdana" w:hAnsi="Verdana" w:cs="Verdana"/>
          <w:b/>
          <w:spacing w:val="2"/>
          <w:lang w:val="nl-NL"/>
        </w:rPr>
      </w:pPr>
      <w:r w:rsidRPr="007175BE">
        <w:rPr>
          <w:rFonts w:ascii="Verdana" w:eastAsia="Verdana" w:hAnsi="Verdana" w:cs="Verdana"/>
          <w:b/>
          <w:spacing w:val="2"/>
          <w:lang w:val="nl-NL"/>
        </w:rPr>
        <w:t>.NET 6</w:t>
      </w:r>
    </w:p>
    <w:p w14:paraId="26CBB3B6" w14:textId="1036CDC7" w:rsidR="00822AC3" w:rsidRPr="007175BE" w:rsidRDefault="00822AC3" w:rsidP="0020045C">
      <w:pPr>
        <w:ind w:left="720"/>
        <w:rPr>
          <w:rFonts w:ascii="Verdana" w:eastAsia="Verdana" w:hAnsi="Verdana" w:cs="Verdana"/>
          <w:bCs/>
          <w:spacing w:val="2"/>
          <w:lang w:val="nl-NL"/>
        </w:rPr>
      </w:pPr>
    </w:p>
    <w:p w14:paraId="2180FFF8" w14:textId="37B936B4" w:rsidR="00822AC3" w:rsidRPr="00740B4C" w:rsidRDefault="00822AC3" w:rsidP="0020045C">
      <w:pPr>
        <w:ind w:left="720"/>
        <w:rPr>
          <w:rFonts w:ascii="Verdana" w:eastAsia="Verdana" w:hAnsi="Verdana" w:cs="Verdana"/>
          <w:bCs/>
          <w:spacing w:val="2"/>
          <w:lang w:val="it-IT"/>
        </w:rPr>
      </w:pPr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.NET 6 je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okruženje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za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kreiranje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aplikacije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razvijeno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od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strane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 </w:t>
      </w:r>
      <w:proofErr w:type="spellStart"/>
      <w:r w:rsidRPr="007175BE">
        <w:rPr>
          <w:rFonts w:ascii="Verdana" w:eastAsia="Verdana" w:hAnsi="Verdana" w:cs="Verdana"/>
          <w:bCs/>
          <w:spacing w:val="2"/>
          <w:lang w:val="nl-NL"/>
        </w:rPr>
        <w:t>Majkrosofta</w:t>
      </w:r>
      <w:proofErr w:type="spellEnd"/>
      <w:r w:rsidRPr="007175BE">
        <w:rPr>
          <w:rFonts w:ascii="Verdana" w:eastAsia="Verdana" w:hAnsi="Verdana" w:cs="Verdana"/>
          <w:bCs/>
          <w:spacing w:val="2"/>
          <w:lang w:val="nl-NL"/>
        </w:rPr>
        <w:t xml:space="preserve">. </w:t>
      </w:r>
      <w:proofErr w:type="spellStart"/>
      <w:r w:rsidRPr="00822AC3">
        <w:rPr>
          <w:rFonts w:ascii="Verdana" w:eastAsia="Verdana" w:hAnsi="Verdana" w:cs="Verdana"/>
          <w:bCs/>
          <w:spacing w:val="2"/>
          <w:lang w:val="it-IT"/>
        </w:rPr>
        <w:t>Trenutna</w:t>
      </w:r>
      <w:proofErr w:type="spellEnd"/>
      <w:r w:rsidRPr="00822AC3">
        <w:rPr>
          <w:rFonts w:ascii="Verdana" w:eastAsia="Verdana" w:hAnsi="Verdana" w:cs="Verdana"/>
          <w:bCs/>
          <w:spacing w:val="2"/>
          <w:lang w:val="it-IT"/>
        </w:rPr>
        <w:t xml:space="preserve"> </w:t>
      </w:r>
      <w:proofErr w:type="spellStart"/>
      <w:r w:rsidRPr="00822AC3">
        <w:rPr>
          <w:rFonts w:ascii="Verdana" w:eastAsia="Verdana" w:hAnsi="Verdana" w:cs="Verdana"/>
          <w:bCs/>
          <w:spacing w:val="2"/>
          <w:lang w:val="it-IT"/>
        </w:rPr>
        <w:t>aktualna</w:t>
      </w:r>
      <w:proofErr w:type="spellEnd"/>
      <w:r w:rsidRPr="00822AC3">
        <w:rPr>
          <w:rFonts w:ascii="Verdana" w:eastAsia="Verdana" w:hAnsi="Verdana" w:cs="Verdana"/>
          <w:bCs/>
          <w:spacing w:val="2"/>
          <w:lang w:val="it-IT"/>
        </w:rPr>
        <w:t xml:space="preserve"> </w:t>
      </w:r>
      <w:proofErr w:type="spellStart"/>
      <w:r w:rsidRPr="00822AC3">
        <w:rPr>
          <w:rFonts w:ascii="Verdana" w:eastAsia="Verdana" w:hAnsi="Verdana" w:cs="Verdana"/>
          <w:bCs/>
          <w:spacing w:val="2"/>
          <w:lang w:val="it-IT"/>
        </w:rPr>
        <w:t>verzija</w:t>
      </w:r>
      <w:proofErr w:type="spellEnd"/>
      <w:r w:rsidRPr="00822AC3">
        <w:rPr>
          <w:rFonts w:ascii="Verdana" w:eastAsia="Verdana" w:hAnsi="Verdana" w:cs="Verdana"/>
          <w:bCs/>
          <w:spacing w:val="2"/>
          <w:lang w:val="it-IT"/>
        </w:rPr>
        <w:t xml:space="preserve"> </w:t>
      </w:r>
      <w:proofErr w:type="spellStart"/>
      <w:r w:rsidRPr="00822AC3">
        <w:rPr>
          <w:rFonts w:ascii="Verdana" w:eastAsia="Verdana" w:hAnsi="Verdana" w:cs="Verdana"/>
          <w:bCs/>
          <w:spacing w:val="2"/>
          <w:lang w:val="it-IT"/>
        </w:rPr>
        <w:t>ja</w:t>
      </w:r>
      <w:proofErr w:type="spellEnd"/>
      <w:r w:rsidRPr="00822AC3">
        <w:rPr>
          <w:rFonts w:ascii="Verdana" w:eastAsia="Verdana" w:hAnsi="Verdana" w:cs="Verdana"/>
          <w:bCs/>
          <w:spacing w:val="2"/>
          <w:lang w:val="it-IT"/>
        </w:rPr>
        <w:t xml:space="preserve"> 6, </w:t>
      </w:r>
      <w:proofErr w:type="spellStart"/>
      <w:r w:rsidRPr="00822AC3">
        <w:rPr>
          <w:rFonts w:ascii="Verdana" w:eastAsia="Verdana" w:hAnsi="Verdana" w:cs="Verdana"/>
          <w:bCs/>
          <w:spacing w:val="2"/>
          <w:lang w:val="it-IT"/>
        </w:rPr>
        <w:t>očekuje</w:t>
      </w:r>
      <w:proofErr w:type="spellEnd"/>
      <w:r w:rsidRPr="00822AC3">
        <w:rPr>
          <w:rFonts w:ascii="Verdana" w:eastAsia="Verdana" w:hAnsi="Verdana" w:cs="Verdana"/>
          <w:bCs/>
          <w:spacing w:val="2"/>
          <w:lang w:val="it-IT"/>
        </w:rPr>
        <w:t xml:space="preserve"> se nova </w:t>
      </w:r>
      <w:proofErr w:type="spellStart"/>
      <w:r w:rsidRPr="00822AC3">
        <w:rPr>
          <w:rFonts w:ascii="Verdana" w:eastAsia="Verdana" w:hAnsi="Verdana" w:cs="Verdana"/>
          <w:bCs/>
          <w:spacing w:val="2"/>
          <w:lang w:val="it-IT"/>
        </w:rPr>
        <w:t>verzija</w:t>
      </w:r>
      <w:proofErr w:type="spellEnd"/>
      <w:r w:rsidRPr="00822AC3">
        <w:rPr>
          <w:rFonts w:ascii="Verdana" w:eastAsia="Verdana" w:hAnsi="Verdana" w:cs="Verdana"/>
          <w:bCs/>
          <w:spacing w:val="2"/>
          <w:lang w:val="it-IT"/>
        </w:rPr>
        <w:t xml:space="preserve"> 7 u </w:t>
      </w:r>
      <w:proofErr w:type="spellStart"/>
      <w:r w:rsidRPr="00822AC3">
        <w:rPr>
          <w:rFonts w:ascii="Verdana" w:eastAsia="Verdana" w:hAnsi="Verdana" w:cs="Verdana"/>
          <w:bCs/>
          <w:spacing w:val="2"/>
          <w:lang w:val="it-IT"/>
        </w:rPr>
        <w:t>novembru</w:t>
      </w:r>
      <w:proofErr w:type="spellEnd"/>
      <w:r w:rsidRPr="00822AC3">
        <w:rPr>
          <w:rFonts w:ascii="Verdana" w:eastAsia="Verdana" w:hAnsi="Verdana" w:cs="Verdana"/>
          <w:bCs/>
          <w:spacing w:val="2"/>
          <w:lang w:val="it-IT"/>
        </w:rPr>
        <w:t xml:space="preserve"> 2022 </w:t>
      </w:r>
      <w:proofErr w:type="spellStart"/>
      <w:r w:rsidRPr="00822AC3">
        <w:rPr>
          <w:rFonts w:ascii="Verdana" w:eastAsia="Verdana" w:hAnsi="Verdana" w:cs="Verdana"/>
          <w:bCs/>
          <w:spacing w:val="2"/>
          <w:lang w:val="it-IT"/>
        </w:rPr>
        <w:t>gde</w:t>
      </w:r>
      <w:proofErr w:type="spellEnd"/>
      <w:r w:rsidRPr="00822AC3">
        <w:rPr>
          <w:rFonts w:ascii="Verdana" w:eastAsia="Verdana" w:hAnsi="Verdana" w:cs="Verdana"/>
          <w:bCs/>
          <w:spacing w:val="2"/>
          <w:lang w:val="it-IT"/>
        </w:rPr>
        <w:t xml:space="preserve"> </w:t>
      </w:r>
      <w:proofErr w:type="spellStart"/>
      <w:r w:rsidRPr="00822AC3">
        <w:rPr>
          <w:rFonts w:ascii="Verdana" w:eastAsia="Verdana" w:hAnsi="Verdana" w:cs="Verdana"/>
          <w:bCs/>
          <w:spacing w:val="2"/>
          <w:lang w:val="it-IT"/>
        </w:rPr>
        <w:t>će</w:t>
      </w:r>
      <w:proofErr w:type="spellEnd"/>
      <w:r w:rsidRPr="00822AC3">
        <w:rPr>
          <w:rFonts w:ascii="Verdana" w:eastAsia="Verdana" w:hAnsi="Verdana" w:cs="Verdana"/>
          <w:bCs/>
          <w:spacing w:val="2"/>
          <w:lang w:val="it-IT"/>
        </w:rPr>
        <w:t xml:space="preserve"> se </w:t>
      </w:r>
      <w:proofErr w:type="spellStart"/>
      <w:r w:rsidRPr="00822AC3">
        <w:rPr>
          <w:rFonts w:ascii="Verdana" w:eastAsia="Verdana" w:hAnsi="Verdana" w:cs="Verdana"/>
          <w:bCs/>
          <w:spacing w:val="2"/>
          <w:lang w:val="it-IT"/>
        </w:rPr>
        <w:t>pre</w:t>
      </w:r>
      <w:r>
        <w:rPr>
          <w:rFonts w:ascii="Verdana" w:eastAsia="Verdana" w:hAnsi="Verdana" w:cs="Verdana"/>
          <w:bCs/>
          <w:spacing w:val="2"/>
          <w:lang w:val="it-IT"/>
        </w:rPr>
        <w:t>dstaviti</w:t>
      </w:r>
      <w:proofErr w:type="spellEnd"/>
      <w:r>
        <w:rPr>
          <w:rFonts w:ascii="Verdana" w:eastAsia="Verdana" w:hAnsi="Verdana" w:cs="Verdana"/>
          <w:bCs/>
          <w:spacing w:val="2"/>
          <w:lang w:val="it-IT"/>
        </w:rPr>
        <w:t xml:space="preserve"> i nova </w:t>
      </w:r>
      <w:proofErr w:type="spellStart"/>
      <w:r>
        <w:rPr>
          <w:rFonts w:ascii="Verdana" w:eastAsia="Verdana" w:hAnsi="Verdana" w:cs="Verdana"/>
          <w:bCs/>
          <w:spacing w:val="2"/>
          <w:lang w:val="it-IT"/>
        </w:rPr>
        <w:t>verzija</w:t>
      </w:r>
      <w:proofErr w:type="spellEnd"/>
      <w:r>
        <w:rPr>
          <w:rFonts w:ascii="Verdana" w:eastAsia="Verdana" w:hAnsi="Verdana" w:cs="Verdana"/>
          <w:bCs/>
          <w:spacing w:val="2"/>
          <w:lang w:val="it-IT"/>
        </w:rPr>
        <w:t xml:space="preserve"> C# 11.0. </w:t>
      </w:r>
      <w:proofErr w:type="spellStart"/>
      <w:r w:rsidRPr="00740B4C">
        <w:rPr>
          <w:rFonts w:ascii="Verdana" w:eastAsia="Verdana" w:hAnsi="Verdana" w:cs="Verdana"/>
          <w:bCs/>
          <w:spacing w:val="2"/>
          <w:lang w:val="it-IT"/>
        </w:rPr>
        <w:t>Verzija</w:t>
      </w:r>
      <w:proofErr w:type="spellEnd"/>
      <w:r w:rsidRPr="00740B4C">
        <w:rPr>
          <w:rFonts w:ascii="Verdana" w:eastAsia="Verdana" w:hAnsi="Verdana" w:cs="Verdana"/>
          <w:bCs/>
          <w:spacing w:val="2"/>
          <w:lang w:val="it-IT"/>
        </w:rPr>
        <w:t xml:space="preserve"> .NET 6 je </w:t>
      </w:r>
      <w:proofErr w:type="spellStart"/>
      <w:r w:rsidRPr="00740B4C">
        <w:rPr>
          <w:rFonts w:ascii="Verdana" w:eastAsia="Verdana" w:hAnsi="Verdana" w:cs="Verdana"/>
          <w:bCs/>
          <w:spacing w:val="2"/>
          <w:lang w:val="it-IT"/>
        </w:rPr>
        <w:t>naslednik</w:t>
      </w:r>
      <w:proofErr w:type="spellEnd"/>
      <w:r w:rsidRPr="00740B4C">
        <w:rPr>
          <w:rFonts w:ascii="Verdana" w:eastAsia="Verdana" w:hAnsi="Verdana" w:cs="Verdana"/>
          <w:bCs/>
          <w:spacing w:val="2"/>
          <w:lang w:val="it-IT"/>
        </w:rPr>
        <w:t xml:space="preserve"> </w:t>
      </w:r>
      <w:proofErr w:type="spellStart"/>
      <w:r w:rsidRPr="00740B4C">
        <w:rPr>
          <w:rFonts w:ascii="Verdana" w:eastAsia="Verdana" w:hAnsi="Verdana" w:cs="Verdana"/>
          <w:bCs/>
          <w:spacing w:val="2"/>
          <w:lang w:val="it-IT"/>
        </w:rPr>
        <w:t>verzije</w:t>
      </w:r>
      <w:proofErr w:type="spellEnd"/>
      <w:r w:rsidRPr="00740B4C">
        <w:rPr>
          <w:rFonts w:ascii="Verdana" w:eastAsia="Verdana" w:hAnsi="Verdana" w:cs="Verdana"/>
          <w:bCs/>
          <w:spacing w:val="2"/>
          <w:lang w:val="it-IT"/>
        </w:rPr>
        <w:t xml:space="preserve"> .NET 5 </w:t>
      </w:r>
      <w:proofErr w:type="spellStart"/>
      <w:r w:rsidRPr="00740B4C">
        <w:rPr>
          <w:rFonts w:ascii="Verdana" w:eastAsia="Verdana" w:hAnsi="Verdana" w:cs="Verdana"/>
          <w:bCs/>
          <w:spacing w:val="2"/>
          <w:lang w:val="it-IT"/>
        </w:rPr>
        <w:t>koja</w:t>
      </w:r>
      <w:proofErr w:type="spellEnd"/>
      <w:r w:rsidRPr="00740B4C">
        <w:rPr>
          <w:rFonts w:ascii="Verdana" w:eastAsia="Verdana" w:hAnsi="Verdana" w:cs="Verdana"/>
          <w:bCs/>
          <w:spacing w:val="2"/>
          <w:lang w:val="it-IT"/>
        </w:rPr>
        <w:t xml:space="preserve"> je </w:t>
      </w:r>
      <w:proofErr w:type="spellStart"/>
      <w:r w:rsidRPr="00740B4C">
        <w:rPr>
          <w:rFonts w:ascii="Verdana" w:eastAsia="Verdana" w:hAnsi="Verdana" w:cs="Verdana"/>
          <w:bCs/>
          <w:spacing w:val="2"/>
          <w:lang w:val="it-IT"/>
        </w:rPr>
        <w:t>sjedinila</w:t>
      </w:r>
      <w:proofErr w:type="spellEnd"/>
      <w:r w:rsidRPr="00740B4C">
        <w:rPr>
          <w:rFonts w:ascii="Verdana" w:eastAsia="Verdana" w:hAnsi="Verdana" w:cs="Verdana"/>
          <w:bCs/>
          <w:spacing w:val="2"/>
          <w:lang w:val="it-IT"/>
        </w:rPr>
        <w:t xml:space="preserve"> .NET Framework i .NET Core</w:t>
      </w:r>
      <w:r w:rsidR="00740B4C" w:rsidRPr="00740B4C">
        <w:rPr>
          <w:rFonts w:ascii="Verdana" w:eastAsia="Verdana" w:hAnsi="Verdana" w:cs="Verdana"/>
          <w:bCs/>
          <w:spacing w:val="2"/>
          <w:lang w:val="it-IT"/>
        </w:rPr>
        <w:t xml:space="preserve">, </w:t>
      </w:r>
      <w:proofErr w:type="spellStart"/>
      <w:r w:rsidR="00740B4C" w:rsidRPr="00740B4C">
        <w:rPr>
          <w:rFonts w:ascii="Verdana" w:eastAsia="Verdana" w:hAnsi="Verdana" w:cs="Verdana"/>
          <w:bCs/>
          <w:spacing w:val="2"/>
          <w:lang w:val="it-IT"/>
        </w:rPr>
        <w:t>što</w:t>
      </w:r>
      <w:proofErr w:type="spellEnd"/>
      <w:r w:rsidR="00740B4C" w:rsidRPr="00740B4C">
        <w:rPr>
          <w:rFonts w:ascii="Verdana" w:eastAsia="Verdana" w:hAnsi="Verdana" w:cs="Verdana"/>
          <w:bCs/>
          <w:spacing w:val="2"/>
          <w:lang w:val="it-IT"/>
        </w:rPr>
        <w:t xml:space="preserve"> </w:t>
      </w:r>
      <w:proofErr w:type="spellStart"/>
      <w:r w:rsidR="00740B4C" w:rsidRPr="00740B4C">
        <w:rPr>
          <w:rFonts w:ascii="Verdana" w:eastAsia="Verdana" w:hAnsi="Verdana" w:cs="Verdana"/>
          <w:bCs/>
          <w:spacing w:val="2"/>
          <w:lang w:val="it-IT"/>
        </w:rPr>
        <w:t>znači</w:t>
      </w:r>
      <w:proofErr w:type="spellEnd"/>
      <w:r w:rsidR="00740B4C" w:rsidRPr="00740B4C">
        <w:rPr>
          <w:rFonts w:ascii="Verdana" w:eastAsia="Verdana" w:hAnsi="Verdana" w:cs="Verdana"/>
          <w:bCs/>
          <w:spacing w:val="2"/>
          <w:lang w:val="it-IT"/>
        </w:rPr>
        <w:t xml:space="preserve"> da </w:t>
      </w:r>
      <w:proofErr w:type="spellStart"/>
      <w:r w:rsidR="00740B4C" w:rsidRPr="00740B4C">
        <w:rPr>
          <w:rFonts w:ascii="Verdana" w:eastAsia="Verdana" w:hAnsi="Verdana" w:cs="Verdana"/>
          <w:bCs/>
          <w:spacing w:val="2"/>
          <w:lang w:val="it-IT"/>
        </w:rPr>
        <w:t>sadrži</w:t>
      </w:r>
      <w:proofErr w:type="spellEnd"/>
      <w:r w:rsidR="00740B4C" w:rsidRPr="00740B4C">
        <w:rPr>
          <w:rFonts w:ascii="Verdana" w:eastAsia="Verdana" w:hAnsi="Verdana" w:cs="Verdana"/>
          <w:bCs/>
          <w:spacing w:val="2"/>
          <w:lang w:val="it-IT"/>
        </w:rPr>
        <w:t xml:space="preserve"> ala</w:t>
      </w:r>
      <w:r w:rsidR="00740B4C">
        <w:rPr>
          <w:rFonts w:ascii="Verdana" w:eastAsia="Verdana" w:hAnsi="Verdana" w:cs="Verdana"/>
          <w:bCs/>
          <w:spacing w:val="2"/>
          <w:lang w:val="it-IT"/>
        </w:rPr>
        <w:t xml:space="preserve">te za </w:t>
      </w:r>
      <w:proofErr w:type="spellStart"/>
      <w:r w:rsidR="00740B4C">
        <w:rPr>
          <w:rFonts w:ascii="Verdana" w:eastAsia="Verdana" w:hAnsi="Verdana" w:cs="Verdana"/>
          <w:bCs/>
          <w:spacing w:val="2"/>
          <w:lang w:val="it-IT"/>
        </w:rPr>
        <w:t>kreiranje</w:t>
      </w:r>
      <w:proofErr w:type="spellEnd"/>
      <w:r w:rsidR="00740B4C">
        <w:rPr>
          <w:rFonts w:ascii="Verdana" w:eastAsia="Verdana" w:hAnsi="Verdana" w:cs="Verdana"/>
          <w:bCs/>
          <w:spacing w:val="2"/>
          <w:lang w:val="it-IT"/>
        </w:rPr>
        <w:t xml:space="preserve"> </w:t>
      </w:r>
      <w:proofErr w:type="spellStart"/>
      <w:r w:rsidR="00740B4C">
        <w:rPr>
          <w:rFonts w:ascii="Verdana" w:eastAsia="Verdana" w:hAnsi="Verdana" w:cs="Verdana"/>
          <w:bCs/>
          <w:spacing w:val="2"/>
          <w:lang w:val="it-IT"/>
        </w:rPr>
        <w:t>multiplatformskih</w:t>
      </w:r>
      <w:proofErr w:type="spellEnd"/>
      <w:r w:rsidR="00740B4C">
        <w:rPr>
          <w:rFonts w:ascii="Verdana" w:eastAsia="Verdana" w:hAnsi="Verdana" w:cs="Verdana"/>
          <w:bCs/>
          <w:spacing w:val="2"/>
          <w:lang w:val="it-IT"/>
        </w:rPr>
        <w:t xml:space="preserve"> </w:t>
      </w:r>
      <w:proofErr w:type="spellStart"/>
      <w:r w:rsidR="00740B4C">
        <w:rPr>
          <w:rFonts w:ascii="Verdana" w:eastAsia="Verdana" w:hAnsi="Verdana" w:cs="Verdana"/>
          <w:bCs/>
          <w:spacing w:val="2"/>
          <w:lang w:val="it-IT"/>
        </w:rPr>
        <w:t>aplikacija</w:t>
      </w:r>
      <w:proofErr w:type="spellEnd"/>
      <w:r w:rsidR="00740B4C">
        <w:rPr>
          <w:rFonts w:ascii="Verdana" w:eastAsia="Verdana" w:hAnsi="Verdana" w:cs="Verdana"/>
          <w:bCs/>
          <w:spacing w:val="2"/>
          <w:lang w:val="it-IT"/>
        </w:rPr>
        <w:t xml:space="preserve"> </w:t>
      </w:r>
      <w:proofErr w:type="spellStart"/>
      <w:r w:rsidR="00740B4C">
        <w:rPr>
          <w:rFonts w:ascii="Verdana" w:eastAsia="Verdana" w:hAnsi="Verdana" w:cs="Verdana"/>
          <w:bCs/>
          <w:spacing w:val="2"/>
          <w:lang w:val="it-IT"/>
        </w:rPr>
        <w:t>različitih</w:t>
      </w:r>
      <w:proofErr w:type="spellEnd"/>
      <w:r w:rsidR="00740B4C">
        <w:rPr>
          <w:rFonts w:ascii="Verdana" w:eastAsia="Verdana" w:hAnsi="Verdana" w:cs="Verdana"/>
          <w:bCs/>
          <w:spacing w:val="2"/>
          <w:lang w:val="it-IT"/>
        </w:rPr>
        <w:t xml:space="preserve"> </w:t>
      </w:r>
      <w:proofErr w:type="spellStart"/>
      <w:r w:rsidR="00740B4C">
        <w:rPr>
          <w:rFonts w:ascii="Verdana" w:eastAsia="Verdana" w:hAnsi="Verdana" w:cs="Verdana"/>
          <w:bCs/>
          <w:spacing w:val="2"/>
          <w:lang w:val="it-IT"/>
        </w:rPr>
        <w:t>vrsta</w:t>
      </w:r>
      <w:proofErr w:type="spellEnd"/>
      <w:r w:rsidR="00740B4C">
        <w:rPr>
          <w:rFonts w:ascii="Verdana" w:eastAsia="Verdana" w:hAnsi="Verdana" w:cs="Verdana"/>
          <w:bCs/>
          <w:spacing w:val="2"/>
          <w:lang w:val="it-IT"/>
        </w:rPr>
        <w:t xml:space="preserve"> (</w:t>
      </w:r>
      <w:proofErr w:type="spellStart"/>
      <w:r w:rsidR="00740B4C">
        <w:rPr>
          <w:rFonts w:ascii="Verdana" w:eastAsia="Verdana" w:hAnsi="Verdana" w:cs="Verdana"/>
          <w:bCs/>
          <w:spacing w:val="2"/>
          <w:lang w:val="it-IT"/>
        </w:rPr>
        <w:t>veb</w:t>
      </w:r>
      <w:proofErr w:type="spellEnd"/>
      <w:r w:rsidR="00740B4C">
        <w:rPr>
          <w:rFonts w:ascii="Verdana" w:eastAsia="Verdana" w:hAnsi="Verdana" w:cs="Verdana"/>
          <w:bCs/>
          <w:spacing w:val="2"/>
          <w:lang w:val="it-IT"/>
        </w:rPr>
        <w:t xml:space="preserve">, </w:t>
      </w:r>
      <w:proofErr w:type="spellStart"/>
      <w:r w:rsidR="00740B4C">
        <w:rPr>
          <w:rFonts w:ascii="Verdana" w:eastAsia="Verdana" w:hAnsi="Verdana" w:cs="Verdana"/>
          <w:bCs/>
          <w:spacing w:val="2"/>
          <w:lang w:val="it-IT"/>
        </w:rPr>
        <w:t>mobilne</w:t>
      </w:r>
      <w:proofErr w:type="spellEnd"/>
      <w:r w:rsidR="00740B4C">
        <w:rPr>
          <w:rFonts w:ascii="Verdana" w:eastAsia="Verdana" w:hAnsi="Verdana" w:cs="Verdana"/>
          <w:bCs/>
          <w:spacing w:val="2"/>
          <w:lang w:val="it-IT"/>
        </w:rPr>
        <w:t xml:space="preserve">, desktop..). </w:t>
      </w:r>
      <w:proofErr w:type="spellStart"/>
      <w:r w:rsidR="00740B4C">
        <w:rPr>
          <w:rFonts w:ascii="Verdana" w:eastAsia="Verdana" w:hAnsi="Verdana" w:cs="Verdana"/>
          <w:bCs/>
          <w:spacing w:val="2"/>
          <w:lang w:val="it-IT"/>
        </w:rPr>
        <w:t>Takođe</w:t>
      </w:r>
      <w:proofErr w:type="spellEnd"/>
      <w:r w:rsidR="00740B4C">
        <w:rPr>
          <w:rFonts w:ascii="Verdana" w:eastAsia="Verdana" w:hAnsi="Verdana" w:cs="Verdana"/>
          <w:bCs/>
          <w:spacing w:val="2"/>
          <w:lang w:val="it-IT"/>
        </w:rPr>
        <w:t xml:space="preserve"> su </w:t>
      </w:r>
      <w:proofErr w:type="spellStart"/>
      <w:r w:rsidR="00740B4C">
        <w:rPr>
          <w:rFonts w:ascii="Verdana" w:eastAsia="Verdana" w:hAnsi="Verdana" w:cs="Verdana"/>
          <w:bCs/>
          <w:spacing w:val="2"/>
          <w:lang w:val="it-IT"/>
        </w:rPr>
        <w:t>podržani</w:t>
      </w:r>
      <w:proofErr w:type="spellEnd"/>
      <w:r w:rsidR="00740B4C">
        <w:rPr>
          <w:rFonts w:ascii="Verdana" w:eastAsia="Verdana" w:hAnsi="Verdana" w:cs="Verdana"/>
          <w:bCs/>
          <w:spacing w:val="2"/>
          <w:lang w:val="it-IT"/>
        </w:rPr>
        <w:t xml:space="preserve"> i </w:t>
      </w:r>
      <w:proofErr w:type="spellStart"/>
      <w:r w:rsidR="00740B4C">
        <w:rPr>
          <w:rFonts w:ascii="Verdana" w:eastAsia="Verdana" w:hAnsi="Verdana" w:cs="Verdana"/>
          <w:bCs/>
          <w:spacing w:val="2"/>
          <w:lang w:val="it-IT"/>
        </w:rPr>
        <w:t>jezici</w:t>
      </w:r>
      <w:proofErr w:type="spellEnd"/>
      <w:r w:rsidR="00740B4C">
        <w:rPr>
          <w:rFonts w:ascii="Verdana" w:eastAsia="Verdana" w:hAnsi="Verdana" w:cs="Verdana"/>
          <w:bCs/>
          <w:spacing w:val="2"/>
          <w:lang w:val="it-IT"/>
        </w:rPr>
        <w:t xml:space="preserve"> C#, F# i Visual Basic </w:t>
      </w:r>
      <w:r w:rsidR="00740B4C" w:rsidRPr="00740B4C">
        <w:rPr>
          <w:rFonts w:ascii="Verdana" w:eastAsia="Verdana" w:hAnsi="Verdana" w:cs="Verdana"/>
          <w:bCs/>
          <w:spacing w:val="2"/>
          <w:lang w:val="it-IT"/>
        </w:rPr>
        <w:t>[</w:t>
      </w:r>
      <w:r w:rsidR="00740B4C">
        <w:rPr>
          <w:rFonts w:ascii="Verdana" w:eastAsia="Verdana" w:hAnsi="Verdana" w:cs="Verdana"/>
          <w:bCs/>
          <w:spacing w:val="2"/>
          <w:lang w:val="it-IT"/>
        </w:rPr>
        <w:t>5].</w:t>
      </w:r>
    </w:p>
    <w:p w14:paraId="31AA7BBE" w14:textId="7459E59D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4FE3C0C1" w14:textId="77777777" w:rsidR="00740B4C" w:rsidRPr="00740B4C" w:rsidRDefault="00740B4C" w:rsidP="00740B4C">
      <w:pPr>
        <w:ind w:left="720" w:right="4631"/>
        <w:jc w:val="both"/>
        <w:rPr>
          <w:rFonts w:ascii="Verdana" w:eastAsia="Verdana" w:hAnsi="Verdana" w:cs="Verdana"/>
          <w:lang w:val="it-IT"/>
        </w:rPr>
      </w:pPr>
      <w:r w:rsidRPr="00740B4C">
        <w:rPr>
          <w:rFonts w:ascii="Verdana" w:eastAsia="Verdana" w:hAnsi="Verdana" w:cs="Verdana"/>
          <w:b/>
          <w:lang w:val="it-IT"/>
        </w:rPr>
        <w:t>M</w:t>
      </w:r>
      <w:r w:rsidRPr="00740B4C">
        <w:rPr>
          <w:rFonts w:ascii="Verdana" w:eastAsia="Verdana" w:hAnsi="Verdana" w:cs="Verdana"/>
          <w:b/>
          <w:spacing w:val="2"/>
          <w:lang w:val="it-IT"/>
        </w:rPr>
        <w:t>ic</w:t>
      </w:r>
      <w:r w:rsidRPr="00740B4C">
        <w:rPr>
          <w:rFonts w:ascii="Verdana" w:eastAsia="Verdana" w:hAnsi="Verdana" w:cs="Verdana"/>
          <w:b/>
          <w:spacing w:val="-4"/>
          <w:lang w:val="it-IT"/>
        </w:rPr>
        <w:t>r</w:t>
      </w:r>
      <w:r w:rsidRPr="00740B4C">
        <w:rPr>
          <w:rFonts w:ascii="Verdana" w:eastAsia="Verdana" w:hAnsi="Verdana" w:cs="Verdana"/>
          <w:b/>
          <w:spacing w:val="2"/>
          <w:lang w:val="it-IT"/>
        </w:rPr>
        <w:t>o</w:t>
      </w:r>
      <w:r w:rsidRPr="00740B4C">
        <w:rPr>
          <w:rFonts w:ascii="Verdana" w:eastAsia="Verdana" w:hAnsi="Verdana" w:cs="Verdana"/>
          <w:b/>
          <w:spacing w:val="1"/>
          <w:lang w:val="it-IT"/>
        </w:rPr>
        <w:t>s</w:t>
      </w:r>
      <w:r w:rsidRPr="00740B4C">
        <w:rPr>
          <w:rFonts w:ascii="Verdana" w:eastAsia="Verdana" w:hAnsi="Verdana" w:cs="Verdana"/>
          <w:b/>
          <w:spacing w:val="2"/>
          <w:lang w:val="it-IT"/>
        </w:rPr>
        <w:t>o</w:t>
      </w:r>
      <w:r w:rsidRPr="00740B4C">
        <w:rPr>
          <w:rFonts w:ascii="Verdana" w:eastAsia="Verdana" w:hAnsi="Verdana" w:cs="Verdana"/>
          <w:b/>
          <w:lang w:val="it-IT"/>
        </w:rPr>
        <w:t>ft</w:t>
      </w:r>
      <w:r w:rsidRPr="00740B4C">
        <w:rPr>
          <w:rFonts w:ascii="Verdana" w:eastAsia="Verdana" w:hAnsi="Verdana" w:cs="Verdana"/>
          <w:b/>
          <w:spacing w:val="-5"/>
          <w:lang w:val="it-IT"/>
        </w:rPr>
        <w:t xml:space="preserve"> </w:t>
      </w:r>
      <w:r w:rsidRPr="00740B4C">
        <w:rPr>
          <w:rFonts w:ascii="Verdana" w:eastAsia="Verdana" w:hAnsi="Verdana" w:cs="Verdana"/>
          <w:b/>
          <w:spacing w:val="-2"/>
          <w:lang w:val="it-IT"/>
        </w:rPr>
        <w:t>S</w:t>
      </w:r>
      <w:r w:rsidRPr="00740B4C">
        <w:rPr>
          <w:rFonts w:ascii="Verdana" w:eastAsia="Verdana" w:hAnsi="Verdana" w:cs="Verdana"/>
          <w:b/>
          <w:lang w:val="it-IT"/>
        </w:rPr>
        <w:t>QL</w:t>
      </w:r>
      <w:r w:rsidRPr="00740B4C">
        <w:rPr>
          <w:rFonts w:ascii="Verdana" w:eastAsia="Verdana" w:hAnsi="Verdana" w:cs="Verdana"/>
          <w:b/>
          <w:spacing w:val="4"/>
          <w:lang w:val="it-IT"/>
        </w:rPr>
        <w:t xml:space="preserve"> </w:t>
      </w:r>
      <w:r w:rsidRPr="00740B4C">
        <w:rPr>
          <w:rFonts w:ascii="Verdana" w:eastAsia="Verdana" w:hAnsi="Verdana" w:cs="Verdana"/>
          <w:b/>
          <w:spacing w:val="-2"/>
          <w:lang w:val="it-IT"/>
        </w:rPr>
        <w:t>S</w:t>
      </w:r>
      <w:r w:rsidRPr="00740B4C">
        <w:rPr>
          <w:rFonts w:ascii="Verdana" w:eastAsia="Verdana" w:hAnsi="Verdana" w:cs="Verdana"/>
          <w:b/>
          <w:spacing w:val="2"/>
          <w:lang w:val="it-IT"/>
        </w:rPr>
        <w:t>e</w:t>
      </w:r>
      <w:r w:rsidRPr="00740B4C">
        <w:rPr>
          <w:rFonts w:ascii="Verdana" w:eastAsia="Verdana" w:hAnsi="Verdana" w:cs="Verdana"/>
          <w:b/>
          <w:lang w:val="it-IT"/>
        </w:rPr>
        <w:t>r</w:t>
      </w:r>
      <w:r w:rsidRPr="00740B4C">
        <w:rPr>
          <w:rFonts w:ascii="Verdana" w:eastAsia="Verdana" w:hAnsi="Verdana" w:cs="Verdana"/>
          <w:b/>
          <w:spacing w:val="-4"/>
          <w:lang w:val="it-IT"/>
        </w:rPr>
        <w:t>v</w:t>
      </w:r>
      <w:r w:rsidRPr="00740B4C">
        <w:rPr>
          <w:rFonts w:ascii="Verdana" w:eastAsia="Verdana" w:hAnsi="Verdana" w:cs="Verdana"/>
          <w:b/>
          <w:spacing w:val="2"/>
          <w:lang w:val="it-IT"/>
        </w:rPr>
        <w:t>e</w:t>
      </w:r>
      <w:r w:rsidRPr="00740B4C">
        <w:rPr>
          <w:rFonts w:ascii="Verdana" w:eastAsia="Verdana" w:hAnsi="Verdana" w:cs="Verdana"/>
          <w:b/>
          <w:lang w:val="it-IT"/>
        </w:rPr>
        <w:t>r</w:t>
      </w:r>
      <w:r w:rsidRPr="00740B4C">
        <w:rPr>
          <w:rFonts w:ascii="Verdana" w:eastAsia="Verdana" w:hAnsi="Verdana" w:cs="Verdana"/>
          <w:b/>
          <w:spacing w:val="2"/>
          <w:lang w:val="it-IT"/>
        </w:rPr>
        <w:t xml:space="preserve"> </w:t>
      </w:r>
      <w:proofErr w:type="spellStart"/>
      <w:r w:rsidRPr="00740B4C">
        <w:rPr>
          <w:rFonts w:ascii="Verdana" w:eastAsia="Verdana" w:hAnsi="Verdana" w:cs="Verdana"/>
          <w:b/>
          <w:lang w:val="it-IT"/>
        </w:rPr>
        <w:t>M</w:t>
      </w:r>
      <w:r w:rsidRPr="00740B4C">
        <w:rPr>
          <w:rFonts w:ascii="Verdana" w:eastAsia="Verdana" w:hAnsi="Verdana" w:cs="Verdana"/>
          <w:b/>
          <w:spacing w:val="-3"/>
          <w:lang w:val="it-IT"/>
        </w:rPr>
        <w:t>a</w:t>
      </w:r>
      <w:r w:rsidRPr="00740B4C">
        <w:rPr>
          <w:rFonts w:ascii="Verdana" w:eastAsia="Verdana" w:hAnsi="Verdana" w:cs="Verdana"/>
          <w:b/>
          <w:spacing w:val="2"/>
          <w:lang w:val="it-IT"/>
        </w:rPr>
        <w:t>n</w:t>
      </w:r>
      <w:r w:rsidRPr="00740B4C">
        <w:rPr>
          <w:rFonts w:ascii="Verdana" w:eastAsia="Verdana" w:hAnsi="Verdana" w:cs="Verdana"/>
          <w:b/>
          <w:spacing w:val="1"/>
          <w:lang w:val="it-IT"/>
        </w:rPr>
        <w:t>a</w:t>
      </w:r>
      <w:r w:rsidRPr="00740B4C">
        <w:rPr>
          <w:rFonts w:ascii="Verdana" w:eastAsia="Verdana" w:hAnsi="Verdana" w:cs="Verdana"/>
          <w:b/>
          <w:lang w:val="it-IT"/>
        </w:rPr>
        <w:t>g</w:t>
      </w:r>
      <w:r w:rsidRPr="00740B4C">
        <w:rPr>
          <w:rFonts w:ascii="Verdana" w:eastAsia="Verdana" w:hAnsi="Verdana" w:cs="Verdana"/>
          <w:b/>
          <w:spacing w:val="-1"/>
          <w:lang w:val="it-IT"/>
        </w:rPr>
        <w:t>m</w:t>
      </w:r>
      <w:r w:rsidRPr="00740B4C">
        <w:rPr>
          <w:rFonts w:ascii="Verdana" w:eastAsia="Verdana" w:hAnsi="Verdana" w:cs="Verdana"/>
          <w:b/>
          <w:spacing w:val="-3"/>
          <w:lang w:val="it-IT"/>
        </w:rPr>
        <w:t>e</w:t>
      </w:r>
      <w:r w:rsidRPr="00740B4C">
        <w:rPr>
          <w:rFonts w:ascii="Verdana" w:eastAsia="Verdana" w:hAnsi="Verdana" w:cs="Verdana"/>
          <w:b/>
          <w:spacing w:val="2"/>
          <w:lang w:val="it-IT"/>
        </w:rPr>
        <w:t>n</w:t>
      </w:r>
      <w:r w:rsidRPr="00740B4C">
        <w:rPr>
          <w:rFonts w:ascii="Verdana" w:eastAsia="Verdana" w:hAnsi="Verdana" w:cs="Verdana"/>
          <w:b/>
          <w:lang w:val="it-IT"/>
        </w:rPr>
        <w:t>t</w:t>
      </w:r>
      <w:proofErr w:type="spellEnd"/>
      <w:r w:rsidRPr="00740B4C">
        <w:rPr>
          <w:rFonts w:ascii="Verdana" w:eastAsia="Verdana" w:hAnsi="Verdana" w:cs="Verdana"/>
          <w:b/>
          <w:lang w:val="it-IT"/>
        </w:rPr>
        <w:t xml:space="preserve"> </w:t>
      </w:r>
      <w:r w:rsidRPr="00740B4C">
        <w:rPr>
          <w:rFonts w:ascii="Verdana" w:eastAsia="Verdana" w:hAnsi="Verdana" w:cs="Verdana"/>
          <w:b/>
          <w:spacing w:val="-2"/>
          <w:lang w:val="it-IT"/>
        </w:rPr>
        <w:t>S</w:t>
      </w:r>
      <w:r w:rsidRPr="00740B4C">
        <w:rPr>
          <w:rFonts w:ascii="Verdana" w:eastAsia="Verdana" w:hAnsi="Verdana" w:cs="Verdana"/>
          <w:b/>
          <w:spacing w:val="-1"/>
          <w:lang w:val="it-IT"/>
        </w:rPr>
        <w:t>t</w:t>
      </w:r>
      <w:r w:rsidRPr="00740B4C">
        <w:rPr>
          <w:rFonts w:ascii="Verdana" w:eastAsia="Verdana" w:hAnsi="Verdana" w:cs="Verdana"/>
          <w:b/>
          <w:spacing w:val="2"/>
          <w:lang w:val="it-IT"/>
        </w:rPr>
        <w:t>u</w:t>
      </w:r>
      <w:r w:rsidRPr="00740B4C">
        <w:rPr>
          <w:rFonts w:ascii="Verdana" w:eastAsia="Verdana" w:hAnsi="Verdana" w:cs="Verdana"/>
          <w:b/>
          <w:lang w:val="it-IT"/>
        </w:rPr>
        <w:t>d</w:t>
      </w:r>
      <w:r w:rsidRPr="00740B4C">
        <w:rPr>
          <w:rFonts w:ascii="Verdana" w:eastAsia="Verdana" w:hAnsi="Verdana" w:cs="Verdana"/>
          <w:b/>
          <w:spacing w:val="-3"/>
          <w:lang w:val="it-IT"/>
        </w:rPr>
        <w:t>i</w:t>
      </w:r>
      <w:r w:rsidRPr="00740B4C">
        <w:rPr>
          <w:rFonts w:ascii="Verdana" w:eastAsia="Verdana" w:hAnsi="Verdana" w:cs="Verdana"/>
          <w:b/>
          <w:lang w:val="it-IT"/>
        </w:rPr>
        <w:t>o</w:t>
      </w:r>
    </w:p>
    <w:p w14:paraId="6F6691CA" w14:textId="77777777" w:rsidR="00740B4C" w:rsidRPr="00740B4C" w:rsidRDefault="00740B4C" w:rsidP="00740B4C">
      <w:pPr>
        <w:spacing w:before="2" w:line="240" w:lineRule="exact"/>
        <w:ind w:left="604"/>
        <w:rPr>
          <w:sz w:val="24"/>
          <w:szCs w:val="24"/>
          <w:lang w:val="it-IT"/>
        </w:rPr>
      </w:pPr>
    </w:p>
    <w:p w14:paraId="4CF3DEE1" w14:textId="4FD7FBB3" w:rsidR="00740B4C" w:rsidRPr="007175BE" w:rsidRDefault="00740B4C" w:rsidP="00740B4C">
      <w:pPr>
        <w:ind w:left="720" w:right="77"/>
        <w:jc w:val="both"/>
        <w:rPr>
          <w:rFonts w:ascii="Verdana" w:eastAsia="Verdana" w:hAnsi="Verdana" w:cs="Verdana"/>
          <w:lang w:val="it-IT"/>
        </w:rPr>
      </w:pPr>
      <w:r w:rsidRPr="00740B4C">
        <w:rPr>
          <w:rFonts w:ascii="Verdana" w:eastAsia="Verdana" w:hAnsi="Verdana" w:cs="Verdana"/>
          <w:spacing w:val="-2"/>
          <w:lang w:val="it-IT"/>
        </w:rPr>
        <w:t>S</w:t>
      </w:r>
      <w:r w:rsidRPr="00740B4C">
        <w:rPr>
          <w:rFonts w:ascii="Verdana" w:eastAsia="Verdana" w:hAnsi="Verdana" w:cs="Verdana"/>
          <w:spacing w:val="2"/>
          <w:lang w:val="it-IT"/>
        </w:rPr>
        <w:t>Q</w:t>
      </w:r>
      <w:r w:rsidRPr="00740B4C">
        <w:rPr>
          <w:rFonts w:ascii="Verdana" w:eastAsia="Verdana" w:hAnsi="Verdana" w:cs="Verdana"/>
          <w:lang w:val="it-IT"/>
        </w:rPr>
        <w:t>L</w:t>
      </w:r>
      <w:r w:rsidRPr="00740B4C">
        <w:rPr>
          <w:rFonts w:ascii="Verdana" w:eastAsia="Verdana" w:hAnsi="Verdana" w:cs="Verdana"/>
          <w:spacing w:val="1"/>
          <w:lang w:val="it-IT"/>
        </w:rPr>
        <w:t xml:space="preserve"> </w:t>
      </w:r>
      <w:r w:rsidRPr="00740B4C">
        <w:rPr>
          <w:rFonts w:ascii="Verdana" w:eastAsia="Verdana" w:hAnsi="Verdana" w:cs="Verdana"/>
          <w:spacing w:val="-2"/>
          <w:lang w:val="it-IT"/>
        </w:rPr>
        <w:t>S</w:t>
      </w:r>
      <w:r w:rsidRPr="00740B4C">
        <w:rPr>
          <w:rFonts w:ascii="Verdana" w:eastAsia="Verdana" w:hAnsi="Verdana" w:cs="Verdana"/>
          <w:spacing w:val="1"/>
          <w:lang w:val="it-IT"/>
        </w:rPr>
        <w:t>e</w:t>
      </w:r>
      <w:r w:rsidRPr="00740B4C">
        <w:rPr>
          <w:rFonts w:ascii="Verdana" w:eastAsia="Verdana" w:hAnsi="Verdana" w:cs="Verdana"/>
          <w:lang w:val="it-IT"/>
        </w:rPr>
        <w:t>r</w:t>
      </w:r>
      <w:r w:rsidRPr="00740B4C">
        <w:rPr>
          <w:rFonts w:ascii="Verdana" w:eastAsia="Verdana" w:hAnsi="Verdana" w:cs="Verdana"/>
          <w:spacing w:val="1"/>
          <w:lang w:val="it-IT"/>
        </w:rPr>
        <w:t>ve</w:t>
      </w:r>
      <w:r w:rsidRPr="00740B4C">
        <w:rPr>
          <w:rFonts w:ascii="Verdana" w:eastAsia="Verdana" w:hAnsi="Verdana" w:cs="Verdana"/>
          <w:lang w:val="it-IT"/>
        </w:rPr>
        <w:t>r</w:t>
      </w:r>
      <w:r w:rsidRPr="00740B4C">
        <w:rPr>
          <w:rFonts w:ascii="Verdana" w:eastAsia="Verdana" w:hAnsi="Verdana" w:cs="Verdana"/>
          <w:spacing w:val="2"/>
          <w:lang w:val="it-IT"/>
        </w:rPr>
        <w:t xml:space="preserve"> </w:t>
      </w:r>
      <w:proofErr w:type="spellStart"/>
      <w:r w:rsidRPr="00740B4C">
        <w:rPr>
          <w:rFonts w:ascii="Verdana" w:eastAsia="Verdana" w:hAnsi="Verdana" w:cs="Verdana"/>
          <w:spacing w:val="1"/>
          <w:lang w:val="it-IT"/>
        </w:rPr>
        <w:t>M</w:t>
      </w:r>
      <w:r w:rsidRPr="00740B4C">
        <w:rPr>
          <w:rFonts w:ascii="Verdana" w:eastAsia="Verdana" w:hAnsi="Verdana" w:cs="Verdana"/>
          <w:lang w:val="it-IT"/>
        </w:rPr>
        <w:t>a</w:t>
      </w:r>
      <w:r w:rsidRPr="00740B4C">
        <w:rPr>
          <w:rFonts w:ascii="Verdana" w:eastAsia="Verdana" w:hAnsi="Verdana" w:cs="Verdana"/>
          <w:spacing w:val="-2"/>
          <w:lang w:val="it-IT"/>
        </w:rPr>
        <w:t>n</w:t>
      </w:r>
      <w:r w:rsidRPr="00740B4C">
        <w:rPr>
          <w:rFonts w:ascii="Verdana" w:eastAsia="Verdana" w:hAnsi="Verdana" w:cs="Verdana"/>
          <w:lang w:val="it-IT"/>
        </w:rPr>
        <w:t>ag</w:t>
      </w:r>
      <w:r w:rsidRPr="00740B4C">
        <w:rPr>
          <w:rFonts w:ascii="Verdana" w:eastAsia="Verdana" w:hAnsi="Verdana" w:cs="Verdana"/>
          <w:spacing w:val="1"/>
          <w:lang w:val="it-IT"/>
        </w:rPr>
        <w:t>me</w:t>
      </w:r>
      <w:r w:rsidRPr="00740B4C">
        <w:rPr>
          <w:rFonts w:ascii="Verdana" w:eastAsia="Verdana" w:hAnsi="Verdana" w:cs="Verdana"/>
          <w:spacing w:val="-2"/>
          <w:lang w:val="it-IT"/>
        </w:rPr>
        <w:t>n</w:t>
      </w:r>
      <w:r w:rsidRPr="00740B4C">
        <w:rPr>
          <w:rFonts w:ascii="Verdana" w:eastAsia="Verdana" w:hAnsi="Verdana" w:cs="Verdana"/>
          <w:lang w:val="it-IT"/>
        </w:rPr>
        <w:t>t</w:t>
      </w:r>
      <w:proofErr w:type="spellEnd"/>
      <w:r w:rsidRPr="00740B4C">
        <w:rPr>
          <w:rFonts w:ascii="Verdana" w:eastAsia="Verdana" w:hAnsi="Verdana" w:cs="Verdana"/>
          <w:spacing w:val="9"/>
          <w:lang w:val="it-IT"/>
        </w:rPr>
        <w:t xml:space="preserve"> </w:t>
      </w:r>
      <w:r w:rsidRPr="00740B4C">
        <w:rPr>
          <w:rFonts w:ascii="Verdana" w:eastAsia="Verdana" w:hAnsi="Verdana" w:cs="Verdana"/>
          <w:spacing w:val="-2"/>
          <w:lang w:val="it-IT"/>
        </w:rPr>
        <w:t>S</w:t>
      </w:r>
      <w:r w:rsidRPr="00740B4C">
        <w:rPr>
          <w:rFonts w:ascii="Verdana" w:eastAsia="Verdana" w:hAnsi="Verdana" w:cs="Verdana"/>
          <w:spacing w:val="1"/>
          <w:lang w:val="it-IT"/>
        </w:rPr>
        <w:t>t</w:t>
      </w:r>
      <w:r w:rsidRPr="00740B4C">
        <w:rPr>
          <w:rFonts w:ascii="Verdana" w:eastAsia="Verdana" w:hAnsi="Verdana" w:cs="Verdana"/>
          <w:spacing w:val="-2"/>
          <w:lang w:val="it-IT"/>
        </w:rPr>
        <w:t>u</w:t>
      </w:r>
      <w:r w:rsidRPr="00740B4C">
        <w:rPr>
          <w:rFonts w:ascii="Verdana" w:eastAsia="Verdana" w:hAnsi="Verdana" w:cs="Verdana"/>
          <w:lang w:val="it-IT"/>
        </w:rPr>
        <w:t>dio</w:t>
      </w:r>
      <w:r w:rsidRPr="00740B4C">
        <w:rPr>
          <w:rFonts w:ascii="Verdana" w:eastAsia="Verdana" w:hAnsi="Verdana" w:cs="Verdana"/>
          <w:spacing w:val="1"/>
          <w:lang w:val="it-IT"/>
        </w:rPr>
        <w:t xml:space="preserve"> </w:t>
      </w:r>
      <w:r w:rsidRPr="00740B4C">
        <w:rPr>
          <w:rFonts w:ascii="Verdana" w:eastAsia="Verdana" w:hAnsi="Verdana" w:cs="Verdana"/>
          <w:spacing w:val="5"/>
          <w:lang w:val="it-IT"/>
        </w:rPr>
        <w:t>j</w:t>
      </w:r>
      <w:r w:rsidRPr="00740B4C">
        <w:rPr>
          <w:rFonts w:ascii="Verdana" w:eastAsia="Verdana" w:hAnsi="Verdana" w:cs="Verdana"/>
          <w:lang w:val="it-IT"/>
        </w:rPr>
        <w:t>e</w:t>
      </w:r>
      <w:r w:rsidRPr="00740B4C">
        <w:rPr>
          <w:rFonts w:ascii="Verdana" w:eastAsia="Verdana" w:hAnsi="Verdana" w:cs="Verdana"/>
          <w:spacing w:val="4"/>
          <w:lang w:val="it-IT"/>
        </w:rPr>
        <w:t xml:space="preserve"> </w:t>
      </w:r>
      <w:proofErr w:type="spellStart"/>
      <w:r w:rsidRPr="00740B4C">
        <w:rPr>
          <w:rFonts w:ascii="Verdana" w:eastAsia="Verdana" w:hAnsi="Verdana" w:cs="Verdana"/>
          <w:spacing w:val="5"/>
          <w:lang w:val="it-IT"/>
        </w:rPr>
        <w:t>i</w:t>
      </w:r>
      <w:r w:rsidRPr="00740B4C">
        <w:rPr>
          <w:rFonts w:ascii="Verdana" w:eastAsia="Verdana" w:hAnsi="Verdana" w:cs="Verdana"/>
          <w:spacing w:val="-2"/>
          <w:lang w:val="it-IT"/>
        </w:rPr>
        <w:t>n</w:t>
      </w:r>
      <w:r w:rsidRPr="00740B4C">
        <w:rPr>
          <w:rFonts w:ascii="Verdana" w:eastAsia="Verdana" w:hAnsi="Verdana" w:cs="Verdana"/>
          <w:spacing w:val="1"/>
          <w:lang w:val="it-IT"/>
        </w:rPr>
        <w:t>te</w:t>
      </w:r>
      <w:r w:rsidRPr="00740B4C">
        <w:rPr>
          <w:rFonts w:ascii="Verdana" w:eastAsia="Verdana" w:hAnsi="Verdana" w:cs="Verdana"/>
          <w:lang w:val="it-IT"/>
        </w:rPr>
        <w:t>gri</w:t>
      </w:r>
      <w:r w:rsidRPr="00740B4C">
        <w:rPr>
          <w:rFonts w:ascii="Verdana" w:eastAsia="Verdana" w:hAnsi="Verdana" w:cs="Verdana"/>
          <w:spacing w:val="1"/>
          <w:lang w:val="it-IT"/>
        </w:rPr>
        <w:t>s</w:t>
      </w:r>
      <w:r w:rsidRPr="00740B4C">
        <w:rPr>
          <w:rFonts w:ascii="Verdana" w:eastAsia="Verdana" w:hAnsi="Verdana" w:cs="Verdana"/>
          <w:lang w:val="it-IT"/>
        </w:rPr>
        <w:t>a</w:t>
      </w:r>
      <w:r w:rsidRPr="00740B4C">
        <w:rPr>
          <w:rFonts w:ascii="Verdana" w:eastAsia="Verdana" w:hAnsi="Verdana" w:cs="Verdana"/>
          <w:spacing w:val="-2"/>
          <w:lang w:val="it-IT"/>
        </w:rPr>
        <w:t>n</w:t>
      </w:r>
      <w:r w:rsidRPr="00740B4C">
        <w:rPr>
          <w:rFonts w:ascii="Verdana" w:eastAsia="Verdana" w:hAnsi="Verdana" w:cs="Verdana"/>
          <w:lang w:val="it-IT"/>
        </w:rPr>
        <w:t>o</w:t>
      </w:r>
      <w:proofErr w:type="spellEnd"/>
      <w:r w:rsidRPr="00740B4C">
        <w:rPr>
          <w:rFonts w:ascii="Verdana" w:eastAsia="Verdana" w:hAnsi="Verdana" w:cs="Verdana"/>
          <w:spacing w:val="6"/>
          <w:lang w:val="it-IT"/>
        </w:rPr>
        <w:t xml:space="preserve"> </w:t>
      </w:r>
      <w:proofErr w:type="spellStart"/>
      <w:r w:rsidRPr="00740B4C">
        <w:rPr>
          <w:rFonts w:ascii="Verdana" w:eastAsia="Verdana" w:hAnsi="Verdana" w:cs="Verdana"/>
          <w:spacing w:val="-1"/>
          <w:lang w:val="it-IT"/>
        </w:rPr>
        <w:t>o</w:t>
      </w:r>
      <w:r w:rsidRPr="00740B4C">
        <w:rPr>
          <w:rFonts w:ascii="Verdana" w:eastAsia="Verdana" w:hAnsi="Verdana" w:cs="Verdana"/>
          <w:spacing w:val="1"/>
          <w:lang w:val="it-IT"/>
        </w:rPr>
        <w:t>k</w:t>
      </w:r>
      <w:r w:rsidRPr="00740B4C">
        <w:rPr>
          <w:rFonts w:ascii="Verdana" w:eastAsia="Verdana" w:hAnsi="Verdana" w:cs="Verdana"/>
          <w:lang w:val="it-IT"/>
        </w:rPr>
        <w:t>r</w:t>
      </w:r>
      <w:r w:rsidRPr="00740B4C">
        <w:rPr>
          <w:rFonts w:ascii="Verdana" w:eastAsia="Verdana" w:hAnsi="Verdana" w:cs="Verdana"/>
          <w:spacing w:val="3"/>
          <w:lang w:val="it-IT"/>
        </w:rPr>
        <w:t>u</w:t>
      </w:r>
      <w:r w:rsidRPr="00740B4C">
        <w:rPr>
          <w:rFonts w:ascii="Verdana" w:eastAsia="Verdana" w:hAnsi="Verdana" w:cs="Verdana"/>
          <w:lang w:val="it-IT"/>
        </w:rPr>
        <w:t>ž</w:t>
      </w:r>
      <w:r w:rsidRPr="00740B4C">
        <w:rPr>
          <w:rFonts w:ascii="Verdana" w:eastAsia="Verdana" w:hAnsi="Verdana" w:cs="Verdana"/>
          <w:spacing w:val="1"/>
          <w:lang w:val="it-IT"/>
        </w:rPr>
        <w:t>e</w:t>
      </w:r>
      <w:r w:rsidRPr="00740B4C">
        <w:rPr>
          <w:rFonts w:ascii="Verdana" w:eastAsia="Verdana" w:hAnsi="Verdana" w:cs="Verdana"/>
          <w:spacing w:val="-2"/>
          <w:lang w:val="it-IT"/>
        </w:rPr>
        <w:t>n</w:t>
      </w:r>
      <w:r w:rsidRPr="00740B4C">
        <w:rPr>
          <w:rFonts w:ascii="Verdana" w:eastAsia="Verdana" w:hAnsi="Verdana" w:cs="Verdana"/>
          <w:spacing w:val="1"/>
          <w:lang w:val="it-IT"/>
        </w:rPr>
        <w:t>j</w:t>
      </w:r>
      <w:r w:rsidRPr="00740B4C">
        <w:rPr>
          <w:rFonts w:ascii="Verdana" w:eastAsia="Verdana" w:hAnsi="Verdana" w:cs="Verdana"/>
          <w:lang w:val="it-IT"/>
        </w:rPr>
        <w:t>e</w:t>
      </w:r>
      <w:proofErr w:type="spellEnd"/>
      <w:r w:rsidRPr="00740B4C">
        <w:rPr>
          <w:rFonts w:ascii="Verdana" w:eastAsia="Verdana" w:hAnsi="Verdana" w:cs="Verdana"/>
          <w:spacing w:val="3"/>
          <w:lang w:val="it-IT"/>
        </w:rPr>
        <w:t xml:space="preserve"> </w:t>
      </w:r>
      <w:proofErr w:type="spellStart"/>
      <w:r w:rsidRPr="00740B4C">
        <w:rPr>
          <w:rFonts w:ascii="Verdana" w:eastAsia="Verdana" w:hAnsi="Verdana" w:cs="Verdana"/>
          <w:lang w:val="it-IT"/>
        </w:rPr>
        <w:t>raz</w:t>
      </w:r>
      <w:r w:rsidRPr="00740B4C">
        <w:rPr>
          <w:rFonts w:ascii="Verdana" w:eastAsia="Verdana" w:hAnsi="Verdana" w:cs="Verdana"/>
          <w:spacing w:val="1"/>
          <w:lang w:val="it-IT"/>
        </w:rPr>
        <w:t>v</w:t>
      </w:r>
      <w:r w:rsidRPr="00740B4C">
        <w:rPr>
          <w:rFonts w:ascii="Verdana" w:eastAsia="Verdana" w:hAnsi="Verdana" w:cs="Verdana"/>
          <w:lang w:val="it-IT"/>
        </w:rPr>
        <w:t>i</w:t>
      </w:r>
      <w:r w:rsidRPr="00740B4C">
        <w:rPr>
          <w:rFonts w:ascii="Verdana" w:eastAsia="Verdana" w:hAnsi="Verdana" w:cs="Verdana"/>
          <w:spacing w:val="2"/>
          <w:lang w:val="it-IT"/>
        </w:rPr>
        <w:t>j</w:t>
      </w:r>
      <w:r w:rsidRPr="00740B4C">
        <w:rPr>
          <w:rFonts w:ascii="Verdana" w:eastAsia="Verdana" w:hAnsi="Verdana" w:cs="Verdana"/>
          <w:spacing w:val="1"/>
          <w:lang w:val="it-IT"/>
        </w:rPr>
        <w:t>e</w:t>
      </w:r>
      <w:r w:rsidRPr="00740B4C">
        <w:rPr>
          <w:rFonts w:ascii="Verdana" w:eastAsia="Verdana" w:hAnsi="Verdana" w:cs="Verdana"/>
          <w:spacing w:val="-2"/>
          <w:lang w:val="it-IT"/>
        </w:rPr>
        <w:t>n</w:t>
      </w:r>
      <w:r w:rsidRPr="00740B4C">
        <w:rPr>
          <w:rFonts w:ascii="Verdana" w:eastAsia="Verdana" w:hAnsi="Verdana" w:cs="Verdana"/>
          <w:lang w:val="it-IT"/>
        </w:rPr>
        <w:t>o</w:t>
      </w:r>
      <w:proofErr w:type="spellEnd"/>
      <w:r w:rsidRPr="00740B4C">
        <w:rPr>
          <w:rFonts w:ascii="Verdana" w:eastAsia="Verdana" w:hAnsi="Verdana" w:cs="Verdana"/>
          <w:lang w:val="it-IT"/>
        </w:rPr>
        <w:t xml:space="preserve"> </w:t>
      </w:r>
      <w:r w:rsidRPr="00740B4C">
        <w:rPr>
          <w:rFonts w:ascii="Verdana" w:eastAsia="Verdana" w:hAnsi="Verdana" w:cs="Verdana"/>
          <w:spacing w:val="-1"/>
          <w:lang w:val="it-IT"/>
        </w:rPr>
        <w:t>o</w:t>
      </w:r>
      <w:r w:rsidRPr="00740B4C">
        <w:rPr>
          <w:rFonts w:ascii="Verdana" w:eastAsia="Verdana" w:hAnsi="Verdana" w:cs="Verdana"/>
          <w:lang w:val="it-IT"/>
        </w:rPr>
        <w:t>d</w:t>
      </w:r>
      <w:r w:rsidRPr="00740B4C">
        <w:rPr>
          <w:rFonts w:ascii="Verdana" w:eastAsia="Verdana" w:hAnsi="Verdana" w:cs="Verdana"/>
          <w:spacing w:val="3"/>
          <w:lang w:val="it-IT"/>
        </w:rPr>
        <w:t xml:space="preserve"> </w:t>
      </w:r>
      <w:r w:rsidRPr="00740B4C">
        <w:rPr>
          <w:rFonts w:ascii="Verdana" w:eastAsia="Verdana" w:hAnsi="Verdana" w:cs="Verdana"/>
          <w:spacing w:val="1"/>
          <w:lang w:val="it-IT"/>
        </w:rPr>
        <w:t>st</w:t>
      </w:r>
      <w:r w:rsidRPr="00740B4C">
        <w:rPr>
          <w:rFonts w:ascii="Verdana" w:eastAsia="Verdana" w:hAnsi="Verdana" w:cs="Verdana"/>
          <w:lang w:val="it-IT"/>
        </w:rPr>
        <w:t>ra</w:t>
      </w:r>
      <w:r w:rsidRPr="00740B4C">
        <w:rPr>
          <w:rFonts w:ascii="Verdana" w:eastAsia="Verdana" w:hAnsi="Verdana" w:cs="Verdana"/>
          <w:spacing w:val="-2"/>
          <w:lang w:val="it-IT"/>
        </w:rPr>
        <w:t>n</w:t>
      </w:r>
      <w:r w:rsidRPr="00740B4C">
        <w:rPr>
          <w:rFonts w:ascii="Verdana" w:eastAsia="Verdana" w:hAnsi="Verdana" w:cs="Verdana"/>
          <w:lang w:val="it-IT"/>
        </w:rPr>
        <w:t>e</w:t>
      </w:r>
      <w:r w:rsidRPr="00740B4C">
        <w:rPr>
          <w:rFonts w:ascii="Verdana" w:eastAsia="Verdana" w:hAnsi="Verdana" w:cs="Verdana"/>
          <w:spacing w:val="8"/>
          <w:lang w:val="it-IT"/>
        </w:rPr>
        <w:t xml:space="preserve"> </w:t>
      </w:r>
      <w:proofErr w:type="spellStart"/>
      <w:r w:rsidRPr="00740B4C">
        <w:rPr>
          <w:rFonts w:ascii="Verdana" w:eastAsia="Verdana" w:hAnsi="Verdana" w:cs="Verdana"/>
          <w:spacing w:val="1"/>
          <w:lang w:val="it-IT"/>
        </w:rPr>
        <w:t>M</w:t>
      </w:r>
      <w:r w:rsidRPr="00740B4C">
        <w:rPr>
          <w:rFonts w:ascii="Verdana" w:eastAsia="Verdana" w:hAnsi="Verdana" w:cs="Verdana"/>
          <w:lang w:val="it-IT"/>
        </w:rPr>
        <w:t>a</w:t>
      </w:r>
      <w:r w:rsidRPr="00740B4C">
        <w:rPr>
          <w:rFonts w:ascii="Verdana" w:eastAsia="Verdana" w:hAnsi="Verdana" w:cs="Verdana"/>
          <w:spacing w:val="1"/>
          <w:lang w:val="it-IT"/>
        </w:rPr>
        <w:t>jk</w:t>
      </w:r>
      <w:r w:rsidRPr="00740B4C">
        <w:rPr>
          <w:rFonts w:ascii="Verdana" w:eastAsia="Verdana" w:hAnsi="Verdana" w:cs="Verdana"/>
          <w:lang w:val="it-IT"/>
        </w:rPr>
        <w:t>r</w:t>
      </w:r>
      <w:r w:rsidRPr="00740B4C">
        <w:rPr>
          <w:rFonts w:ascii="Verdana" w:eastAsia="Verdana" w:hAnsi="Verdana" w:cs="Verdana"/>
          <w:spacing w:val="-2"/>
          <w:lang w:val="it-IT"/>
        </w:rPr>
        <w:t>o</w:t>
      </w:r>
      <w:r w:rsidRPr="00740B4C">
        <w:rPr>
          <w:rFonts w:ascii="Verdana" w:eastAsia="Verdana" w:hAnsi="Verdana" w:cs="Verdana"/>
          <w:spacing w:val="1"/>
          <w:lang w:val="it-IT"/>
        </w:rPr>
        <w:t>s</w:t>
      </w:r>
      <w:r w:rsidRPr="00740B4C">
        <w:rPr>
          <w:rFonts w:ascii="Verdana" w:eastAsia="Verdana" w:hAnsi="Verdana" w:cs="Verdana"/>
          <w:spacing w:val="-1"/>
          <w:lang w:val="it-IT"/>
        </w:rPr>
        <w:t>o</w:t>
      </w:r>
      <w:r w:rsidRPr="00740B4C">
        <w:rPr>
          <w:rFonts w:ascii="Verdana" w:eastAsia="Verdana" w:hAnsi="Verdana" w:cs="Verdana"/>
          <w:lang w:val="it-IT"/>
        </w:rPr>
        <w:t>f</w:t>
      </w:r>
      <w:r w:rsidRPr="00740B4C">
        <w:rPr>
          <w:rFonts w:ascii="Verdana" w:eastAsia="Verdana" w:hAnsi="Verdana" w:cs="Verdana"/>
          <w:spacing w:val="1"/>
          <w:lang w:val="it-IT"/>
        </w:rPr>
        <w:t>t</w:t>
      </w:r>
      <w:r w:rsidRPr="00740B4C">
        <w:rPr>
          <w:rFonts w:ascii="Verdana" w:eastAsia="Verdana" w:hAnsi="Verdana" w:cs="Verdana"/>
          <w:lang w:val="it-IT"/>
        </w:rPr>
        <w:t>a</w:t>
      </w:r>
      <w:proofErr w:type="spellEnd"/>
      <w:r w:rsidRPr="00740B4C">
        <w:rPr>
          <w:rFonts w:ascii="Verdana" w:eastAsia="Verdana" w:hAnsi="Verdana" w:cs="Verdana"/>
          <w:spacing w:val="2"/>
          <w:lang w:val="it-IT"/>
        </w:rPr>
        <w:t xml:space="preserve"> </w:t>
      </w:r>
      <w:r w:rsidRPr="00740B4C">
        <w:rPr>
          <w:rFonts w:ascii="Verdana" w:eastAsia="Verdana" w:hAnsi="Verdana" w:cs="Verdana"/>
          <w:lang w:val="it-IT"/>
        </w:rPr>
        <w:t xml:space="preserve">i </w:t>
      </w:r>
      <w:proofErr w:type="spellStart"/>
      <w:r w:rsidRPr="00740B4C">
        <w:rPr>
          <w:rFonts w:ascii="Verdana" w:eastAsia="Verdana" w:hAnsi="Verdana" w:cs="Verdana"/>
          <w:spacing w:val="1"/>
          <w:lang w:val="it-IT"/>
        </w:rPr>
        <w:t>k</w:t>
      </w:r>
      <w:r w:rsidRPr="00740B4C">
        <w:rPr>
          <w:rFonts w:ascii="Verdana" w:eastAsia="Verdana" w:hAnsi="Verdana" w:cs="Verdana"/>
          <w:spacing w:val="-1"/>
          <w:lang w:val="it-IT"/>
        </w:rPr>
        <w:t>o</w:t>
      </w:r>
      <w:r w:rsidRPr="00740B4C">
        <w:rPr>
          <w:rFonts w:ascii="Verdana" w:eastAsia="Verdana" w:hAnsi="Verdana" w:cs="Verdana"/>
          <w:lang w:val="it-IT"/>
        </w:rPr>
        <w:t>ris</w:t>
      </w:r>
      <w:r w:rsidRPr="00740B4C">
        <w:rPr>
          <w:rFonts w:ascii="Verdana" w:eastAsia="Verdana" w:hAnsi="Verdana" w:cs="Verdana"/>
          <w:spacing w:val="1"/>
          <w:lang w:val="it-IT"/>
        </w:rPr>
        <w:t>t</w:t>
      </w:r>
      <w:r w:rsidRPr="00740B4C">
        <w:rPr>
          <w:rFonts w:ascii="Verdana" w:eastAsia="Verdana" w:hAnsi="Verdana" w:cs="Verdana"/>
          <w:lang w:val="it-IT"/>
        </w:rPr>
        <w:t>i</w:t>
      </w:r>
      <w:proofErr w:type="spellEnd"/>
      <w:r w:rsidRPr="00740B4C">
        <w:rPr>
          <w:rFonts w:ascii="Verdana" w:eastAsia="Verdana" w:hAnsi="Verdana" w:cs="Verdana"/>
          <w:spacing w:val="-5"/>
          <w:lang w:val="it-IT"/>
        </w:rPr>
        <w:t xml:space="preserve"> </w:t>
      </w:r>
      <w:r w:rsidRPr="00740B4C">
        <w:rPr>
          <w:rFonts w:ascii="Verdana" w:eastAsia="Verdana" w:hAnsi="Verdana" w:cs="Verdana"/>
          <w:spacing w:val="1"/>
          <w:lang w:val="it-IT"/>
        </w:rPr>
        <w:t>s</w:t>
      </w:r>
      <w:r w:rsidRPr="00740B4C">
        <w:rPr>
          <w:rFonts w:ascii="Verdana" w:eastAsia="Verdana" w:hAnsi="Verdana" w:cs="Verdana"/>
          <w:lang w:val="it-IT"/>
        </w:rPr>
        <w:t>e</w:t>
      </w:r>
      <w:r w:rsidRPr="00740B4C">
        <w:rPr>
          <w:rFonts w:ascii="Verdana" w:eastAsia="Verdana" w:hAnsi="Verdana" w:cs="Verdana"/>
          <w:spacing w:val="-5"/>
          <w:lang w:val="it-IT"/>
        </w:rPr>
        <w:t xml:space="preserve"> </w:t>
      </w:r>
      <w:r w:rsidRPr="00740B4C">
        <w:rPr>
          <w:rFonts w:ascii="Verdana" w:eastAsia="Verdana" w:hAnsi="Verdana" w:cs="Verdana"/>
          <w:lang w:val="it-IT"/>
        </w:rPr>
        <w:t>za</w:t>
      </w:r>
      <w:r w:rsidRPr="00740B4C">
        <w:rPr>
          <w:rFonts w:ascii="Verdana" w:eastAsia="Verdana" w:hAnsi="Verdana" w:cs="Verdana"/>
          <w:spacing w:val="-5"/>
          <w:lang w:val="it-IT"/>
        </w:rPr>
        <w:t xml:space="preserve"> </w:t>
      </w:r>
      <w:proofErr w:type="spellStart"/>
      <w:r w:rsidRPr="00740B4C">
        <w:rPr>
          <w:rFonts w:ascii="Verdana" w:eastAsia="Verdana" w:hAnsi="Verdana" w:cs="Verdana"/>
          <w:spacing w:val="-2"/>
          <w:lang w:val="it-IT"/>
        </w:rPr>
        <w:t>u</w:t>
      </w:r>
      <w:r w:rsidRPr="00740B4C">
        <w:rPr>
          <w:rFonts w:ascii="Verdana" w:eastAsia="Verdana" w:hAnsi="Verdana" w:cs="Verdana"/>
          <w:lang w:val="it-IT"/>
        </w:rPr>
        <w:t>pra</w:t>
      </w:r>
      <w:r w:rsidRPr="00740B4C">
        <w:rPr>
          <w:rFonts w:ascii="Verdana" w:eastAsia="Verdana" w:hAnsi="Verdana" w:cs="Verdana"/>
          <w:spacing w:val="1"/>
          <w:lang w:val="it-IT"/>
        </w:rPr>
        <w:t>v</w:t>
      </w:r>
      <w:r w:rsidRPr="00740B4C">
        <w:rPr>
          <w:rFonts w:ascii="Verdana" w:eastAsia="Verdana" w:hAnsi="Verdana" w:cs="Verdana"/>
          <w:lang w:val="it-IT"/>
        </w:rPr>
        <w:t>l</w:t>
      </w:r>
      <w:r w:rsidRPr="00740B4C">
        <w:rPr>
          <w:rFonts w:ascii="Verdana" w:eastAsia="Verdana" w:hAnsi="Verdana" w:cs="Verdana"/>
          <w:spacing w:val="1"/>
          <w:lang w:val="it-IT"/>
        </w:rPr>
        <w:t>j</w:t>
      </w:r>
      <w:r w:rsidRPr="00740B4C">
        <w:rPr>
          <w:rFonts w:ascii="Verdana" w:eastAsia="Verdana" w:hAnsi="Verdana" w:cs="Verdana"/>
          <w:lang w:val="it-IT"/>
        </w:rPr>
        <w:t>a</w:t>
      </w:r>
      <w:r w:rsidRPr="00740B4C">
        <w:rPr>
          <w:rFonts w:ascii="Verdana" w:eastAsia="Verdana" w:hAnsi="Verdana" w:cs="Verdana"/>
          <w:spacing w:val="-2"/>
          <w:lang w:val="it-IT"/>
        </w:rPr>
        <w:t>n</w:t>
      </w:r>
      <w:r w:rsidRPr="00740B4C">
        <w:rPr>
          <w:rFonts w:ascii="Verdana" w:eastAsia="Verdana" w:hAnsi="Verdana" w:cs="Verdana"/>
          <w:spacing w:val="-4"/>
          <w:lang w:val="it-IT"/>
        </w:rPr>
        <w:t>j</w:t>
      </w:r>
      <w:r w:rsidRPr="00740B4C">
        <w:rPr>
          <w:rFonts w:ascii="Verdana" w:eastAsia="Verdana" w:hAnsi="Verdana" w:cs="Verdana"/>
          <w:lang w:val="it-IT"/>
        </w:rPr>
        <w:t>e</w:t>
      </w:r>
      <w:proofErr w:type="spellEnd"/>
      <w:r w:rsidRPr="00740B4C">
        <w:rPr>
          <w:rFonts w:ascii="Verdana" w:eastAsia="Verdana" w:hAnsi="Verdana" w:cs="Verdana"/>
          <w:spacing w:val="-5"/>
          <w:lang w:val="it-IT"/>
        </w:rPr>
        <w:t xml:space="preserve"> </w:t>
      </w:r>
      <w:proofErr w:type="spellStart"/>
      <w:r w:rsidRPr="00740B4C">
        <w:rPr>
          <w:rFonts w:ascii="Verdana" w:eastAsia="Verdana" w:hAnsi="Verdana" w:cs="Verdana"/>
          <w:spacing w:val="1"/>
          <w:lang w:val="it-IT"/>
        </w:rPr>
        <w:t>sv</w:t>
      </w:r>
      <w:r w:rsidRPr="00740B4C">
        <w:rPr>
          <w:rFonts w:ascii="Verdana" w:eastAsia="Verdana" w:hAnsi="Verdana" w:cs="Verdana"/>
          <w:lang w:val="it-IT"/>
        </w:rPr>
        <w:t>im</w:t>
      </w:r>
      <w:proofErr w:type="spellEnd"/>
      <w:r w:rsidRPr="00740B4C">
        <w:rPr>
          <w:rFonts w:ascii="Verdana" w:eastAsia="Verdana" w:hAnsi="Verdana" w:cs="Verdana"/>
          <w:spacing w:val="-10"/>
          <w:lang w:val="it-IT"/>
        </w:rPr>
        <w:t xml:space="preserve"> </w:t>
      </w:r>
      <w:r w:rsidRPr="00740B4C">
        <w:rPr>
          <w:rFonts w:ascii="Verdana" w:eastAsia="Verdana" w:hAnsi="Verdana" w:cs="Verdana"/>
          <w:spacing w:val="-2"/>
          <w:lang w:val="it-IT"/>
        </w:rPr>
        <w:t>S</w:t>
      </w:r>
      <w:r w:rsidRPr="00740B4C">
        <w:rPr>
          <w:rFonts w:ascii="Verdana" w:eastAsia="Verdana" w:hAnsi="Verdana" w:cs="Verdana"/>
          <w:spacing w:val="2"/>
          <w:lang w:val="it-IT"/>
        </w:rPr>
        <w:t>Q</w:t>
      </w:r>
      <w:r w:rsidRPr="00740B4C">
        <w:rPr>
          <w:rFonts w:ascii="Verdana" w:eastAsia="Verdana" w:hAnsi="Verdana" w:cs="Verdana"/>
          <w:lang w:val="it-IT"/>
        </w:rPr>
        <w:t>L</w:t>
      </w:r>
      <w:r w:rsidRPr="00740B4C">
        <w:rPr>
          <w:rFonts w:ascii="Verdana" w:eastAsia="Verdana" w:hAnsi="Verdana" w:cs="Verdana"/>
          <w:spacing w:val="-7"/>
          <w:lang w:val="it-IT"/>
        </w:rPr>
        <w:t xml:space="preserve"> </w:t>
      </w:r>
      <w:proofErr w:type="spellStart"/>
      <w:r w:rsidRPr="00740B4C">
        <w:rPr>
          <w:rFonts w:ascii="Verdana" w:eastAsia="Verdana" w:hAnsi="Verdana" w:cs="Verdana"/>
          <w:lang w:val="it-IT"/>
        </w:rPr>
        <w:t>i</w:t>
      </w:r>
      <w:r w:rsidRPr="00740B4C">
        <w:rPr>
          <w:rFonts w:ascii="Verdana" w:eastAsia="Verdana" w:hAnsi="Verdana" w:cs="Verdana"/>
          <w:spacing w:val="-1"/>
          <w:lang w:val="it-IT"/>
        </w:rPr>
        <w:t>n</w:t>
      </w:r>
      <w:r w:rsidRPr="00740B4C">
        <w:rPr>
          <w:rFonts w:ascii="Verdana" w:eastAsia="Verdana" w:hAnsi="Verdana" w:cs="Verdana"/>
          <w:lang w:val="it-IT"/>
        </w:rPr>
        <w:t>f</w:t>
      </w:r>
      <w:r w:rsidRPr="00740B4C">
        <w:rPr>
          <w:rFonts w:ascii="Verdana" w:eastAsia="Verdana" w:hAnsi="Verdana" w:cs="Verdana"/>
          <w:spacing w:val="-1"/>
          <w:lang w:val="it-IT"/>
        </w:rPr>
        <w:t>r</w:t>
      </w:r>
      <w:r w:rsidRPr="00740B4C">
        <w:rPr>
          <w:rFonts w:ascii="Verdana" w:eastAsia="Verdana" w:hAnsi="Verdana" w:cs="Verdana"/>
          <w:lang w:val="it-IT"/>
        </w:rPr>
        <w:t>as</w:t>
      </w:r>
      <w:r w:rsidRPr="00740B4C">
        <w:rPr>
          <w:rFonts w:ascii="Verdana" w:eastAsia="Verdana" w:hAnsi="Verdana" w:cs="Verdana"/>
          <w:spacing w:val="1"/>
          <w:lang w:val="it-IT"/>
        </w:rPr>
        <w:t>t</w:t>
      </w:r>
      <w:r w:rsidRPr="00740B4C">
        <w:rPr>
          <w:rFonts w:ascii="Verdana" w:eastAsia="Verdana" w:hAnsi="Verdana" w:cs="Verdana"/>
          <w:lang w:val="it-IT"/>
        </w:rPr>
        <w:t>r</w:t>
      </w:r>
      <w:r w:rsidRPr="00740B4C">
        <w:rPr>
          <w:rFonts w:ascii="Verdana" w:eastAsia="Verdana" w:hAnsi="Verdana" w:cs="Verdana"/>
          <w:spacing w:val="-2"/>
          <w:lang w:val="it-IT"/>
        </w:rPr>
        <w:t>u</w:t>
      </w:r>
      <w:r w:rsidRPr="00740B4C">
        <w:rPr>
          <w:rFonts w:ascii="Verdana" w:eastAsia="Verdana" w:hAnsi="Verdana" w:cs="Verdana"/>
          <w:spacing w:val="1"/>
          <w:lang w:val="it-IT"/>
        </w:rPr>
        <w:t>kt</w:t>
      </w:r>
      <w:r w:rsidRPr="00740B4C">
        <w:rPr>
          <w:rFonts w:ascii="Verdana" w:eastAsia="Verdana" w:hAnsi="Verdana" w:cs="Verdana"/>
          <w:spacing w:val="-2"/>
          <w:lang w:val="it-IT"/>
        </w:rPr>
        <w:t>u</w:t>
      </w:r>
      <w:r w:rsidRPr="00740B4C">
        <w:rPr>
          <w:rFonts w:ascii="Verdana" w:eastAsia="Verdana" w:hAnsi="Verdana" w:cs="Verdana"/>
          <w:lang w:val="it-IT"/>
        </w:rPr>
        <w:t>rama</w:t>
      </w:r>
      <w:proofErr w:type="spellEnd"/>
      <w:r w:rsidRPr="00740B4C">
        <w:rPr>
          <w:rFonts w:ascii="Verdana" w:eastAsia="Verdana" w:hAnsi="Verdana" w:cs="Verdana"/>
          <w:lang w:val="it-IT"/>
        </w:rPr>
        <w:t>.</w:t>
      </w:r>
      <w:r w:rsidRPr="00740B4C">
        <w:rPr>
          <w:rFonts w:ascii="Verdana" w:eastAsia="Verdana" w:hAnsi="Verdana" w:cs="Verdana"/>
          <w:spacing w:val="-3"/>
          <w:lang w:val="it-IT"/>
        </w:rPr>
        <w:t xml:space="preserve"> </w:t>
      </w:r>
      <w:r w:rsidRPr="007175BE">
        <w:rPr>
          <w:rFonts w:ascii="Verdana" w:eastAsia="Verdana" w:hAnsi="Verdana" w:cs="Verdana"/>
          <w:lang w:val="it-IT"/>
        </w:rPr>
        <w:t>P</w:t>
      </w:r>
      <w:r w:rsidRPr="007175BE">
        <w:rPr>
          <w:rFonts w:ascii="Verdana" w:eastAsia="Verdana" w:hAnsi="Verdana" w:cs="Verdana"/>
          <w:spacing w:val="-1"/>
          <w:lang w:val="it-IT"/>
        </w:rPr>
        <w:t>r</w:t>
      </w:r>
      <w:r w:rsidRPr="007175BE">
        <w:rPr>
          <w:rFonts w:ascii="Verdana" w:eastAsia="Verdana" w:hAnsi="Verdana" w:cs="Verdana"/>
          <w:lang w:val="it-IT"/>
        </w:rPr>
        <w:t>i</w:t>
      </w:r>
      <w:r w:rsidRPr="007175BE">
        <w:rPr>
          <w:rFonts w:ascii="Verdana" w:eastAsia="Verdana" w:hAnsi="Verdana" w:cs="Verdana"/>
          <w:spacing w:val="-5"/>
          <w:lang w:val="it-IT"/>
        </w:rPr>
        <w:t xml:space="preserve"> </w:t>
      </w:r>
      <w:proofErr w:type="spellStart"/>
      <w:r w:rsidRPr="007175BE">
        <w:rPr>
          <w:rFonts w:ascii="Verdana" w:eastAsia="Verdana" w:hAnsi="Verdana" w:cs="Verdana"/>
          <w:lang w:val="it-IT"/>
        </w:rPr>
        <w:t>izradi</w:t>
      </w:r>
      <w:proofErr w:type="spellEnd"/>
      <w:r w:rsidRPr="007175BE">
        <w:rPr>
          <w:rFonts w:ascii="Verdana" w:eastAsia="Verdana" w:hAnsi="Verdana" w:cs="Verdana"/>
          <w:spacing w:val="-5"/>
          <w:lang w:val="it-IT"/>
        </w:rPr>
        <w:t xml:space="preserve"> </w:t>
      </w:r>
      <w:proofErr w:type="spellStart"/>
      <w:r w:rsidRPr="007175BE">
        <w:rPr>
          <w:rFonts w:ascii="Verdana" w:eastAsia="Verdana" w:hAnsi="Verdana" w:cs="Verdana"/>
          <w:lang w:val="it-IT"/>
        </w:rPr>
        <w:t>pr</w:t>
      </w:r>
      <w:r w:rsidRPr="007175BE">
        <w:rPr>
          <w:rFonts w:ascii="Verdana" w:eastAsia="Verdana" w:hAnsi="Verdana" w:cs="Verdana"/>
          <w:spacing w:val="-1"/>
          <w:lang w:val="it-IT"/>
        </w:rPr>
        <w:t>o</w:t>
      </w:r>
      <w:r w:rsidRPr="007175BE">
        <w:rPr>
          <w:rFonts w:ascii="Verdana" w:eastAsia="Verdana" w:hAnsi="Verdana" w:cs="Verdana"/>
          <w:spacing w:val="1"/>
          <w:lang w:val="it-IT"/>
        </w:rPr>
        <w:t>je</w:t>
      </w:r>
      <w:r w:rsidRPr="007175BE">
        <w:rPr>
          <w:rFonts w:ascii="Verdana" w:eastAsia="Verdana" w:hAnsi="Verdana" w:cs="Verdana"/>
          <w:spacing w:val="9"/>
          <w:lang w:val="it-IT"/>
        </w:rPr>
        <w:t>k</w:t>
      </w:r>
      <w:r w:rsidRPr="007175BE">
        <w:rPr>
          <w:rFonts w:ascii="Verdana" w:eastAsia="Verdana" w:hAnsi="Verdana" w:cs="Verdana"/>
          <w:spacing w:val="1"/>
          <w:lang w:val="it-IT"/>
        </w:rPr>
        <w:t>t</w:t>
      </w:r>
      <w:r w:rsidRPr="007175BE">
        <w:rPr>
          <w:rFonts w:ascii="Verdana" w:eastAsia="Verdana" w:hAnsi="Verdana" w:cs="Verdana"/>
          <w:lang w:val="it-IT"/>
        </w:rPr>
        <w:t>a</w:t>
      </w:r>
      <w:proofErr w:type="spellEnd"/>
      <w:r w:rsidRPr="007175BE">
        <w:rPr>
          <w:rFonts w:ascii="Verdana" w:eastAsia="Verdana" w:hAnsi="Verdana" w:cs="Verdana"/>
          <w:spacing w:val="-10"/>
          <w:lang w:val="it-IT"/>
        </w:rPr>
        <w:t xml:space="preserve"> </w:t>
      </w:r>
      <w:r w:rsidRPr="007175BE">
        <w:rPr>
          <w:rFonts w:ascii="Verdana" w:eastAsia="Verdana" w:hAnsi="Verdana" w:cs="Verdana"/>
          <w:spacing w:val="1"/>
          <w:lang w:val="it-IT"/>
        </w:rPr>
        <w:t>j</w:t>
      </w:r>
      <w:r w:rsidRPr="007175BE">
        <w:rPr>
          <w:rFonts w:ascii="Verdana" w:eastAsia="Verdana" w:hAnsi="Verdana" w:cs="Verdana"/>
          <w:lang w:val="it-IT"/>
        </w:rPr>
        <w:t>e</w:t>
      </w:r>
      <w:r w:rsidRPr="007175BE">
        <w:rPr>
          <w:rFonts w:ascii="Verdana" w:eastAsia="Verdana" w:hAnsi="Verdana" w:cs="Verdana"/>
          <w:spacing w:val="-10"/>
          <w:lang w:val="it-IT"/>
        </w:rPr>
        <w:t xml:space="preserve"> </w:t>
      </w:r>
      <w:proofErr w:type="spellStart"/>
      <w:r w:rsidRPr="007175BE">
        <w:rPr>
          <w:rFonts w:ascii="Verdana" w:eastAsia="Verdana" w:hAnsi="Verdana" w:cs="Verdana"/>
          <w:spacing w:val="1"/>
          <w:lang w:val="it-IT"/>
        </w:rPr>
        <w:t>k</w:t>
      </w:r>
      <w:r w:rsidRPr="007175BE">
        <w:rPr>
          <w:rFonts w:ascii="Verdana" w:eastAsia="Verdana" w:hAnsi="Verdana" w:cs="Verdana"/>
          <w:spacing w:val="-1"/>
          <w:lang w:val="it-IT"/>
        </w:rPr>
        <w:t>o</w:t>
      </w:r>
      <w:r w:rsidRPr="007175BE">
        <w:rPr>
          <w:rFonts w:ascii="Verdana" w:eastAsia="Verdana" w:hAnsi="Verdana" w:cs="Verdana"/>
          <w:lang w:val="it-IT"/>
        </w:rPr>
        <w:t>ri</w:t>
      </w:r>
      <w:r w:rsidRPr="007175BE">
        <w:rPr>
          <w:rFonts w:ascii="Verdana" w:eastAsia="Verdana" w:hAnsi="Verdana" w:cs="Verdana"/>
          <w:spacing w:val="1"/>
          <w:lang w:val="it-IT"/>
        </w:rPr>
        <w:t>šće</w:t>
      </w:r>
      <w:r w:rsidRPr="007175BE">
        <w:rPr>
          <w:rFonts w:ascii="Verdana" w:eastAsia="Verdana" w:hAnsi="Verdana" w:cs="Verdana"/>
          <w:spacing w:val="-2"/>
          <w:lang w:val="it-IT"/>
        </w:rPr>
        <w:t>n</w:t>
      </w:r>
      <w:r w:rsidRPr="007175BE">
        <w:rPr>
          <w:rFonts w:ascii="Verdana" w:eastAsia="Verdana" w:hAnsi="Verdana" w:cs="Verdana"/>
          <w:lang w:val="it-IT"/>
        </w:rPr>
        <w:t>a</w:t>
      </w:r>
      <w:proofErr w:type="spellEnd"/>
      <w:r w:rsidRPr="007175BE">
        <w:rPr>
          <w:rFonts w:ascii="Verdana" w:eastAsia="Verdana" w:hAnsi="Verdana" w:cs="Verdana"/>
          <w:spacing w:val="-5"/>
          <w:lang w:val="it-IT"/>
        </w:rPr>
        <w:t xml:space="preserve"> </w:t>
      </w:r>
      <w:proofErr w:type="spellStart"/>
      <w:r w:rsidRPr="007175BE">
        <w:rPr>
          <w:rFonts w:ascii="Verdana" w:eastAsia="Verdana" w:hAnsi="Verdana" w:cs="Verdana"/>
          <w:spacing w:val="1"/>
          <w:lang w:val="it-IT"/>
        </w:rPr>
        <w:t>ve</w:t>
      </w:r>
      <w:r w:rsidRPr="007175BE">
        <w:rPr>
          <w:rFonts w:ascii="Verdana" w:eastAsia="Verdana" w:hAnsi="Verdana" w:cs="Verdana"/>
          <w:lang w:val="it-IT"/>
        </w:rPr>
        <w:t>rzi</w:t>
      </w:r>
      <w:r w:rsidRPr="007175BE">
        <w:rPr>
          <w:rFonts w:ascii="Verdana" w:eastAsia="Verdana" w:hAnsi="Verdana" w:cs="Verdana"/>
          <w:spacing w:val="-4"/>
          <w:lang w:val="it-IT"/>
        </w:rPr>
        <w:t>j</w:t>
      </w:r>
      <w:r w:rsidRPr="007175BE">
        <w:rPr>
          <w:rFonts w:ascii="Verdana" w:eastAsia="Verdana" w:hAnsi="Verdana" w:cs="Verdana"/>
          <w:lang w:val="it-IT"/>
        </w:rPr>
        <w:t>a</w:t>
      </w:r>
      <w:proofErr w:type="spellEnd"/>
      <w:r w:rsidRPr="007175BE">
        <w:rPr>
          <w:rFonts w:ascii="Verdana" w:eastAsia="Verdana" w:hAnsi="Verdana" w:cs="Verdana"/>
          <w:lang w:val="it-IT"/>
        </w:rPr>
        <w:t xml:space="preserve"> </w:t>
      </w:r>
      <w:r w:rsidRPr="007175BE">
        <w:rPr>
          <w:rFonts w:ascii="Verdana" w:eastAsia="Verdana" w:hAnsi="Verdana" w:cs="Verdana"/>
          <w:spacing w:val="-2"/>
          <w:lang w:val="it-IT"/>
        </w:rPr>
        <w:t>SS</w:t>
      </w:r>
      <w:r w:rsidRPr="007175BE">
        <w:rPr>
          <w:rFonts w:ascii="Verdana" w:eastAsia="Verdana" w:hAnsi="Verdana" w:cs="Verdana"/>
          <w:spacing w:val="1"/>
          <w:lang w:val="it-IT"/>
        </w:rPr>
        <w:t>M</w:t>
      </w:r>
      <w:r w:rsidRPr="007175BE">
        <w:rPr>
          <w:rFonts w:ascii="Verdana" w:eastAsia="Verdana" w:hAnsi="Verdana" w:cs="Verdana"/>
          <w:lang w:val="it-IT"/>
        </w:rPr>
        <w:t>S</w:t>
      </w:r>
      <w:r w:rsidRPr="007175BE">
        <w:rPr>
          <w:rFonts w:ascii="Verdana" w:eastAsia="Verdana" w:hAnsi="Verdana" w:cs="Verdana"/>
          <w:spacing w:val="-2"/>
          <w:lang w:val="it-IT"/>
        </w:rPr>
        <w:t xml:space="preserve"> </w:t>
      </w:r>
      <w:r w:rsidRPr="007175BE">
        <w:rPr>
          <w:rFonts w:ascii="Verdana" w:eastAsia="Verdana" w:hAnsi="Verdana" w:cs="Verdana"/>
          <w:spacing w:val="2"/>
          <w:lang w:val="it-IT"/>
        </w:rPr>
        <w:t>1</w:t>
      </w:r>
      <w:r w:rsidRPr="007175BE">
        <w:rPr>
          <w:rFonts w:ascii="Verdana" w:eastAsia="Verdana" w:hAnsi="Verdana" w:cs="Verdana"/>
          <w:lang w:val="it-IT"/>
        </w:rPr>
        <w:t>8</w:t>
      </w:r>
      <w:r w:rsidRPr="007175BE">
        <w:rPr>
          <w:rFonts w:ascii="Verdana" w:eastAsia="Verdana" w:hAnsi="Verdana" w:cs="Verdana"/>
          <w:spacing w:val="-1"/>
          <w:lang w:val="it-IT"/>
        </w:rPr>
        <w:t xml:space="preserve"> [</w:t>
      </w:r>
      <w:r w:rsidRPr="007175BE">
        <w:rPr>
          <w:rFonts w:ascii="Verdana" w:eastAsia="Verdana" w:hAnsi="Verdana" w:cs="Verdana"/>
          <w:spacing w:val="-2"/>
          <w:lang w:val="it-IT"/>
        </w:rPr>
        <w:t>6</w:t>
      </w:r>
      <w:r w:rsidRPr="007175BE">
        <w:rPr>
          <w:rFonts w:ascii="Verdana" w:eastAsia="Verdana" w:hAnsi="Verdana" w:cs="Verdana"/>
          <w:spacing w:val="-1"/>
          <w:lang w:val="it-IT"/>
        </w:rPr>
        <w:t>]</w:t>
      </w:r>
      <w:r w:rsidRPr="007175BE">
        <w:rPr>
          <w:rFonts w:ascii="Verdana" w:eastAsia="Verdana" w:hAnsi="Verdana" w:cs="Verdana"/>
          <w:lang w:val="it-IT"/>
        </w:rPr>
        <w:t>.</w:t>
      </w:r>
    </w:p>
    <w:p w14:paraId="37CA9DB7" w14:textId="73113BAF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772BB057" w14:textId="6218FEE7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73F7C326" w14:textId="030683D7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09B7E65B" w14:textId="77777777" w:rsidR="00250F3E" w:rsidRDefault="00250F3E" w:rsidP="00250F3E">
      <w:pPr>
        <w:ind w:left="720"/>
        <w:rPr>
          <w:rFonts w:ascii="Verdana" w:eastAsia="Verdana" w:hAnsi="Verdana" w:cs="Verdana"/>
          <w:b/>
          <w:spacing w:val="2"/>
          <w:lang w:val="it-IT"/>
        </w:rPr>
      </w:pPr>
      <w:r w:rsidRPr="004A4DEF">
        <w:rPr>
          <w:rFonts w:ascii="Verdana" w:eastAsia="Verdana" w:hAnsi="Verdana" w:cs="Verdana"/>
          <w:b/>
          <w:spacing w:val="2"/>
          <w:lang w:val="it-IT"/>
        </w:rPr>
        <w:t xml:space="preserve">3.2. </w:t>
      </w:r>
      <w:proofErr w:type="spellStart"/>
      <w:r w:rsidRPr="004A4DEF">
        <w:rPr>
          <w:rFonts w:ascii="Verdana" w:eastAsia="Verdana" w:hAnsi="Verdana" w:cs="Verdana"/>
          <w:b/>
          <w:spacing w:val="2"/>
          <w:lang w:val="it-IT"/>
        </w:rPr>
        <w:t>Paketi</w:t>
      </w:r>
      <w:proofErr w:type="spellEnd"/>
    </w:p>
    <w:p w14:paraId="2BFC8C79" w14:textId="07F6463C" w:rsidR="004A4DEF" w:rsidRPr="00740B4C" w:rsidRDefault="00250F3E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  <w:r>
        <w:rPr>
          <w:rFonts w:ascii="Verdana" w:eastAsia="Verdana" w:hAnsi="Verdana" w:cs="Verdana"/>
          <w:b/>
          <w:spacing w:val="2"/>
          <w:lang w:val="it-IT"/>
        </w:rPr>
        <w:t xml:space="preserve"> </w:t>
      </w:r>
    </w:p>
    <w:p w14:paraId="7DF8C56E" w14:textId="77E95332" w:rsidR="004A4DEF" w:rsidRPr="005839A5" w:rsidRDefault="005839A5" w:rsidP="0020045C">
      <w:pPr>
        <w:ind w:left="720"/>
        <w:rPr>
          <w:rFonts w:ascii="Verdana" w:eastAsia="Verdana" w:hAnsi="Verdana" w:cs="Verdana"/>
          <w:bCs/>
          <w:spacing w:val="2"/>
          <w:lang w:val="it-IT"/>
        </w:rPr>
      </w:pPr>
      <w:proofErr w:type="spellStart"/>
      <w:r>
        <w:rPr>
          <w:rFonts w:ascii="Verdana" w:eastAsia="Verdana" w:hAnsi="Verdana" w:cs="Verdana"/>
          <w:bCs/>
          <w:spacing w:val="2"/>
          <w:lang w:val="it-IT"/>
        </w:rPr>
        <w:t>Ispisati</w:t>
      </w:r>
      <w:proofErr w:type="spellEnd"/>
      <w:r>
        <w:rPr>
          <w:rFonts w:ascii="Verdana" w:eastAsia="Verdana" w:hAnsi="Verdana" w:cs="Verdana"/>
          <w:bCs/>
          <w:spacing w:val="2"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2"/>
          <w:lang w:val="it-IT"/>
        </w:rPr>
        <w:t>pakete</w:t>
      </w:r>
      <w:proofErr w:type="spellEnd"/>
      <w:r>
        <w:rPr>
          <w:rFonts w:ascii="Verdana" w:eastAsia="Verdana" w:hAnsi="Verdana" w:cs="Verdana"/>
          <w:bCs/>
          <w:spacing w:val="2"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2"/>
          <w:lang w:val="it-IT"/>
        </w:rPr>
        <w:t>kad</w:t>
      </w:r>
      <w:proofErr w:type="spellEnd"/>
      <w:r>
        <w:rPr>
          <w:rFonts w:ascii="Verdana" w:eastAsia="Verdana" w:hAnsi="Verdana" w:cs="Verdana"/>
          <w:bCs/>
          <w:spacing w:val="2"/>
          <w:lang w:val="it-IT"/>
        </w:rPr>
        <w:t xml:space="preserve"> se </w:t>
      </w:r>
      <w:proofErr w:type="spellStart"/>
      <w:r>
        <w:rPr>
          <w:rFonts w:ascii="Verdana" w:eastAsia="Verdana" w:hAnsi="Verdana" w:cs="Verdana"/>
          <w:bCs/>
          <w:spacing w:val="2"/>
          <w:lang w:val="it-IT"/>
        </w:rPr>
        <w:t>odradi</w:t>
      </w:r>
      <w:proofErr w:type="spellEnd"/>
      <w:r>
        <w:rPr>
          <w:rFonts w:ascii="Verdana" w:eastAsia="Verdana" w:hAnsi="Verdana" w:cs="Verdana"/>
          <w:bCs/>
          <w:spacing w:val="2"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2"/>
          <w:lang w:val="it-IT"/>
        </w:rPr>
        <w:t>aplikacija</w:t>
      </w:r>
      <w:proofErr w:type="spellEnd"/>
      <w:r>
        <w:rPr>
          <w:rFonts w:ascii="Verdana" w:eastAsia="Verdana" w:hAnsi="Verdana" w:cs="Verdana"/>
          <w:bCs/>
          <w:spacing w:val="2"/>
          <w:lang w:val="it-IT"/>
        </w:rPr>
        <w:t xml:space="preserve"> – sta je </w:t>
      </w:r>
      <w:proofErr w:type="spellStart"/>
      <w:r>
        <w:rPr>
          <w:rFonts w:ascii="Verdana" w:eastAsia="Verdana" w:hAnsi="Verdana" w:cs="Verdana"/>
          <w:bCs/>
          <w:spacing w:val="2"/>
          <w:lang w:val="it-IT"/>
        </w:rPr>
        <w:t>sve</w:t>
      </w:r>
      <w:proofErr w:type="spellEnd"/>
      <w:r>
        <w:rPr>
          <w:rFonts w:ascii="Verdana" w:eastAsia="Verdana" w:hAnsi="Verdana" w:cs="Verdana"/>
          <w:bCs/>
          <w:spacing w:val="2"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2"/>
          <w:lang w:val="it-IT"/>
        </w:rPr>
        <w:t>korisceno</w:t>
      </w:r>
      <w:proofErr w:type="spellEnd"/>
      <w:r>
        <w:rPr>
          <w:rFonts w:ascii="Verdana" w:eastAsia="Verdana" w:hAnsi="Verdana" w:cs="Verdana"/>
          <w:bCs/>
          <w:spacing w:val="2"/>
          <w:lang w:val="it-IT"/>
        </w:rPr>
        <w:t xml:space="preserve">, </w:t>
      </w:r>
      <w:proofErr w:type="spellStart"/>
      <w:r>
        <w:rPr>
          <w:rFonts w:ascii="Verdana" w:eastAsia="Verdana" w:hAnsi="Verdana" w:cs="Verdana"/>
          <w:bCs/>
          <w:spacing w:val="2"/>
          <w:lang w:val="it-IT"/>
        </w:rPr>
        <w:t>kratka</w:t>
      </w:r>
      <w:proofErr w:type="spellEnd"/>
      <w:r>
        <w:rPr>
          <w:rFonts w:ascii="Verdana" w:eastAsia="Verdana" w:hAnsi="Verdana" w:cs="Verdana"/>
          <w:bCs/>
          <w:spacing w:val="2"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2"/>
          <w:lang w:val="it-IT"/>
        </w:rPr>
        <w:t>istorija</w:t>
      </w:r>
      <w:proofErr w:type="spellEnd"/>
      <w:r>
        <w:rPr>
          <w:rFonts w:ascii="Verdana" w:eastAsia="Verdana" w:hAnsi="Verdana" w:cs="Verdana"/>
          <w:bCs/>
          <w:spacing w:val="2"/>
          <w:lang w:val="it-IT"/>
        </w:rPr>
        <w:t xml:space="preserve"> i </w:t>
      </w:r>
      <w:proofErr w:type="spellStart"/>
      <w:r>
        <w:rPr>
          <w:rFonts w:ascii="Verdana" w:eastAsia="Verdana" w:hAnsi="Verdana" w:cs="Verdana"/>
          <w:bCs/>
          <w:spacing w:val="2"/>
          <w:lang w:val="it-IT"/>
        </w:rPr>
        <w:t>zasto</w:t>
      </w:r>
      <w:proofErr w:type="spellEnd"/>
      <w:r>
        <w:rPr>
          <w:rFonts w:ascii="Verdana" w:eastAsia="Verdana" w:hAnsi="Verdana" w:cs="Verdana"/>
          <w:bCs/>
          <w:spacing w:val="2"/>
          <w:lang w:val="it-IT"/>
        </w:rPr>
        <w:t xml:space="preserve"> se </w:t>
      </w:r>
      <w:proofErr w:type="spellStart"/>
      <w:r>
        <w:rPr>
          <w:rFonts w:ascii="Verdana" w:eastAsia="Verdana" w:hAnsi="Verdana" w:cs="Verdana"/>
          <w:bCs/>
          <w:spacing w:val="2"/>
          <w:lang w:val="it-IT"/>
        </w:rPr>
        <w:t>izdvajaju</w:t>
      </w:r>
      <w:proofErr w:type="spellEnd"/>
      <w:r>
        <w:rPr>
          <w:rFonts w:ascii="Verdana" w:eastAsia="Verdana" w:hAnsi="Verdana" w:cs="Verdana"/>
          <w:bCs/>
          <w:spacing w:val="2"/>
          <w:lang w:val="it-IT"/>
        </w:rPr>
        <w:t xml:space="preserve"> od </w:t>
      </w:r>
      <w:proofErr w:type="spellStart"/>
      <w:r>
        <w:rPr>
          <w:rFonts w:ascii="Verdana" w:eastAsia="Verdana" w:hAnsi="Verdana" w:cs="Verdana"/>
          <w:bCs/>
          <w:spacing w:val="2"/>
          <w:lang w:val="it-IT"/>
        </w:rPr>
        <w:t>konkurencije</w:t>
      </w:r>
      <w:proofErr w:type="spellEnd"/>
      <w:r>
        <w:rPr>
          <w:rFonts w:ascii="Verdana" w:eastAsia="Verdana" w:hAnsi="Verdana" w:cs="Verdana"/>
          <w:bCs/>
          <w:spacing w:val="2"/>
          <w:lang w:val="it-IT"/>
        </w:rPr>
        <w:t xml:space="preserve">, </w:t>
      </w:r>
      <w:proofErr w:type="spellStart"/>
      <w:r>
        <w:rPr>
          <w:rFonts w:ascii="Verdana" w:eastAsia="Verdana" w:hAnsi="Verdana" w:cs="Verdana"/>
          <w:bCs/>
          <w:spacing w:val="2"/>
          <w:lang w:val="it-IT"/>
        </w:rPr>
        <w:t>zasto</w:t>
      </w:r>
      <w:proofErr w:type="spellEnd"/>
      <w:r>
        <w:rPr>
          <w:rFonts w:ascii="Verdana" w:eastAsia="Verdana" w:hAnsi="Verdana" w:cs="Verdana"/>
          <w:bCs/>
          <w:spacing w:val="2"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2"/>
          <w:lang w:val="it-IT"/>
        </w:rPr>
        <w:t>sam</w:t>
      </w:r>
      <w:proofErr w:type="spellEnd"/>
      <w:r>
        <w:rPr>
          <w:rFonts w:ascii="Verdana" w:eastAsia="Verdana" w:hAnsi="Verdana" w:cs="Verdana"/>
          <w:bCs/>
          <w:spacing w:val="2"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2"/>
          <w:lang w:val="it-IT"/>
        </w:rPr>
        <w:t>bas</w:t>
      </w:r>
      <w:proofErr w:type="spellEnd"/>
      <w:r>
        <w:rPr>
          <w:rFonts w:ascii="Verdana" w:eastAsia="Verdana" w:hAnsi="Verdana" w:cs="Verdana"/>
          <w:bCs/>
          <w:spacing w:val="2"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2"/>
          <w:lang w:val="it-IT"/>
        </w:rPr>
        <w:t>njih</w:t>
      </w:r>
      <w:proofErr w:type="spellEnd"/>
      <w:r>
        <w:rPr>
          <w:rFonts w:ascii="Verdana" w:eastAsia="Verdana" w:hAnsi="Verdana" w:cs="Verdana"/>
          <w:bCs/>
          <w:spacing w:val="2"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spacing w:val="2"/>
          <w:lang w:val="it-IT"/>
        </w:rPr>
        <w:t>izabrao</w:t>
      </w:r>
      <w:proofErr w:type="spellEnd"/>
    </w:p>
    <w:p w14:paraId="5D9A167E" w14:textId="7B5DCC57" w:rsidR="004A4DEF" w:rsidRPr="00740B4C" w:rsidRDefault="004A4DEF" w:rsidP="00D4242C">
      <w:pPr>
        <w:rPr>
          <w:rFonts w:ascii="Verdana" w:eastAsia="Verdana" w:hAnsi="Verdana" w:cs="Verdana"/>
          <w:b/>
          <w:spacing w:val="2"/>
          <w:lang w:val="it-IT"/>
        </w:rPr>
      </w:pPr>
    </w:p>
    <w:p w14:paraId="58752D60" w14:textId="225A9AD0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08F1D65D" w14:textId="40B9551F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21036DF7" w14:textId="1B9E5F32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25B6B910" w14:textId="6DE6619E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3A3BDD30" w14:textId="25A15EC5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3ABD675C" w14:textId="0F330C51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346C3560" w14:textId="36487553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00580EC7" w14:textId="4D3B86F0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7FB48A30" w14:textId="4C265C55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76B0FD52" w14:textId="7EF327D3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514BBF5D" w14:textId="61F93A69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3142B001" w14:textId="6666D261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11A1C00A" w14:textId="0550E939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0C0FDBEB" w14:textId="5774804A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2B6A8062" w14:textId="2FCBFFDA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40231647" w14:textId="1D1A7198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1A8498DB" w14:textId="6BE8CBB8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5CDC3A98" w14:textId="07C0B0AA" w:rsidR="004A4DEF" w:rsidRPr="00740B4C" w:rsidRDefault="004A4DEF" w:rsidP="0020045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1A8A7DA9" w14:textId="77777777" w:rsidR="00D4242C" w:rsidRDefault="00D4242C" w:rsidP="00D4242C">
      <w:pPr>
        <w:spacing w:before="17"/>
        <w:rPr>
          <w:rFonts w:ascii="Verdana" w:eastAsia="Verdana" w:hAnsi="Verdana" w:cs="Verdana"/>
          <w:b/>
          <w:spacing w:val="2"/>
          <w:lang w:val="it-IT"/>
        </w:rPr>
      </w:pPr>
    </w:p>
    <w:p w14:paraId="76B37AFD" w14:textId="77777777" w:rsidR="00D4242C" w:rsidRDefault="00D4242C" w:rsidP="00D4242C">
      <w:pPr>
        <w:spacing w:before="17"/>
        <w:rPr>
          <w:rFonts w:ascii="Verdana" w:eastAsia="Verdana" w:hAnsi="Verdana" w:cs="Verdana"/>
          <w:b/>
          <w:spacing w:val="2"/>
          <w:lang w:val="it-IT"/>
        </w:rPr>
      </w:pPr>
    </w:p>
    <w:p w14:paraId="08C20D65" w14:textId="4E037BDC" w:rsidR="0020045C" w:rsidRDefault="0020045C" w:rsidP="00D4242C">
      <w:pPr>
        <w:spacing w:before="17"/>
        <w:rPr>
          <w:rFonts w:ascii="Verdana" w:eastAsia="Verdana" w:hAnsi="Verdana" w:cs="Verdana"/>
          <w:b/>
          <w:sz w:val="24"/>
          <w:szCs w:val="24"/>
          <w:lang w:val="it-IT"/>
        </w:rPr>
      </w:pPr>
      <w:r w:rsidRPr="00A13733">
        <w:rPr>
          <w:rFonts w:ascii="Verdana" w:eastAsia="Verdana" w:hAnsi="Verdana" w:cs="Verdana"/>
          <w:b/>
          <w:sz w:val="24"/>
          <w:szCs w:val="24"/>
          <w:lang w:val="it-IT"/>
        </w:rPr>
        <w:t xml:space="preserve">4. </w:t>
      </w:r>
      <w:r w:rsidR="00302200" w:rsidRPr="00A13733">
        <w:rPr>
          <w:rFonts w:ascii="Verdana" w:eastAsia="Verdana" w:hAnsi="Verdana" w:cs="Verdana"/>
          <w:b/>
          <w:sz w:val="24"/>
          <w:szCs w:val="24"/>
          <w:lang w:val="it-IT"/>
        </w:rPr>
        <w:t>ARHITEKTURA SOFTVERA</w:t>
      </w:r>
    </w:p>
    <w:p w14:paraId="1D0FA7B3" w14:textId="5ED1B181" w:rsidR="007175BE" w:rsidRPr="00225473" w:rsidRDefault="007175BE">
      <w:pPr>
        <w:spacing w:before="17"/>
        <w:ind w:left="116"/>
        <w:rPr>
          <w:rFonts w:ascii="Verdana" w:eastAsia="Verdana" w:hAnsi="Verdana" w:cs="Verdana"/>
          <w:b/>
          <w:lang w:val="it-IT"/>
        </w:rPr>
      </w:pPr>
    </w:p>
    <w:p w14:paraId="66F2F89E" w14:textId="77DA2DF6" w:rsidR="00225473" w:rsidRDefault="007175BE" w:rsidP="00602EB1">
      <w:pPr>
        <w:spacing w:before="17"/>
        <w:ind w:left="115" w:firstLine="720"/>
        <w:rPr>
          <w:rFonts w:ascii="Verdana" w:eastAsia="Verdana" w:hAnsi="Verdana" w:cs="Verdana"/>
          <w:bCs/>
          <w:lang w:val="it-IT"/>
        </w:rPr>
      </w:pPr>
      <w:proofErr w:type="spellStart"/>
      <w:r w:rsidRPr="00225473">
        <w:rPr>
          <w:rFonts w:ascii="Verdana" w:eastAsia="Verdana" w:hAnsi="Verdana" w:cs="Verdana"/>
          <w:bCs/>
          <w:lang w:val="it-IT"/>
        </w:rPr>
        <w:t>Arhitektura</w:t>
      </w:r>
      <w:proofErr w:type="spellEnd"/>
      <w:r w:rsidRPr="00225473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225473">
        <w:rPr>
          <w:rFonts w:ascii="Verdana" w:eastAsia="Verdana" w:hAnsi="Verdana" w:cs="Verdana"/>
          <w:bCs/>
          <w:lang w:val="it-IT"/>
        </w:rPr>
        <w:t>softvera</w:t>
      </w:r>
      <w:proofErr w:type="spellEnd"/>
      <w:r w:rsidRPr="00225473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225473">
        <w:rPr>
          <w:rFonts w:ascii="Verdana" w:eastAsia="Verdana" w:hAnsi="Verdana" w:cs="Verdana"/>
          <w:bCs/>
          <w:lang w:val="it-IT"/>
        </w:rPr>
        <w:t>opisuje</w:t>
      </w:r>
      <w:proofErr w:type="spellEnd"/>
      <w:r w:rsidRPr="00225473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225473">
        <w:rPr>
          <w:rFonts w:ascii="Verdana" w:eastAsia="Verdana" w:hAnsi="Verdana" w:cs="Verdana"/>
          <w:bCs/>
          <w:lang w:val="it-IT"/>
        </w:rPr>
        <w:t>organizaciju</w:t>
      </w:r>
      <w:proofErr w:type="spellEnd"/>
      <w:r w:rsidRPr="00225473">
        <w:rPr>
          <w:rFonts w:ascii="Verdana" w:eastAsia="Verdana" w:hAnsi="Verdana" w:cs="Verdana"/>
          <w:bCs/>
          <w:lang w:val="it-IT"/>
        </w:rPr>
        <w:t xml:space="preserve"> ili </w:t>
      </w:r>
      <w:proofErr w:type="spellStart"/>
      <w:r w:rsidRPr="00225473">
        <w:rPr>
          <w:rFonts w:ascii="Verdana" w:eastAsia="Verdana" w:hAnsi="Verdana" w:cs="Verdana"/>
          <w:bCs/>
          <w:lang w:val="it-IT"/>
        </w:rPr>
        <w:t>strukturu</w:t>
      </w:r>
      <w:proofErr w:type="spellEnd"/>
      <w:r w:rsidRPr="00225473">
        <w:rPr>
          <w:rFonts w:ascii="Verdana" w:eastAsia="Verdana" w:hAnsi="Verdana" w:cs="Verdana"/>
          <w:bCs/>
          <w:lang w:val="it-IT"/>
        </w:rPr>
        <w:t xml:space="preserve"> sistema i </w:t>
      </w:r>
      <w:proofErr w:type="spellStart"/>
      <w:r w:rsidR="00225473" w:rsidRPr="00225473">
        <w:rPr>
          <w:rFonts w:ascii="Verdana" w:eastAsia="Verdana" w:hAnsi="Verdana" w:cs="Verdana"/>
          <w:bCs/>
          <w:lang w:val="it-IT"/>
        </w:rPr>
        <w:t>njegovo</w:t>
      </w:r>
      <w:proofErr w:type="spellEnd"/>
      <w:r w:rsidR="00225473" w:rsidRPr="00225473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25473" w:rsidRPr="00225473">
        <w:rPr>
          <w:rFonts w:ascii="Verdana" w:eastAsia="Verdana" w:hAnsi="Verdana" w:cs="Verdana"/>
          <w:bCs/>
          <w:lang w:val="it-IT"/>
        </w:rPr>
        <w:t>pona</w:t>
      </w:r>
      <w:proofErr w:type="spellEnd"/>
      <w:r w:rsidR="00225473">
        <w:rPr>
          <w:rFonts w:ascii="Verdana" w:eastAsia="Verdana" w:hAnsi="Verdana" w:cs="Verdana"/>
          <w:bCs/>
          <w:lang w:val="sr-Latn-RS"/>
        </w:rPr>
        <w:t>š</w:t>
      </w:r>
      <w:proofErr w:type="spellStart"/>
      <w:r w:rsidR="00225473" w:rsidRPr="00225473">
        <w:rPr>
          <w:rFonts w:ascii="Verdana" w:eastAsia="Verdana" w:hAnsi="Verdana" w:cs="Verdana"/>
          <w:bCs/>
          <w:lang w:val="it-IT"/>
        </w:rPr>
        <w:t>anje</w:t>
      </w:r>
      <w:proofErr w:type="spellEnd"/>
      <w:r w:rsidR="00225473" w:rsidRPr="00225473">
        <w:rPr>
          <w:rFonts w:ascii="Verdana" w:eastAsia="Verdana" w:hAnsi="Verdana" w:cs="Verdana"/>
          <w:bCs/>
          <w:lang w:val="it-IT"/>
        </w:rPr>
        <w:t xml:space="preserve">. </w:t>
      </w:r>
      <w:proofErr w:type="spellStart"/>
      <w:r w:rsidR="00225473" w:rsidRPr="00225473">
        <w:rPr>
          <w:rFonts w:ascii="Verdana" w:eastAsia="Verdana" w:hAnsi="Verdana" w:cs="Verdana"/>
          <w:bCs/>
          <w:lang w:val="it-IT"/>
        </w:rPr>
        <w:t>Predstavlja</w:t>
      </w:r>
      <w:proofErr w:type="spellEnd"/>
      <w:r w:rsidR="00225473" w:rsidRPr="00225473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25473" w:rsidRPr="00225473">
        <w:rPr>
          <w:rFonts w:ascii="Verdana" w:eastAsia="Verdana" w:hAnsi="Verdana" w:cs="Verdana"/>
          <w:bCs/>
          <w:lang w:val="it-IT"/>
        </w:rPr>
        <w:t>vid</w:t>
      </w:r>
      <w:proofErr w:type="spellEnd"/>
      <w:r w:rsidR="00225473" w:rsidRPr="00225473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25473">
        <w:rPr>
          <w:rFonts w:ascii="Verdana" w:eastAsia="Verdana" w:hAnsi="Verdana" w:cs="Verdana"/>
          <w:bCs/>
          <w:lang w:val="it-IT"/>
        </w:rPr>
        <w:t>projektovanog</w:t>
      </w:r>
      <w:proofErr w:type="spellEnd"/>
      <w:r w:rsidR="00225473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25473" w:rsidRPr="00225473">
        <w:rPr>
          <w:rFonts w:ascii="Verdana" w:eastAsia="Verdana" w:hAnsi="Verdana" w:cs="Verdana"/>
          <w:bCs/>
          <w:lang w:val="it-IT"/>
        </w:rPr>
        <w:t>nacrta</w:t>
      </w:r>
      <w:proofErr w:type="spellEnd"/>
      <w:r w:rsidR="00225473" w:rsidRPr="00225473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25473" w:rsidRPr="00225473">
        <w:rPr>
          <w:rFonts w:ascii="Verdana" w:eastAsia="Verdana" w:hAnsi="Verdana" w:cs="Verdana"/>
          <w:bCs/>
          <w:lang w:val="it-IT"/>
        </w:rPr>
        <w:t>kako</w:t>
      </w:r>
      <w:proofErr w:type="spellEnd"/>
      <w:r w:rsidR="00225473" w:rsidRPr="00225473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25473">
        <w:rPr>
          <w:rFonts w:ascii="Verdana" w:eastAsia="Verdana" w:hAnsi="Verdana" w:cs="Verdana"/>
          <w:bCs/>
          <w:lang w:val="it-IT"/>
        </w:rPr>
        <w:t>ć</w:t>
      </w:r>
      <w:r w:rsidR="00225473" w:rsidRPr="00225473">
        <w:rPr>
          <w:rFonts w:ascii="Verdana" w:eastAsia="Verdana" w:hAnsi="Verdana" w:cs="Verdana"/>
          <w:bCs/>
          <w:lang w:val="it-IT"/>
        </w:rPr>
        <w:t>e</w:t>
      </w:r>
      <w:proofErr w:type="spellEnd"/>
      <w:r w:rsidR="00225473" w:rsidRPr="00225473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25473" w:rsidRPr="00225473">
        <w:rPr>
          <w:rFonts w:ascii="Verdana" w:eastAsia="Verdana" w:hAnsi="Verdana" w:cs="Verdana"/>
          <w:bCs/>
          <w:lang w:val="it-IT"/>
        </w:rPr>
        <w:t>nas</w:t>
      </w:r>
      <w:proofErr w:type="spellEnd"/>
      <w:r w:rsidR="00225473" w:rsidRPr="00225473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25473" w:rsidRPr="00225473">
        <w:rPr>
          <w:rFonts w:ascii="Verdana" w:eastAsia="Verdana" w:hAnsi="Verdana" w:cs="Verdana"/>
          <w:bCs/>
          <w:lang w:val="it-IT"/>
        </w:rPr>
        <w:t>sistem</w:t>
      </w:r>
      <w:proofErr w:type="spellEnd"/>
      <w:r w:rsidR="00225473" w:rsidRPr="00225473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25473" w:rsidRPr="00225473">
        <w:rPr>
          <w:rFonts w:ascii="Verdana" w:eastAsia="Verdana" w:hAnsi="Verdana" w:cs="Verdana"/>
          <w:bCs/>
          <w:lang w:val="it-IT"/>
        </w:rPr>
        <w:t>izgledati</w:t>
      </w:r>
      <w:proofErr w:type="spellEnd"/>
      <w:r w:rsidR="00225473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25473">
        <w:rPr>
          <w:rFonts w:ascii="Verdana" w:eastAsia="Verdana" w:hAnsi="Verdana" w:cs="Verdana"/>
          <w:bCs/>
          <w:lang w:val="it-IT"/>
        </w:rPr>
        <w:t>često</w:t>
      </w:r>
      <w:proofErr w:type="spellEnd"/>
      <w:r w:rsidR="00225473">
        <w:rPr>
          <w:rFonts w:ascii="Verdana" w:eastAsia="Verdana" w:hAnsi="Verdana" w:cs="Verdana"/>
          <w:bCs/>
          <w:lang w:val="it-IT"/>
        </w:rPr>
        <w:t xml:space="preserve"> je </w:t>
      </w:r>
      <w:proofErr w:type="spellStart"/>
      <w:r w:rsidR="00225473">
        <w:rPr>
          <w:rFonts w:ascii="Verdana" w:eastAsia="Verdana" w:hAnsi="Verdana" w:cs="Verdana"/>
          <w:bCs/>
          <w:lang w:val="it-IT"/>
        </w:rPr>
        <w:t>upoređujući</w:t>
      </w:r>
      <w:proofErr w:type="spellEnd"/>
      <w:r w:rsidR="00225473">
        <w:rPr>
          <w:rFonts w:ascii="Verdana" w:eastAsia="Verdana" w:hAnsi="Verdana" w:cs="Verdana"/>
          <w:bCs/>
          <w:lang w:val="it-IT"/>
        </w:rPr>
        <w:t xml:space="preserve"> sa </w:t>
      </w:r>
      <w:proofErr w:type="spellStart"/>
      <w:r w:rsidR="00225473">
        <w:rPr>
          <w:rFonts w:ascii="Verdana" w:eastAsia="Verdana" w:hAnsi="Verdana" w:cs="Verdana"/>
          <w:bCs/>
          <w:lang w:val="it-IT"/>
        </w:rPr>
        <w:t>građevinskim</w:t>
      </w:r>
      <w:proofErr w:type="spellEnd"/>
      <w:r w:rsidR="00225473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25473">
        <w:rPr>
          <w:rFonts w:ascii="Verdana" w:eastAsia="Verdana" w:hAnsi="Verdana" w:cs="Verdana"/>
          <w:bCs/>
          <w:lang w:val="it-IT"/>
        </w:rPr>
        <w:t>nacrtima</w:t>
      </w:r>
      <w:proofErr w:type="spellEnd"/>
      <w:r w:rsidR="00225473">
        <w:rPr>
          <w:rFonts w:ascii="Verdana" w:eastAsia="Verdana" w:hAnsi="Verdana" w:cs="Verdana"/>
          <w:bCs/>
          <w:lang w:val="it-IT"/>
        </w:rPr>
        <w:t xml:space="preserve"> i </w:t>
      </w:r>
      <w:proofErr w:type="spellStart"/>
      <w:r w:rsidR="00225473">
        <w:rPr>
          <w:rFonts w:ascii="Verdana" w:eastAsia="Verdana" w:hAnsi="Verdana" w:cs="Verdana"/>
          <w:bCs/>
          <w:lang w:val="it-IT"/>
        </w:rPr>
        <w:t>arhitekturom</w:t>
      </w:r>
      <w:proofErr w:type="spellEnd"/>
      <w:r w:rsidR="00225473">
        <w:rPr>
          <w:rFonts w:ascii="Verdana" w:eastAsia="Verdana" w:hAnsi="Verdana" w:cs="Verdana"/>
          <w:bCs/>
          <w:lang w:val="it-IT"/>
        </w:rPr>
        <w:t>.</w:t>
      </w:r>
    </w:p>
    <w:p w14:paraId="24EDAE8B" w14:textId="78C188C0" w:rsidR="00225473" w:rsidRDefault="00225473" w:rsidP="00602EB1">
      <w:pPr>
        <w:spacing w:before="17"/>
        <w:ind w:left="115"/>
        <w:rPr>
          <w:rFonts w:ascii="Verdana" w:eastAsia="Verdana" w:hAnsi="Verdana" w:cs="Verdana"/>
          <w:bCs/>
          <w:lang w:val="it-IT"/>
        </w:rPr>
      </w:pPr>
      <w:proofErr w:type="spellStart"/>
      <w:r>
        <w:rPr>
          <w:rFonts w:ascii="Verdana" w:eastAsia="Verdana" w:hAnsi="Verdana" w:cs="Verdana"/>
          <w:bCs/>
          <w:lang w:val="it-IT"/>
        </w:rPr>
        <w:t>Često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se </w:t>
      </w:r>
      <w:proofErr w:type="spellStart"/>
      <w:r>
        <w:rPr>
          <w:rFonts w:ascii="Verdana" w:eastAsia="Verdana" w:hAnsi="Verdana" w:cs="Verdana"/>
          <w:bCs/>
          <w:lang w:val="it-IT"/>
        </w:rPr>
        <w:t>postavlja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pitanje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zašto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je </w:t>
      </w:r>
      <w:proofErr w:type="spellStart"/>
      <w:r>
        <w:rPr>
          <w:rFonts w:ascii="Verdana" w:eastAsia="Verdana" w:hAnsi="Verdana" w:cs="Verdana"/>
          <w:bCs/>
          <w:lang w:val="it-IT"/>
        </w:rPr>
        <w:t>postavka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arhitekture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bitan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, </w:t>
      </w:r>
      <w:proofErr w:type="spellStart"/>
      <w:r>
        <w:rPr>
          <w:rFonts w:ascii="Verdana" w:eastAsia="Verdana" w:hAnsi="Verdana" w:cs="Verdana"/>
          <w:bCs/>
          <w:lang w:val="it-IT"/>
        </w:rPr>
        <w:t>ako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ne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i </w:t>
      </w:r>
      <w:proofErr w:type="spellStart"/>
      <w:r>
        <w:rPr>
          <w:rFonts w:ascii="Verdana" w:eastAsia="Verdana" w:hAnsi="Verdana" w:cs="Verdana"/>
          <w:bCs/>
          <w:lang w:val="it-IT"/>
        </w:rPr>
        <w:t>najbitniji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korak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kreiranja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softverskog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rešenja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, </w:t>
      </w:r>
      <w:proofErr w:type="spellStart"/>
      <w:r>
        <w:rPr>
          <w:rFonts w:ascii="Verdana" w:eastAsia="Verdana" w:hAnsi="Verdana" w:cs="Verdana"/>
          <w:bCs/>
          <w:lang w:val="it-IT"/>
        </w:rPr>
        <w:t>gde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mnogi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programeri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i </w:t>
      </w:r>
      <w:proofErr w:type="spellStart"/>
      <w:r>
        <w:rPr>
          <w:rFonts w:ascii="Verdana" w:eastAsia="Verdana" w:hAnsi="Verdana" w:cs="Verdana"/>
          <w:bCs/>
          <w:lang w:val="it-IT"/>
        </w:rPr>
        <w:t>menadžeri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ne vide </w:t>
      </w:r>
      <w:proofErr w:type="spellStart"/>
      <w:r>
        <w:rPr>
          <w:rFonts w:ascii="Verdana" w:eastAsia="Verdana" w:hAnsi="Verdana" w:cs="Verdana"/>
          <w:bCs/>
          <w:lang w:val="it-IT"/>
        </w:rPr>
        <w:t>njen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uticaj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i </w:t>
      </w:r>
      <w:proofErr w:type="spellStart"/>
      <w:r>
        <w:rPr>
          <w:rFonts w:ascii="Verdana" w:eastAsia="Verdana" w:hAnsi="Verdana" w:cs="Verdana"/>
          <w:bCs/>
          <w:lang w:val="it-IT"/>
        </w:rPr>
        <w:t>dovode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u </w:t>
      </w:r>
      <w:proofErr w:type="spellStart"/>
      <w:r>
        <w:rPr>
          <w:rFonts w:ascii="Verdana" w:eastAsia="Verdana" w:hAnsi="Verdana" w:cs="Verdana"/>
          <w:bCs/>
          <w:lang w:val="it-IT"/>
        </w:rPr>
        <w:t>pitanje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potrebno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vreme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za </w:t>
      </w:r>
      <w:proofErr w:type="spellStart"/>
      <w:r>
        <w:rPr>
          <w:rFonts w:ascii="Verdana" w:eastAsia="Verdana" w:hAnsi="Verdana" w:cs="Verdana"/>
          <w:bCs/>
          <w:lang w:val="it-IT"/>
        </w:rPr>
        <w:t>nje</w:t>
      </w:r>
      <w:r w:rsidR="004E4B4A">
        <w:rPr>
          <w:rFonts w:ascii="Verdana" w:eastAsia="Verdana" w:hAnsi="Verdana" w:cs="Verdana"/>
          <w:bCs/>
          <w:lang w:val="it-IT"/>
        </w:rPr>
        <w:t>n</w:t>
      </w:r>
      <w:r>
        <w:rPr>
          <w:rFonts w:ascii="Verdana" w:eastAsia="Verdana" w:hAnsi="Verdana" w:cs="Verdana"/>
          <w:bCs/>
          <w:lang w:val="it-IT"/>
        </w:rPr>
        <w:t>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dobro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projektovanje</w:t>
      </w:r>
      <w:proofErr w:type="spellEnd"/>
      <w:r>
        <w:rPr>
          <w:rFonts w:ascii="Verdana" w:eastAsia="Verdana" w:hAnsi="Verdana" w:cs="Verdana"/>
          <w:bCs/>
          <w:lang w:val="it-IT"/>
        </w:rPr>
        <w:t>.</w:t>
      </w:r>
    </w:p>
    <w:p w14:paraId="50BF2DCD" w14:textId="77777777" w:rsidR="00602EB1" w:rsidRDefault="00602EB1" w:rsidP="00602EB1">
      <w:pPr>
        <w:rPr>
          <w:rFonts w:ascii="Verdana" w:eastAsia="Verdana" w:hAnsi="Verdana" w:cs="Verdana"/>
          <w:bCs/>
          <w:lang w:val="it-IT"/>
        </w:rPr>
      </w:pPr>
    </w:p>
    <w:p w14:paraId="56C910E6" w14:textId="514CE7F0" w:rsidR="004E4B4A" w:rsidRDefault="004E4B4A" w:rsidP="00602EB1">
      <w:pPr>
        <w:rPr>
          <w:rFonts w:ascii="Verdana" w:eastAsia="Verdana" w:hAnsi="Verdana" w:cs="Verdana"/>
          <w:bCs/>
          <w:lang w:val="it-IT"/>
        </w:rPr>
      </w:pPr>
      <w:r w:rsidRPr="00602EB1">
        <w:rPr>
          <w:rFonts w:ascii="Verdana" w:eastAsia="Verdana" w:hAnsi="Verdana" w:cs="Verdana"/>
          <w:b/>
          <w:spacing w:val="-2"/>
          <w:lang w:val="sr-Latn-RS"/>
        </w:rPr>
        <w:t>4.1 “Čista” arhitektura</w:t>
      </w:r>
      <w:r>
        <w:rPr>
          <w:rFonts w:ascii="Verdana" w:eastAsia="Verdana" w:hAnsi="Verdana" w:cs="Verdana"/>
          <w:bCs/>
          <w:lang w:val="it-IT"/>
        </w:rPr>
        <w:t xml:space="preserve"> </w:t>
      </w:r>
    </w:p>
    <w:p w14:paraId="0E6AD38F" w14:textId="77777777" w:rsidR="00602EB1" w:rsidRDefault="00602EB1" w:rsidP="00602EB1">
      <w:pPr>
        <w:rPr>
          <w:rFonts w:ascii="Verdana" w:eastAsia="Verdana" w:hAnsi="Verdana" w:cs="Verdana"/>
          <w:bCs/>
          <w:lang w:val="it-IT"/>
        </w:rPr>
      </w:pPr>
    </w:p>
    <w:p w14:paraId="0675E311" w14:textId="0E37C015" w:rsidR="004E4B4A" w:rsidRDefault="004E4B4A" w:rsidP="00602EB1">
      <w:pPr>
        <w:spacing w:before="17"/>
        <w:ind w:firstLine="720"/>
        <w:rPr>
          <w:rFonts w:ascii="Verdana" w:eastAsia="Verdana" w:hAnsi="Verdana" w:cs="Verdana"/>
          <w:bCs/>
          <w:lang w:val="it-IT"/>
        </w:rPr>
      </w:pPr>
      <w:r w:rsidRPr="004E4B4A">
        <w:rPr>
          <w:rFonts w:ascii="Verdana" w:eastAsia="Verdana" w:hAnsi="Verdana" w:cs="Verdana"/>
          <w:bCs/>
          <w:lang w:val="it-IT"/>
        </w:rPr>
        <w:t>“</w:t>
      </w:r>
      <w:proofErr w:type="spellStart"/>
      <w:r w:rsidRPr="004E4B4A">
        <w:rPr>
          <w:rFonts w:ascii="Verdana" w:eastAsia="Verdana" w:hAnsi="Verdana" w:cs="Verdana"/>
          <w:bCs/>
          <w:lang w:val="it-IT"/>
        </w:rPr>
        <w:t>Čista</w:t>
      </w:r>
      <w:proofErr w:type="spellEnd"/>
      <w:r w:rsidRPr="004E4B4A">
        <w:rPr>
          <w:rFonts w:ascii="Verdana" w:eastAsia="Verdana" w:hAnsi="Verdana" w:cs="Verdana"/>
          <w:bCs/>
          <w:lang w:val="it-IT"/>
        </w:rPr>
        <w:t xml:space="preserve">” </w:t>
      </w:r>
      <w:proofErr w:type="spellStart"/>
      <w:r w:rsidRPr="004E4B4A">
        <w:rPr>
          <w:rFonts w:ascii="Verdana" w:eastAsia="Verdana" w:hAnsi="Verdana" w:cs="Verdana"/>
          <w:bCs/>
          <w:lang w:val="it-IT"/>
        </w:rPr>
        <w:t>arhitektura</w:t>
      </w:r>
      <w:proofErr w:type="spellEnd"/>
      <w:r w:rsidRPr="004E4B4A">
        <w:rPr>
          <w:rFonts w:ascii="Verdana" w:eastAsia="Verdana" w:hAnsi="Verdana" w:cs="Verdana"/>
          <w:bCs/>
          <w:lang w:val="it-IT"/>
        </w:rPr>
        <w:t xml:space="preserve"> je </w:t>
      </w:r>
      <w:proofErr w:type="spellStart"/>
      <w:r w:rsidRPr="004E4B4A">
        <w:rPr>
          <w:rFonts w:ascii="Verdana" w:eastAsia="Verdana" w:hAnsi="Verdana" w:cs="Verdana"/>
          <w:bCs/>
          <w:lang w:val="it-IT"/>
        </w:rPr>
        <w:t>pojam</w:t>
      </w:r>
      <w:proofErr w:type="spellEnd"/>
      <w:r w:rsidRPr="004E4B4A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4E4B4A">
        <w:rPr>
          <w:rFonts w:ascii="Verdana" w:eastAsia="Verdana" w:hAnsi="Verdana" w:cs="Verdana"/>
          <w:bCs/>
          <w:lang w:val="it-IT"/>
        </w:rPr>
        <w:t>koji</w:t>
      </w:r>
      <w:proofErr w:type="spellEnd"/>
      <w:r w:rsidRPr="004E4B4A">
        <w:rPr>
          <w:rFonts w:ascii="Verdana" w:eastAsia="Verdana" w:hAnsi="Verdana" w:cs="Verdana"/>
          <w:bCs/>
          <w:lang w:val="it-IT"/>
        </w:rPr>
        <w:t xml:space="preserve"> se u </w:t>
      </w:r>
      <w:proofErr w:type="spellStart"/>
      <w:r w:rsidRPr="004E4B4A">
        <w:rPr>
          <w:rFonts w:ascii="Verdana" w:eastAsia="Verdana" w:hAnsi="Verdana" w:cs="Verdana"/>
          <w:bCs/>
          <w:lang w:val="it-IT"/>
        </w:rPr>
        <w:t>softv</w:t>
      </w:r>
      <w:r>
        <w:rPr>
          <w:rFonts w:ascii="Verdana" w:eastAsia="Verdana" w:hAnsi="Verdana" w:cs="Verdana"/>
          <w:bCs/>
          <w:lang w:val="it-IT"/>
        </w:rPr>
        <w:t>erskom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inžinjerstvu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odnosi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na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arhitekturu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koj</w:t>
      </w:r>
      <w:r w:rsidR="002B7A02">
        <w:rPr>
          <w:rFonts w:ascii="Verdana" w:eastAsia="Verdana" w:hAnsi="Verdana" w:cs="Verdana"/>
          <w:bCs/>
          <w:lang w:val="it-IT"/>
        </w:rPr>
        <w:t>u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karakteriše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odvajanje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biznis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logike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 (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ponašanja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aplikacije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) od 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ostalih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komponenti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kao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što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 su 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tip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aplikacije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 (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dekstop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, 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veb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..), 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izvor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čuvanja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podataka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 (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različite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vrste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baza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podataka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, 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fajl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..), 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vrsta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pozivnih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2B7A02">
        <w:rPr>
          <w:rFonts w:ascii="Verdana" w:eastAsia="Verdana" w:hAnsi="Verdana" w:cs="Verdana"/>
          <w:bCs/>
          <w:lang w:val="it-IT"/>
        </w:rPr>
        <w:t>resursa</w:t>
      </w:r>
      <w:proofErr w:type="spellEnd"/>
      <w:r w:rsidR="002B7A02">
        <w:rPr>
          <w:rFonts w:ascii="Verdana" w:eastAsia="Verdana" w:hAnsi="Verdana" w:cs="Verdana"/>
          <w:bCs/>
          <w:lang w:val="it-IT"/>
        </w:rPr>
        <w:t>.</w:t>
      </w:r>
    </w:p>
    <w:p w14:paraId="0BD0A625" w14:textId="5226ACF6" w:rsidR="002B7A02" w:rsidRDefault="002B7A02" w:rsidP="00602EB1">
      <w:pPr>
        <w:spacing w:before="17"/>
        <w:rPr>
          <w:rFonts w:ascii="Verdana" w:eastAsia="Verdana" w:hAnsi="Verdana" w:cs="Verdana"/>
          <w:bCs/>
          <w:lang w:val="it-IT"/>
        </w:rPr>
      </w:pPr>
      <w:proofErr w:type="spellStart"/>
      <w:r w:rsidRPr="002B7A02">
        <w:rPr>
          <w:rFonts w:ascii="Verdana" w:eastAsia="Verdana" w:hAnsi="Verdana" w:cs="Verdana"/>
          <w:bCs/>
          <w:lang w:val="it-IT"/>
        </w:rPr>
        <w:t>Ključ</w:t>
      </w:r>
      <w:proofErr w:type="spellEnd"/>
      <w:r w:rsidRPr="002B7A02">
        <w:rPr>
          <w:rFonts w:ascii="Verdana" w:eastAsia="Verdana" w:hAnsi="Verdana" w:cs="Verdana"/>
          <w:bCs/>
          <w:lang w:val="it-IT"/>
        </w:rPr>
        <w:t xml:space="preserve"> i </w:t>
      </w:r>
      <w:proofErr w:type="spellStart"/>
      <w:r w:rsidRPr="002B7A02">
        <w:rPr>
          <w:rFonts w:ascii="Verdana" w:eastAsia="Verdana" w:hAnsi="Verdana" w:cs="Verdana"/>
          <w:bCs/>
          <w:lang w:val="it-IT"/>
        </w:rPr>
        <w:t>cilj</w:t>
      </w:r>
      <w:proofErr w:type="spellEnd"/>
      <w:r w:rsidRP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2B7A02">
        <w:rPr>
          <w:rFonts w:ascii="Verdana" w:eastAsia="Verdana" w:hAnsi="Verdana" w:cs="Verdana"/>
          <w:bCs/>
          <w:lang w:val="it-IT"/>
        </w:rPr>
        <w:t>ovakvog</w:t>
      </w:r>
      <w:proofErr w:type="spellEnd"/>
      <w:r w:rsidRPr="002B7A02">
        <w:rPr>
          <w:rFonts w:ascii="Verdana" w:eastAsia="Verdana" w:hAnsi="Verdana" w:cs="Verdana"/>
          <w:bCs/>
          <w:lang w:val="it-IT"/>
        </w:rPr>
        <w:t xml:space="preserve"> tipa </w:t>
      </w:r>
      <w:proofErr w:type="spellStart"/>
      <w:r w:rsidRPr="002B7A02">
        <w:rPr>
          <w:rFonts w:ascii="Verdana" w:eastAsia="Verdana" w:hAnsi="Verdana" w:cs="Verdana"/>
          <w:bCs/>
          <w:lang w:val="it-IT"/>
        </w:rPr>
        <w:t>arhitekture</w:t>
      </w:r>
      <w:proofErr w:type="spellEnd"/>
      <w:r w:rsidRPr="002B7A02">
        <w:rPr>
          <w:rFonts w:ascii="Verdana" w:eastAsia="Verdana" w:hAnsi="Verdana" w:cs="Verdana"/>
          <w:bCs/>
          <w:lang w:val="it-IT"/>
        </w:rPr>
        <w:t xml:space="preserve"> je da</w:t>
      </w:r>
      <w:r>
        <w:rPr>
          <w:rFonts w:ascii="Verdana" w:eastAsia="Verdana" w:hAnsi="Verdana" w:cs="Verdana"/>
          <w:bCs/>
          <w:lang w:val="it-IT"/>
        </w:rPr>
        <w:t xml:space="preserve"> se </w:t>
      </w:r>
      <w:proofErr w:type="spellStart"/>
      <w:r w:rsidR="005839A5">
        <w:rPr>
          <w:rFonts w:ascii="Verdana" w:eastAsia="Verdana" w:hAnsi="Verdana" w:cs="Verdana"/>
          <w:bCs/>
          <w:lang w:val="it-IT"/>
        </w:rPr>
        <w:t>biznis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logika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same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aplikacije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totalno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odvoji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od </w:t>
      </w:r>
      <w:proofErr w:type="spellStart"/>
      <w:r>
        <w:rPr>
          <w:rFonts w:ascii="Verdana" w:eastAsia="Verdana" w:hAnsi="Verdana" w:cs="Verdana"/>
          <w:bCs/>
          <w:lang w:val="it-IT"/>
        </w:rPr>
        <w:t>svega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što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je prati, </w:t>
      </w:r>
      <w:proofErr w:type="spellStart"/>
      <w:r>
        <w:rPr>
          <w:rFonts w:ascii="Verdana" w:eastAsia="Verdana" w:hAnsi="Verdana" w:cs="Verdana"/>
          <w:bCs/>
          <w:lang w:val="it-IT"/>
        </w:rPr>
        <w:t>što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u </w:t>
      </w:r>
      <w:proofErr w:type="spellStart"/>
      <w:r>
        <w:rPr>
          <w:rFonts w:ascii="Verdana" w:eastAsia="Verdana" w:hAnsi="Verdana" w:cs="Verdana"/>
          <w:bCs/>
          <w:lang w:val="it-IT"/>
        </w:rPr>
        <w:t>prevodu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znači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da je </w:t>
      </w:r>
      <w:proofErr w:type="spellStart"/>
      <w:r>
        <w:rPr>
          <w:rFonts w:ascii="Verdana" w:eastAsia="Verdana" w:hAnsi="Verdana" w:cs="Verdana"/>
          <w:bCs/>
          <w:lang w:val="it-IT"/>
        </w:rPr>
        <w:t>upravo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biznis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logika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tj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ponašanje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naše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aplikacije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ulazna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tačka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kreiranja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ovakvog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sistema. </w:t>
      </w:r>
      <w:r>
        <w:rPr>
          <w:rFonts w:ascii="Verdana" w:eastAsia="Verdana" w:hAnsi="Verdana" w:cs="Verdana"/>
          <w:bCs/>
          <w:lang w:val="it-IT"/>
        </w:rPr>
        <w:br/>
      </w:r>
      <w:proofErr w:type="spellStart"/>
      <w:r w:rsidRPr="002B7A02">
        <w:rPr>
          <w:rFonts w:ascii="Verdana" w:eastAsia="Verdana" w:hAnsi="Verdana" w:cs="Verdana"/>
          <w:bCs/>
          <w:lang w:val="it-IT"/>
        </w:rPr>
        <w:t>Najbitnija</w:t>
      </w:r>
      <w:proofErr w:type="spellEnd"/>
      <w:r w:rsidRP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2B7A02">
        <w:rPr>
          <w:rFonts w:ascii="Verdana" w:eastAsia="Verdana" w:hAnsi="Verdana" w:cs="Verdana"/>
          <w:bCs/>
          <w:lang w:val="it-IT"/>
        </w:rPr>
        <w:t>nam</w:t>
      </w:r>
      <w:proofErr w:type="spellEnd"/>
      <w:r w:rsidRPr="002B7A02">
        <w:rPr>
          <w:rFonts w:ascii="Verdana" w:eastAsia="Verdana" w:hAnsi="Verdana" w:cs="Verdana"/>
          <w:bCs/>
          <w:lang w:val="it-IT"/>
        </w:rPr>
        <w:t xml:space="preserve"> je </w:t>
      </w:r>
      <w:proofErr w:type="spellStart"/>
      <w:r w:rsidRPr="002B7A02">
        <w:rPr>
          <w:rFonts w:ascii="Verdana" w:eastAsia="Verdana" w:hAnsi="Verdana" w:cs="Verdana"/>
          <w:bCs/>
          <w:lang w:val="it-IT"/>
        </w:rPr>
        <w:t>informacija</w:t>
      </w:r>
      <w:proofErr w:type="spellEnd"/>
      <w:r w:rsidRP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2B7A02">
        <w:rPr>
          <w:rFonts w:ascii="Verdana" w:eastAsia="Verdana" w:hAnsi="Verdana" w:cs="Verdana"/>
          <w:bCs/>
          <w:lang w:val="it-IT"/>
        </w:rPr>
        <w:t>šta</w:t>
      </w:r>
      <w:proofErr w:type="spellEnd"/>
      <w:r w:rsidRP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2B7A02">
        <w:rPr>
          <w:rFonts w:ascii="Verdana" w:eastAsia="Verdana" w:hAnsi="Verdana" w:cs="Verdana"/>
          <w:bCs/>
          <w:lang w:val="it-IT"/>
        </w:rPr>
        <w:t>će</w:t>
      </w:r>
      <w:proofErr w:type="spellEnd"/>
      <w:r w:rsidRP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2B7A02">
        <w:rPr>
          <w:rFonts w:ascii="Verdana" w:eastAsia="Verdana" w:hAnsi="Verdana" w:cs="Verdana"/>
          <w:bCs/>
          <w:lang w:val="it-IT"/>
        </w:rPr>
        <w:t>naš</w:t>
      </w:r>
      <w:proofErr w:type="spellEnd"/>
      <w:r w:rsidRP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2B7A02">
        <w:rPr>
          <w:rFonts w:ascii="Verdana" w:eastAsia="Verdana" w:hAnsi="Verdana" w:cs="Verdana"/>
          <w:bCs/>
          <w:lang w:val="it-IT"/>
        </w:rPr>
        <w:t>sistem</w:t>
      </w:r>
      <w:proofErr w:type="spellEnd"/>
      <w:r w:rsidRPr="002B7A02">
        <w:rPr>
          <w:rFonts w:ascii="Verdana" w:eastAsia="Verdana" w:hAnsi="Verdana" w:cs="Verdana"/>
          <w:bCs/>
          <w:lang w:val="it-IT"/>
        </w:rPr>
        <w:t xml:space="preserve"> da radi,</w:t>
      </w:r>
      <w:r>
        <w:rPr>
          <w:rFonts w:ascii="Verdana" w:eastAsia="Verdana" w:hAnsi="Verdana" w:cs="Verdana"/>
          <w:bCs/>
          <w:lang w:val="it-IT"/>
        </w:rPr>
        <w:t xml:space="preserve"> a </w:t>
      </w:r>
      <w:proofErr w:type="spellStart"/>
      <w:r>
        <w:rPr>
          <w:rFonts w:ascii="Verdana" w:eastAsia="Verdana" w:hAnsi="Verdana" w:cs="Verdana"/>
          <w:bCs/>
          <w:lang w:val="it-IT"/>
        </w:rPr>
        <w:t>koji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će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tip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aplikacija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biti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i </w:t>
      </w:r>
      <w:proofErr w:type="spellStart"/>
      <w:r>
        <w:rPr>
          <w:rFonts w:ascii="Verdana" w:eastAsia="Verdana" w:hAnsi="Verdana" w:cs="Verdana"/>
          <w:bCs/>
          <w:lang w:val="it-IT"/>
        </w:rPr>
        <w:t>gde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ćemo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i </w:t>
      </w:r>
      <w:proofErr w:type="spellStart"/>
      <w:r>
        <w:rPr>
          <w:rFonts w:ascii="Verdana" w:eastAsia="Verdana" w:hAnsi="Verdana" w:cs="Verdana"/>
          <w:bCs/>
          <w:lang w:val="it-IT"/>
        </w:rPr>
        <w:t>kako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upisivati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podatke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to </w:t>
      </w:r>
      <w:proofErr w:type="spellStart"/>
      <w:r>
        <w:rPr>
          <w:rFonts w:ascii="Verdana" w:eastAsia="Verdana" w:hAnsi="Verdana" w:cs="Verdana"/>
          <w:bCs/>
          <w:lang w:val="it-IT"/>
        </w:rPr>
        <w:t>nam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je </w:t>
      </w:r>
      <w:proofErr w:type="spellStart"/>
      <w:r>
        <w:rPr>
          <w:rFonts w:ascii="Verdana" w:eastAsia="Verdana" w:hAnsi="Verdana" w:cs="Verdana"/>
          <w:bCs/>
          <w:lang w:val="it-IT"/>
        </w:rPr>
        <w:t>informacija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koja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će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nam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trebati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na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samom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kraju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izrade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našeg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rešenja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kada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je </w:t>
      </w:r>
      <w:proofErr w:type="spellStart"/>
      <w:r>
        <w:rPr>
          <w:rFonts w:ascii="Verdana" w:eastAsia="Verdana" w:hAnsi="Verdana" w:cs="Verdana"/>
          <w:bCs/>
          <w:lang w:val="it-IT"/>
        </w:rPr>
        <w:t>već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sva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logika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rada sistema </w:t>
      </w:r>
      <w:proofErr w:type="spellStart"/>
      <w:r>
        <w:rPr>
          <w:rFonts w:ascii="Verdana" w:eastAsia="Verdana" w:hAnsi="Verdana" w:cs="Verdana"/>
          <w:bCs/>
          <w:lang w:val="it-IT"/>
        </w:rPr>
        <w:t>proverena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i </w:t>
      </w:r>
      <w:proofErr w:type="spellStart"/>
      <w:r>
        <w:rPr>
          <w:rFonts w:ascii="Verdana" w:eastAsia="Verdana" w:hAnsi="Verdana" w:cs="Verdana"/>
          <w:bCs/>
          <w:lang w:val="it-IT"/>
        </w:rPr>
        <w:t>ispisana</w:t>
      </w:r>
      <w:proofErr w:type="spellEnd"/>
      <w:r>
        <w:rPr>
          <w:rFonts w:ascii="Verdana" w:eastAsia="Verdana" w:hAnsi="Verdana" w:cs="Verdana"/>
          <w:bCs/>
          <w:lang w:val="it-IT"/>
        </w:rPr>
        <w:t>.</w:t>
      </w:r>
    </w:p>
    <w:p w14:paraId="6411C3FE" w14:textId="1898C5C3" w:rsidR="002B7A02" w:rsidRDefault="002B7A02" w:rsidP="00225473">
      <w:pPr>
        <w:spacing w:before="17"/>
        <w:rPr>
          <w:rFonts w:ascii="Verdana" w:eastAsia="Verdana" w:hAnsi="Verdana" w:cs="Verdana"/>
          <w:bCs/>
          <w:lang w:val="it-IT"/>
        </w:rPr>
      </w:pPr>
    </w:p>
    <w:p w14:paraId="1FCD7FAB" w14:textId="0241570C" w:rsidR="00225473" w:rsidRDefault="002B7A02" w:rsidP="00225473">
      <w:pPr>
        <w:spacing w:before="17"/>
        <w:rPr>
          <w:rFonts w:ascii="Verdana" w:eastAsia="Verdana" w:hAnsi="Verdana" w:cs="Verdana"/>
          <w:bCs/>
          <w:lang w:val="it-IT"/>
        </w:rPr>
      </w:pPr>
      <w:proofErr w:type="spellStart"/>
      <w:r w:rsidRPr="002B7A02">
        <w:rPr>
          <w:rFonts w:ascii="Verdana" w:eastAsia="Verdana" w:hAnsi="Verdana" w:cs="Verdana"/>
          <w:bCs/>
          <w:lang w:val="it-IT"/>
        </w:rPr>
        <w:t>Ovakav</w:t>
      </w:r>
      <w:proofErr w:type="spellEnd"/>
      <w:r w:rsidRP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2B7A02">
        <w:rPr>
          <w:rFonts w:ascii="Verdana" w:eastAsia="Verdana" w:hAnsi="Verdana" w:cs="Verdana"/>
          <w:bCs/>
          <w:lang w:val="it-IT"/>
        </w:rPr>
        <w:t>vid</w:t>
      </w:r>
      <w:proofErr w:type="spellEnd"/>
      <w:r w:rsidRP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2B7A02">
        <w:rPr>
          <w:rFonts w:ascii="Verdana" w:eastAsia="Verdana" w:hAnsi="Verdana" w:cs="Verdana"/>
          <w:bCs/>
          <w:lang w:val="it-IT"/>
        </w:rPr>
        <w:t>gledanja</w:t>
      </w:r>
      <w:proofErr w:type="spellEnd"/>
      <w:r w:rsidRP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2B7A02">
        <w:rPr>
          <w:rFonts w:ascii="Verdana" w:eastAsia="Verdana" w:hAnsi="Verdana" w:cs="Verdana"/>
          <w:bCs/>
          <w:lang w:val="it-IT"/>
        </w:rPr>
        <w:t>na</w:t>
      </w:r>
      <w:proofErr w:type="spellEnd"/>
      <w:r w:rsidRP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2B7A02">
        <w:rPr>
          <w:rFonts w:ascii="Verdana" w:eastAsia="Verdana" w:hAnsi="Verdana" w:cs="Verdana"/>
          <w:bCs/>
          <w:lang w:val="it-IT"/>
        </w:rPr>
        <w:t>softverski</w:t>
      </w:r>
      <w:proofErr w:type="spellEnd"/>
      <w:r w:rsidRPr="002B7A0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2B7A02">
        <w:rPr>
          <w:rFonts w:ascii="Verdana" w:eastAsia="Verdana" w:hAnsi="Verdana" w:cs="Verdana"/>
          <w:bCs/>
          <w:lang w:val="it-IT"/>
        </w:rPr>
        <w:t>p</w:t>
      </w:r>
      <w:r>
        <w:rPr>
          <w:rFonts w:ascii="Verdana" w:eastAsia="Verdana" w:hAnsi="Verdana" w:cs="Verdana"/>
          <w:bCs/>
          <w:lang w:val="it-IT"/>
        </w:rPr>
        <w:t>roizvod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, </w:t>
      </w:r>
      <w:proofErr w:type="spellStart"/>
      <w:r>
        <w:rPr>
          <w:rFonts w:ascii="Verdana" w:eastAsia="Verdana" w:hAnsi="Verdana" w:cs="Verdana"/>
          <w:bCs/>
          <w:lang w:val="it-IT"/>
        </w:rPr>
        <w:t>dovodi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do </w:t>
      </w:r>
      <w:proofErr w:type="spellStart"/>
      <w:r>
        <w:rPr>
          <w:rFonts w:ascii="Verdana" w:eastAsia="Verdana" w:hAnsi="Verdana" w:cs="Verdana"/>
          <w:bCs/>
          <w:lang w:val="it-IT"/>
        </w:rPr>
        <w:t>puno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pozitivnih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i </w:t>
      </w:r>
      <w:proofErr w:type="spellStart"/>
      <w:r>
        <w:rPr>
          <w:rFonts w:ascii="Verdana" w:eastAsia="Verdana" w:hAnsi="Verdana" w:cs="Verdana"/>
          <w:bCs/>
          <w:lang w:val="it-IT"/>
        </w:rPr>
        <w:t>neophodnih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posledica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koje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su </w:t>
      </w:r>
      <w:proofErr w:type="spellStart"/>
      <w:r>
        <w:rPr>
          <w:rFonts w:ascii="Verdana" w:eastAsia="Verdana" w:hAnsi="Verdana" w:cs="Verdana"/>
          <w:bCs/>
          <w:lang w:val="it-IT"/>
        </w:rPr>
        <w:t>ključne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pri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kreiranju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sistema, </w:t>
      </w:r>
      <w:proofErr w:type="spellStart"/>
      <w:r>
        <w:rPr>
          <w:rFonts w:ascii="Verdana" w:eastAsia="Verdana" w:hAnsi="Verdana" w:cs="Verdana"/>
          <w:bCs/>
          <w:lang w:val="it-IT"/>
        </w:rPr>
        <w:t>među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kojima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su </w:t>
      </w:r>
      <w:proofErr w:type="spellStart"/>
      <w:r>
        <w:rPr>
          <w:rFonts w:ascii="Verdana" w:eastAsia="Verdana" w:hAnsi="Verdana" w:cs="Verdana"/>
          <w:bCs/>
          <w:lang w:val="it-IT"/>
        </w:rPr>
        <w:t>najbitnije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: </w:t>
      </w:r>
    </w:p>
    <w:p w14:paraId="1FB51F42" w14:textId="77777777" w:rsidR="002B7A02" w:rsidRDefault="002B7A02" w:rsidP="00225473">
      <w:pPr>
        <w:spacing w:before="17"/>
        <w:rPr>
          <w:rFonts w:ascii="Verdana" w:eastAsia="Verdana" w:hAnsi="Verdana" w:cs="Verdana"/>
          <w:bCs/>
          <w:lang w:val="it-IT"/>
        </w:rPr>
      </w:pPr>
    </w:p>
    <w:p w14:paraId="05AC99FB" w14:textId="0F455D4F" w:rsidR="00ED4D19" w:rsidRDefault="00ED4D19" w:rsidP="00ED4D19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lang w:val="it-IT"/>
        </w:rPr>
      </w:pPr>
      <w:r>
        <w:rPr>
          <w:rFonts w:ascii="Verdana" w:eastAsia="Verdana" w:hAnsi="Verdana" w:cs="Verdana"/>
          <w:bCs/>
          <w:lang w:val="it-IT"/>
        </w:rPr>
        <w:t xml:space="preserve">Lako </w:t>
      </w:r>
      <w:proofErr w:type="spellStart"/>
      <w:r>
        <w:rPr>
          <w:rFonts w:ascii="Verdana" w:eastAsia="Verdana" w:hAnsi="Verdana" w:cs="Verdana"/>
          <w:bCs/>
          <w:lang w:val="it-IT"/>
        </w:rPr>
        <w:t>dodavanje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novih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zahteva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i </w:t>
      </w:r>
      <w:proofErr w:type="spellStart"/>
      <w:r>
        <w:rPr>
          <w:rFonts w:ascii="Verdana" w:eastAsia="Verdana" w:hAnsi="Verdana" w:cs="Verdana"/>
          <w:bCs/>
          <w:lang w:val="it-IT"/>
        </w:rPr>
        <w:t>funkcionalnosti</w:t>
      </w:r>
      <w:proofErr w:type="spellEnd"/>
      <w:r w:rsidR="00602EB1">
        <w:rPr>
          <w:rFonts w:ascii="Verdana" w:eastAsia="Verdana" w:hAnsi="Verdana" w:cs="Verdana"/>
          <w:bCs/>
          <w:lang w:val="it-IT"/>
        </w:rPr>
        <w:t xml:space="preserve"> -</w:t>
      </w:r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Jedna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od </w:t>
      </w:r>
      <w:proofErr w:type="spellStart"/>
      <w:r>
        <w:rPr>
          <w:rFonts w:ascii="Verdana" w:eastAsia="Verdana" w:hAnsi="Verdana" w:cs="Verdana"/>
          <w:bCs/>
          <w:lang w:val="it-IT"/>
        </w:rPr>
        <w:t>jako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bitnih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karakteristika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koje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nam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donosi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“</w:t>
      </w:r>
      <w:proofErr w:type="spellStart"/>
      <w:r>
        <w:rPr>
          <w:rFonts w:ascii="Verdana" w:eastAsia="Verdana" w:hAnsi="Verdana" w:cs="Verdana"/>
          <w:bCs/>
          <w:lang w:val="it-IT"/>
        </w:rPr>
        <w:t>čista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” </w:t>
      </w:r>
      <w:proofErr w:type="spellStart"/>
      <w:r>
        <w:rPr>
          <w:rFonts w:ascii="Verdana" w:eastAsia="Verdana" w:hAnsi="Verdana" w:cs="Verdana"/>
          <w:bCs/>
          <w:lang w:val="it-IT"/>
        </w:rPr>
        <w:t>arhitektura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, </w:t>
      </w:r>
      <w:proofErr w:type="spellStart"/>
      <w:r>
        <w:rPr>
          <w:rFonts w:ascii="Verdana" w:eastAsia="Verdana" w:hAnsi="Verdana" w:cs="Verdana"/>
          <w:bCs/>
          <w:lang w:val="it-IT"/>
        </w:rPr>
        <w:t>želimo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da </w:t>
      </w:r>
      <w:proofErr w:type="spellStart"/>
      <w:r>
        <w:rPr>
          <w:rFonts w:ascii="Verdana" w:eastAsia="Verdana" w:hAnsi="Verdana" w:cs="Verdana"/>
          <w:bCs/>
          <w:lang w:val="it-IT"/>
        </w:rPr>
        <w:t>naš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sistem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bude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 </w:t>
      </w:r>
      <w:proofErr w:type="spellStart"/>
      <w:r>
        <w:rPr>
          <w:rFonts w:ascii="Verdana" w:eastAsia="Verdana" w:hAnsi="Verdana" w:cs="Verdana"/>
          <w:bCs/>
          <w:lang w:val="it-IT"/>
        </w:rPr>
        <w:t>lako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nadogradiv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i to </w:t>
      </w:r>
      <w:proofErr w:type="spellStart"/>
      <w:r>
        <w:rPr>
          <w:rFonts w:ascii="Verdana" w:eastAsia="Verdana" w:hAnsi="Verdana" w:cs="Verdana"/>
          <w:bCs/>
          <w:lang w:val="it-IT"/>
        </w:rPr>
        <w:t>nam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mora </w:t>
      </w:r>
      <w:proofErr w:type="spellStart"/>
      <w:r>
        <w:rPr>
          <w:rFonts w:ascii="Verdana" w:eastAsia="Verdana" w:hAnsi="Verdana" w:cs="Verdana"/>
          <w:bCs/>
          <w:lang w:val="it-IT"/>
        </w:rPr>
        <w:t>biti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jako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bitno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. </w:t>
      </w:r>
      <w:proofErr w:type="spellStart"/>
      <w:r w:rsidRPr="00ED4D19">
        <w:rPr>
          <w:rFonts w:ascii="Verdana" w:eastAsia="Verdana" w:hAnsi="Verdana" w:cs="Verdana"/>
          <w:bCs/>
          <w:lang w:val="it-IT"/>
        </w:rPr>
        <w:t>Retko</w:t>
      </w:r>
      <w:proofErr w:type="spellEnd"/>
      <w:r w:rsidRPr="00ED4D19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ED4D19">
        <w:rPr>
          <w:rFonts w:ascii="Verdana" w:eastAsia="Verdana" w:hAnsi="Verdana" w:cs="Verdana"/>
          <w:bCs/>
          <w:lang w:val="it-IT"/>
        </w:rPr>
        <w:t>kada</w:t>
      </w:r>
      <w:proofErr w:type="spellEnd"/>
      <w:r w:rsidRPr="00ED4D19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ED4D19">
        <w:rPr>
          <w:rFonts w:ascii="Verdana" w:eastAsia="Verdana" w:hAnsi="Verdana" w:cs="Verdana"/>
          <w:bCs/>
          <w:lang w:val="it-IT"/>
        </w:rPr>
        <w:t>ćemo</w:t>
      </w:r>
      <w:proofErr w:type="spellEnd"/>
      <w:r w:rsidRPr="00ED4D19">
        <w:rPr>
          <w:rFonts w:ascii="Verdana" w:eastAsia="Verdana" w:hAnsi="Verdana" w:cs="Verdana"/>
          <w:bCs/>
          <w:lang w:val="it-IT"/>
        </w:rPr>
        <w:t xml:space="preserve"> imati </w:t>
      </w:r>
      <w:proofErr w:type="spellStart"/>
      <w:r w:rsidRPr="00ED4D19">
        <w:rPr>
          <w:rFonts w:ascii="Verdana" w:eastAsia="Verdana" w:hAnsi="Verdana" w:cs="Verdana"/>
          <w:bCs/>
          <w:lang w:val="it-IT"/>
        </w:rPr>
        <w:t>situaciju</w:t>
      </w:r>
      <w:proofErr w:type="spellEnd"/>
      <w:r w:rsidRPr="00ED4D19">
        <w:rPr>
          <w:rFonts w:ascii="Verdana" w:eastAsia="Verdana" w:hAnsi="Verdana" w:cs="Verdana"/>
          <w:bCs/>
          <w:lang w:val="it-IT"/>
        </w:rPr>
        <w:t xml:space="preserve"> da </w:t>
      </w:r>
      <w:proofErr w:type="spellStart"/>
      <w:r w:rsidRPr="00ED4D19">
        <w:rPr>
          <w:rFonts w:ascii="Verdana" w:eastAsia="Verdana" w:hAnsi="Verdana" w:cs="Verdana"/>
          <w:bCs/>
          <w:lang w:val="it-IT"/>
        </w:rPr>
        <w:t>nam</w:t>
      </w:r>
      <w:proofErr w:type="spellEnd"/>
      <w:r w:rsidRPr="00ED4D19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ED4D19">
        <w:rPr>
          <w:rFonts w:ascii="Verdana" w:eastAsia="Verdana" w:hAnsi="Verdana" w:cs="Verdana"/>
          <w:bCs/>
          <w:lang w:val="it-IT"/>
        </w:rPr>
        <w:t>klijent</w:t>
      </w:r>
      <w:proofErr w:type="spellEnd"/>
      <w:r w:rsidRPr="00ED4D19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ED4D19">
        <w:rPr>
          <w:rFonts w:ascii="Verdana" w:eastAsia="Verdana" w:hAnsi="Verdana" w:cs="Verdana"/>
          <w:bCs/>
          <w:lang w:val="it-IT"/>
        </w:rPr>
        <w:t>pre</w:t>
      </w:r>
      <w:proofErr w:type="spellEnd"/>
      <w:r w:rsidRPr="00ED4D19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ED4D19">
        <w:rPr>
          <w:rFonts w:ascii="Verdana" w:eastAsia="Verdana" w:hAnsi="Verdana" w:cs="Verdana"/>
          <w:bCs/>
          <w:lang w:val="it-IT"/>
        </w:rPr>
        <w:t>projektovanja</w:t>
      </w:r>
      <w:proofErr w:type="spellEnd"/>
      <w:r w:rsidRPr="00ED4D19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ED4D19">
        <w:rPr>
          <w:rFonts w:ascii="Verdana" w:eastAsia="Verdana" w:hAnsi="Verdana" w:cs="Verdana"/>
          <w:bCs/>
          <w:lang w:val="it-IT"/>
        </w:rPr>
        <w:t>samog</w:t>
      </w:r>
      <w:proofErr w:type="spellEnd"/>
      <w:r w:rsidRPr="00ED4D19">
        <w:rPr>
          <w:rFonts w:ascii="Verdana" w:eastAsia="Verdana" w:hAnsi="Verdana" w:cs="Verdana"/>
          <w:bCs/>
          <w:lang w:val="it-IT"/>
        </w:rPr>
        <w:t xml:space="preserve"> sistema</w:t>
      </w:r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izjasni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sve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svoje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želje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i da </w:t>
      </w:r>
      <w:proofErr w:type="spellStart"/>
      <w:r>
        <w:rPr>
          <w:rFonts w:ascii="Verdana" w:eastAsia="Verdana" w:hAnsi="Verdana" w:cs="Verdana"/>
          <w:bCs/>
          <w:lang w:val="it-IT"/>
        </w:rPr>
        <w:t>ćemo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se </w:t>
      </w:r>
      <w:proofErr w:type="spellStart"/>
      <w:r>
        <w:rPr>
          <w:rFonts w:ascii="Verdana" w:eastAsia="Verdana" w:hAnsi="Verdana" w:cs="Verdana"/>
          <w:bCs/>
          <w:lang w:val="it-IT"/>
        </w:rPr>
        <w:t>pridržavati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toga, </w:t>
      </w:r>
      <w:proofErr w:type="spellStart"/>
      <w:r>
        <w:rPr>
          <w:rFonts w:ascii="Verdana" w:eastAsia="Verdana" w:hAnsi="Verdana" w:cs="Verdana"/>
          <w:bCs/>
          <w:lang w:val="it-IT"/>
        </w:rPr>
        <w:t>projektovanje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softvera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je </w:t>
      </w:r>
      <w:proofErr w:type="spellStart"/>
      <w:r>
        <w:rPr>
          <w:rFonts w:ascii="Verdana" w:eastAsia="Verdana" w:hAnsi="Verdana" w:cs="Verdana"/>
          <w:bCs/>
          <w:lang w:val="it-IT"/>
        </w:rPr>
        <w:t>poznato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svojoj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raznovrsnosti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, i </w:t>
      </w:r>
      <w:proofErr w:type="spellStart"/>
      <w:r>
        <w:rPr>
          <w:rFonts w:ascii="Verdana" w:eastAsia="Verdana" w:hAnsi="Verdana" w:cs="Verdana"/>
          <w:bCs/>
          <w:lang w:val="it-IT"/>
        </w:rPr>
        <w:t>naš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sistem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mora </w:t>
      </w:r>
      <w:proofErr w:type="spellStart"/>
      <w:r>
        <w:rPr>
          <w:rFonts w:ascii="Verdana" w:eastAsia="Verdana" w:hAnsi="Verdana" w:cs="Verdana"/>
          <w:bCs/>
          <w:lang w:val="it-IT"/>
        </w:rPr>
        <w:t>biti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lako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nadogradiv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, a ne </w:t>
      </w:r>
      <w:proofErr w:type="spellStart"/>
      <w:r>
        <w:rPr>
          <w:rFonts w:ascii="Verdana" w:eastAsia="Verdana" w:hAnsi="Verdana" w:cs="Verdana"/>
          <w:bCs/>
          <w:lang w:val="it-IT"/>
        </w:rPr>
        <w:t>fiksiran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, </w:t>
      </w:r>
      <w:proofErr w:type="spellStart"/>
      <w:r>
        <w:rPr>
          <w:rFonts w:ascii="Verdana" w:eastAsia="Verdana" w:hAnsi="Verdana" w:cs="Verdana"/>
          <w:bCs/>
          <w:lang w:val="it-IT"/>
        </w:rPr>
        <w:t>kako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bismo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ispunili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sve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klijentove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želje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i </w:t>
      </w:r>
      <w:proofErr w:type="spellStart"/>
      <w:r>
        <w:rPr>
          <w:rFonts w:ascii="Verdana" w:eastAsia="Verdana" w:hAnsi="Verdana" w:cs="Verdana"/>
          <w:bCs/>
          <w:lang w:val="it-IT"/>
        </w:rPr>
        <w:t>uspešno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odradili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svoj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posao</w:t>
      </w:r>
      <w:proofErr w:type="spellEnd"/>
      <w:r>
        <w:rPr>
          <w:rFonts w:ascii="Verdana" w:eastAsia="Verdana" w:hAnsi="Verdana" w:cs="Verdana"/>
          <w:bCs/>
          <w:lang w:val="it-IT"/>
        </w:rPr>
        <w:t>.</w:t>
      </w:r>
    </w:p>
    <w:p w14:paraId="4E247D78" w14:textId="77777777" w:rsidR="00602EB1" w:rsidRPr="00602EB1" w:rsidRDefault="00602EB1" w:rsidP="00602EB1">
      <w:pPr>
        <w:spacing w:before="17"/>
        <w:rPr>
          <w:rFonts w:ascii="Verdana" w:eastAsia="Verdana" w:hAnsi="Verdana" w:cs="Verdana"/>
          <w:bCs/>
          <w:lang w:val="it-IT"/>
        </w:rPr>
      </w:pPr>
    </w:p>
    <w:p w14:paraId="03962C25" w14:textId="68A316FB" w:rsidR="00ED4D19" w:rsidRDefault="00ED4D19" w:rsidP="00ED4D19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lang w:val="it-IT"/>
        </w:rPr>
      </w:pPr>
      <w:r>
        <w:rPr>
          <w:rFonts w:ascii="Verdana" w:eastAsia="Verdana" w:hAnsi="Verdana" w:cs="Verdana"/>
          <w:bCs/>
          <w:lang w:val="it-IT"/>
        </w:rPr>
        <w:t xml:space="preserve">Lako </w:t>
      </w:r>
      <w:proofErr w:type="spellStart"/>
      <w:r>
        <w:rPr>
          <w:rFonts w:ascii="Verdana" w:eastAsia="Verdana" w:hAnsi="Verdana" w:cs="Verdana"/>
          <w:bCs/>
          <w:lang w:val="it-IT"/>
        </w:rPr>
        <w:t>održavanje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i </w:t>
      </w:r>
      <w:proofErr w:type="spellStart"/>
      <w:r>
        <w:rPr>
          <w:rFonts w:ascii="Verdana" w:eastAsia="Verdana" w:hAnsi="Verdana" w:cs="Verdana"/>
          <w:bCs/>
          <w:lang w:val="it-IT"/>
        </w:rPr>
        <w:t>izmena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postojećih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funkcionalnosti</w:t>
      </w:r>
      <w:proofErr w:type="spellEnd"/>
      <w:r w:rsidR="00602EB1">
        <w:rPr>
          <w:rFonts w:ascii="Verdana" w:eastAsia="Verdana" w:hAnsi="Verdana" w:cs="Verdana"/>
          <w:bCs/>
          <w:lang w:val="it-IT"/>
        </w:rPr>
        <w:t xml:space="preserve"> - </w:t>
      </w:r>
      <w:proofErr w:type="spellStart"/>
      <w:r>
        <w:rPr>
          <w:rFonts w:ascii="Verdana" w:eastAsia="Verdana" w:hAnsi="Verdana" w:cs="Verdana"/>
          <w:bCs/>
          <w:lang w:val="it-IT"/>
        </w:rPr>
        <w:t>želimo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da </w:t>
      </w:r>
      <w:proofErr w:type="spellStart"/>
      <w:r>
        <w:rPr>
          <w:rFonts w:ascii="Verdana" w:eastAsia="Verdana" w:hAnsi="Verdana" w:cs="Verdana"/>
          <w:bCs/>
          <w:lang w:val="it-IT"/>
        </w:rPr>
        <w:t>naš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sistem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bude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elastičan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i </w:t>
      </w:r>
      <w:proofErr w:type="spellStart"/>
      <w:r>
        <w:rPr>
          <w:rFonts w:ascii="Verdana" w:eastAsia="Verdana" w:hAnsi="Verdana" w:cs="Verdana"/>
          <w:bCs/>
          <w:lang w:val="it-IT"/>
        </w:rPr>
        <w:t>dobro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organizovan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. </w:t>
      </w:r>
      <w:proofErr w:type="spellStart"/>
      <w:r>
        <w:rPr>
          <w:rFonts w:ascii="Verdana" w:eastAsia="Verdana" w:hAnsi="Verdana" w:cs="Verdana"/>
          <w:bCs/>
          <w:lang w:val="it-IT"/>
        </w:rPr>
        <w:t>Kao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što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je </w:t>
      </w:r>
      <w:proofErr w:type="spellStart"/>
      <w:r>
        <w:rPr>
          <w:rFonts w:ascii="Verdana" w:eastAsia="Verdana" w:hAnsi="Verdana" w:cs="Verdana"/>
          <w:bCs/>
          <w:lang w:val="it-IT"/>
        </w:rPr>
        <w:t>dodavanje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novih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zahteva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učestala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stvar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u </w:t>
      </w:r>
      <w:proofErr w:type="spellStart"/>
      <w:r>
        <w:rPr>
          <w:rFonts w:ascii="Verdana" w:eastAsia="Verdana" w:hAnsi="Verdana" w:cs="Verdana"/>
          <w:bCs/>
          <w:lang w:val="it-IT"/>
        </w:rPr>
        <w:t>softverskom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projektovanju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, </w:t>
      </w:r>
      <w:proofErr w:type="spellStart"/>
      <w:r>
        <w:rPr>
          <w:rFonts w:ascii="Verdana" w:eastAsia="Verdana" w:hAnsi="Verdana" w:cs="Verdana"/>
          <w:bCs/>
          <w:lang w:val="it-IT"/>
        </w:rPr>
        <w:t>tako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je i </w:t>
      </w:r>
      <w:proofErr w:type="spellStart"/>
      <w:r>
        <w:rPr>
          <w:rFonts w:ascii="Verdana" w:eastAsia="Verdana" w:hAnsi="Verdana" w:cs="Verdana"/>
          <w:bCs/>
          <w:lang w:val="it-IT"/>
        </w:rPr>
        <w:t>izmena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postojećih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funckionalnosti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. Ne </w:t>
      </w:r>
      <w:proofErr w:type="spellStart"/>
      <w:r>
        <w:rPr>
          <w:rFonts w:ascii="Verdana" w:eastAsia="Verdana" w:hAnsi="Verdana" w:cs="Verdana"/>
          <w:bCs/>
          <w:lang w:val="it-IT"/>
        </w:rPr>
        <w:t>želimo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doći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u </w:t>
      </w:r>
      <w:proofErr w:type="spellStart"/>
      <w:r>
        <w:rPr>
          <w:rFonts w:ascii="Verdana" w:eastAsia="Verdana" w:hAnsi="Verdana" w:cs="Verdana"/>
          <w:bCs/>
          <w:lang w:val="it-IT"/>
        </w:rPr>
        <w:t>situaciju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da </w:t>
      </w:r>
      <w:proofErr w:type="spellStart"/>
      <w:r>
        <w:rPr>
          <w:rFonts w:ascii="Verdana" w:eastAsia="Verdana" w:hAnsi="Verdana" w:cs="Verdana"/>
          <w:bCs/>
          <w:lang w:val="it-IT"/>
        </w:rPr>
        <w:t>naš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sistem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bude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robustan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i </w:t>
      </w:r>
      <w:proofErr w:type="spellStart"/>
      <w:r>
        <w:rPr>
          <w:rFonts w:ascii="Verdana" w:eastAsia="Verdana" w:hAnsi="Verdana" w:cs="Verdana"/>
          <w:bCs/>
          <w:lang w:val="it-IT"/>
        </w:rPr>
        <w:t>fiksiran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, </w:t>
      </w:r>
      <w:proofErr w:type="spellStart"/>
      <w:r>
        <w:rPr>
          <w:rFonts w:ascii="Verdana" w:eastAsia="Verdana" w:hAnsi="Verdana" w:cs="Verdana"/>
          <w:bCs/>
          <w:lang w:val="it-IT"/>
        </w:rPr>
        <w:t>gde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bi </w:t>
      </w:r>
      <w:proofErr w:type="spellStart"/>
      <w:r>
        <w:rPr>
          <w:rFonts w:ascii="Verdana" w:eastAsia="Verdana" w:hAnsi="Verdana" w:cs="Verdana"/>
          <w:bCs/>
          <w:lang w:val="it-IT"/>
        </w:rPr>
        <w:t>svaka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potencijalna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promena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dovela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do </w:t>
      </w:r>
      <w:proofErr w:type="spellStart"/>
      <w:r>
        <w:rPr>
          <w:rFonts w:ascii="Verdana" w:eastAsia="Verdana" w:hAnsi="Verdana" w:cs="Verdana"/>
          <w:bCs/>
          <w:lang w:val="it-IT"/>
        </w:rPr>
        <w:t>kraha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sistema ili </w:t>
      </w:r>
      <w:proofErr w:type="spellStart"/>
      <w:r>
        <w:rPr>
          <w:rFonts w:ascii="Verdana" w:eastAsia="Verdana" w:hAnsi="Verdana" w:cs="Verdana"/>
          <w:bCs/>
          <w:lang w:val="it-IT"/>
        </w:rPr>
        <w:t>oduzimanja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velike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količine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vremena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kako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bismo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ga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osposobili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. </w:t>
      </w:r>
      <w:proofErr w:type="spellStart"/>
      <w:r>
        <w:rPr>
          <w:rFonts w:ascii="Verdana" w:eastAsia="Verdana" w:hAnsi="Verdana" w:cs="Verdana"/>
          <w:bCs/>
          <w:lang w:val="it-IT"/>
        </w:rPr>
        <w:t>Sistem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mora </w:t>
      </w:r>
      <w:proofErr w:type="spellStart"/>
      <w:r>
        <w:rPr>
          <w:rFonts w:ascii="Verdana" w:eastAsia="Verdana" w:hAnsi="Verdana" w:cs="Verdana"/>
          <w:bCs/>
          <w:lang w:val="it-IT"/>
        </w:rPr>
        <w:t>biti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elastičan</w:t>
      </w:r>
      <w:proofErr w:type="spellEnd"/>
      <w:r>
        <w:rPr>
          <w:rFonts w:ascii="Verdana" w:eastAsia="Verdana" w:hAnsi="Verdana" w:cs="Verdana"/>
          <w:bCs/>
          <w:lang w:val="it-IT"/>
        </w:rPr>
        <w:t>.</w:t>
      </w:r>
    </w:p>
    <w:p w14:paraId="43E02DDE" w14:textId="77777777" w:rsidR="00602EB1" w:rsidRPr="00602EB1" w:rsidRDefault="00602EB1" w:rsidP="00602EB1">
      <w:pPr>
        <w:spacing w:before="17"/>
        <w:rPr>
          <w:rFonts w:ascii="Verdana" w:eastAsia="Verdana" w:hAnsi="Verdana" w:cs="Verdana"/>
          <w:bCs/>
          <w:lang w:val="it-IT"/>
        </w:rPr>
      </w:pPr>
    </w:p>
    <w:p w14:paraId="257086FB" w14:textId="344D2A3C" w:rsidR="00ED4D19" w:rsidRDefault="00ED4D19" w:rsidP="00ED4D19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lang w:val="it-IT"/>
        </w:rPr>
      </w:pPr>
      <w:proofErr w:type="spellStart"/>
      <w:r w:rsidRPr="00ED4D19">
        <w:rPr>
          <w:rFonts w:ascii="Verdana" w:eastAsia="Verdana" w:hAnsi="Verdana" w:cs="Verdana"/>
          <w:bCs/>
          <w:lang w:val="it-IT"/>
        </w:rPr>
        <w:t>Skalabilan</w:t>
      </w:r>
      <w:proofErr w:type="spellEnd"/>
      <w:r w:rsidR="00602EB1">
        <w:rPr>
          <w:rFonts w:ascii="Verdana" w:eastAsia="Verdana" w:hAnsi="Verdana" w:cs="Verdana"/>
          <w:bCs/>
          <w:lang w:val="it-IT"/>
        </w:rPr>
        <w:t xml:space="preserve"> -</w:t>
      </w:r>
      <w:r w:rsidRPr="00ED4D19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ED4D19">
        <w:rPr>
          <w:rFonts w:ascii="Verdana" w:eastAsia="Verdana" w:hAnsi="Verdana" w:cs="Verdana"/>
          <w:bCs/>
          <w:lang w:val="it-IT"/>
        </w:rPr>
        <w:t>naš</w:t>
      </w:r>
      <w:proofErr w:type="spellEnd"/>
      <w:r w:rsidRPr="00ED4D19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ED4D19">
        <w:rPr>
          <w:rFonts w:ascii="Verdana" w:eastAsia="Verdana" w:hAnsi="Verdana" w:cs="Verdana"/>
          <w:bCs/>
          <w:lang w:val="it-IT"/>
        </w:rPr>
        <w:t>sistem</w:t>
      </w:r>
      <w:proofErr w:type="spellEnd"/>
      <w:r w:rsidRPr="00ED4D19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ED4D19">
        <w:rPr>
          <w:rFonts w:ascii="Verdana" w:eastAsia="Verdana" w:hAnsi="Verdana" w:cs="Verdana"/>
          <w:bCs/>
          <w:lang w:val="it-IT"/>
        </w:rPr>
        <w:t>treba</w:t>
      </w:r>
      <w:proofErr w:type="spellEnd"/>
      <w:r w:rsidRPr="00ED4D19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ED4D19">
        <w:rPr>
          <w:rFonts w:ascii="Verdana" w:eastAsia="Verdana" w:hAnsi="Verdana" w:cs="Verdana"/>
          <w:bCs/>
          <w:lang w:val="it-IT"/>
        </w:rPr>
        <w:t>biti</w:t>
      </w:r>
      <w:proofErr w:type="spellEnd"/>
      <w:r w:rsidRPr="00ED4D19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ED4D19">
        <w:rPr>
          <w:rFonts w:ascii="Verdana" w:eastAsia="Verdana" w:hAnsi="Verdana" w:cs="Verdana"/>
          <w:bCs/>
          <w:lang w:val="it-IT"/>
        </w:rPr>
        <w:t>tako</w:t>
      </w:r>
      <w:proofErr w:type="spellEnd"/>
      <w:r w:rsidRPr="00ED4D19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ED4D19">
        <w:rPr>
          <w:rFonts w:ascii="Verdana" w:eastAsia="Verdana" w:hAnsi="Verdana" w:cs="Verdana"/>
          <w:bCs/>
          <w:lang w:val="it-IT"/>
        </w:rPr>
        <w:t>projektovan</w:t>
      </w:r>
      <w:proofErr w:type="spellEnd"/>
      <w:r w:rsidRPr="00ED4D19">
        <w:rPr>
          <w:rFonts w:ascii="Verdana" w:eastAsia="Verdana" w:hAnsi="Verdana" w:cs="Verdana"/>
          <w:bCs/>
          <w:lang w:val="it-IT"/>
        </w:rPr>
        <w:t xml:space="preserve">, da ni u </w:t>
      </w:r>
      <w:proofErr w:type="spellStart"/>
      <w:r w:rsidRPr="00ED4D19">
        <w:rPr>
          <w:rFonts w:ascii="Verdana" w:eastAsia="Verdana" w:hAnsi="Verdana" w:cs="Verdana"/>
          <w:bCs/>
          <w:lang w:val="it-IT"/>
        </w:rPr>
        <w:t>jednom</w:t>
      </w:r>
      <w:proofErr w:type="spellEnd"/>
      <w:r w:rsidRPr="00ED4D19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ED4D19">
        <w:rPr>
          <w:rFonts w:ascii="Verdana" w:eastAsia="Verdana" w:hAnsi="Verdana" w:cs="Verdana"/>
          <w:bCs/>
          <w:lang w:val="it-IT"/>
        </w:rPr>
        <w:t>trenutku</w:t>
      </w:r>
      <w:proofErr w:type="spellEnd"/>
      <w:r w:rsidRPr="00ED4D19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ED4D19">
        <w:rPr>
          <w:rFonts w:ascii="Verdana" w:eastAsia="Verdana" w:hAnsi="Verdana" w:cs="Verdana"/>
          <w:bCs/>
          <w:lang w:val="it-IT"/>
        </w:rPr>
        <w:t>ve</w:t>
      </w:r>
      <w:r>
        <w:rPr>
          <w:rFonts w:ascii="Verdana" w:eastAsia="Verdana" w:hAnsi="Verdana" w:cs="Verdana"/>
          <w:bCs/>
          <w:lang w:val="it-IT"/>
        </w:rPr>
        <w:t>ličina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sistema ne </w:t>
      </w:r>
      <w:proofErr w:type="spellStart"/>
      <w:r>
        <w:rPr>
          <w:rFonts w:ascii="Verdana" w:eastAsia="Verdana" w:hAnsi="Verdana" w:cs="Verdana"/>
          <w:bCs/>
          <w:lang w:val="it-IT"/>
        </w:rPr>
        <w:t>utiče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4E4B4A">
        <w:rPr>
          <w:rFonts w:ascii="Verdana" w:eastAsia="Verdana" w:hAnsi="Verdana" w:cs="Verdana"/>
          <w:bCs/>
          <w:lang w:val="it-IT"/>
        </w:rPr>
        <w:t>na</w:t>
      </w:r>
      <w:proofErr w:type="spellEnd"/>
      <w:r w:rsidR="004E4B4A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4E4B4A">
        <w:rPr>
          <w:rFonts w:ascii="Verdana" w:eastAsia="Verdana" w:hAnsi="Verdana" w:cs="Verdana"/>
          <w:bCs/>
          <w:lang w:val="it-IT"/>
        </w:rPr>
        <w:t>brzinu</w:t>
      </w:r>
      <w:proofErr w:type="spellEnd"/>
      <w:r w:rsidR="004E4B4A">
        <w:rPr>
          <w:rFonts w:ascii="Verdana" w:eastAsia="Verdana" w:hAnsi="Verdana" w:cs="Verdana"/>
          <w:bCs/>
          <w:lang w:val="it-IT"/>
        </w:rPr>
        <w:t xml:space="preserve"> i </w:t>
      </w:r>
      <w:proofErr w:type="spellStart"/>
      <w:r w:rsidR="004E4B4A">
        <w:rPr>
          <w:rFonts w:ascii="Verdana" w:eastAsia="Verdana" w:hAnsi="Verdana" w:cs="Verdana"/>
          <w:bCs/>
          <w:lang w:val="it-IT"/>
        </w:rPr>
        <w:t>kompleksnost</w:t>
      </w:r>
      <w:proofErr w:type="spellEnd"/>
      <w:r w:rsidR="004E4B4A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4E4B4A">
        <w:rPr>
          <w:rFonts w:ascii="Verdana" w:eastAsia="Verdana" w:hAnsi="Verdana" w:cs="Verdana"/>
          <w:bCs/>
          <w:lang w:val="it-IT"/>
        </w:rPr>
        <w:t>isporuke</w:t>
      </w:r>
      <w:proofErr w:type="spellEnd"/>
      <w:r w:rsidR="004E4B4A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4E4B4A">
        <w:rPr>
          <w:rFonts w:ascii="Verdana" w:eastAsia="Verdana" w:hAnsi="Verdana" w:cs="Verdana"/>
          <w:bCs/>
          <w:lang w:val="it-IT"/>
        </w:rPr>
        <w:t>novih</w:t>
      </w:r>
      <w:proofErr w:type="spellEnd"/>
      <w:r w:rsidR="004E4B4A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4E4B4A">
        <w:rPr>
          <w:rFonts w:ascii="Verdana" w:eastAsia="Verdana" w:hAnsi="Verdana" w:cs="Verdana"/>
          <w:bCs/>
          <w:lang w:val="it-IT"/>
        </w:rPr>
        <w:t>zahteva</w:t>
      </w:r>
      <w:proofErr w:type="spellEnd"/>
      <w:r w:rsidR="004E4B4A">
        <w:rPr>
          <w:rFonts w:ascii="Verdana" w:eastAsia="Verdana" w:hAnsi="Verdana" w:cs="Verdana"/>
          <w:bCs/>
          <w:lang w:val="it-IT"/>
        </w:rPr>
        <w:t xml:space="preserve">. </w:t>
      </w:r>
      <w:proofErr w:type="spellStart"/>
      <w:r w:rsidR="004E4B4A">
        <w:rPr>
          <w:rFonts w:ascii="Verdana" w:eastAsia="Verdana" w:hAnsi="Verdana" w:cs="Verdana"/>
          <w:bCs/>
          <w:lang w:val="it-IT"/>
        </w:rPr>
        <w:t>Svaka</w:t>
      </w:r>
      <w:proofErr w:type="spellEnd"/>
      <w:r w:rsidR="004E4B4A">
        <w:rPr>
          <w:rFonts w:ascii="Verdana" w:eastAsia="Verdana" w:hAnsi="Verdana" w:cs="Verdana"/>
          <w:bCs/>
          <w:lang w:val="it-IT"/>
        </w:rPr>
        <w:t xml:space="preserve"> nova </w:t>
      </w:r>
      <w:proofErr w:type="spellStart"/>
      <w:r w:rsidR="004E4B4A">
        <w:rPr>
          <w:rFonts w:ascii="Verdana" w:eastAsia="Verdana" w:hAnsi="Verdana" w:cs="Verdana"/>
          <w:bCs/>
          <w:lang w:val="it-IT"/>
        </w:rPr>
        <w:t>funckionalnost</w:t>
      </w:r>
      <w:proofErr w:type="spellEnd"/>
      <w:r w:rsidR="004E4B4A">
        <w:rPr>
          <w:rFonts w:ascii="Verdana" w:eastAsia="Verdana" w:hAnsi="Verdana" w:cs="Verdana"/>
          <w:bCs/>
          <w:lang w:val="it-IT"/>
        </w:rPr>
        <w:t xml:space="preserve"> se </w:t>
      </w:r>
      <w:proofErr w:type="spellStart"/>
      <w:r w:rsidR="004E4B4A">
        <w:rPr>
          <w:rFonts w:ascii="Verdana" w:eastAsia="Verdana" w:hAnsi="Verdana" w:cs="Verdana"/>
          <w:bCs/>
          <w:lang w:val="it-IT"/>
        </w:rPr>
        <w:t>treba</w:t>
      </w:r>
      <w:proofErr w:type="spellEnd"/>
      <w:r w:rsidR="004E4B4A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4E4B4A">
        <w:rPr>
          <w:rFonts w:ascii="Verdana" w:eastAsia="Verdana" w:hAnsi="Verdana" w:cs="Verdana"/>
          <w:bCs/>
          <w:lang w:val="it-IT"/>
        </w:rPr>
        <w:t>smatrati</w:t>
      </w:r>
      <w:proofErr w:type="spellEnd"/>
      <w:r w:rsidR="004E4B4A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4E4B4A">
        <w:rPr>
          <w:rFonts w:ascii="Verdana" w:eastAsia="Verdana" w:hAnsi="Verdana" w:cs="Verdana"/>
          <w:bCs/>
          <w:lang w:val="it-IT"/>
        </w:rPr>
        <w:t>kao</w:t>
      </w:r>
      <w:proofErr w:type="spellEnd"/>
      <w:r w:rsidR="004E4B4A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4E4B4A">
        <w:rPr>
          <w:rFonts w:ascii="Verdana" w:eastAsia="Verdana" w:hAnsi="Verdana" w:cs="Verdana"/>
          <w:bCs/>
          <w:lang w:val="it-IT"/>
        </w:rPr>
        <w:t>jedan</w:t>
      </w:r>
      <w:proofErr w:type="spellEnd"/>
      <w:r w:rsidR="004E4B4A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4E4B4A">
        <w:rPr>
          <w:rFonts w:ascii="Verdana" w:eastAsia="Verdana" w:hAnsi="Verdana" w:cs="Verdana"/>
          <w:bCs/>
          <w:lang w:val="it-IT"/>
        </w:rPr>
        <w:t>detalj</w:t>
      </w:r>
      <w:proofErr w:type="spellEnd"/>
      <w:r w:rsidR="004E4B4A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4E4B4A">
        <w:rPr>
          <w:rFonts w:ascii="Verdana" w:eastAsia="Verdana" w:hAnsi="Verdana" w:cs="Verdana"/>
          <w:bCs/>
          <w:lang w:val="it-IT"/>
        </w:rPr>
        <w:t>koji</w:t>
      </w:r>
      <w:proofErr w:type="spellEnd"/>
      <w:r w:rsidR="004E4B4A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4E4B4A">
        <w:rPr>
          <w:rFonts w:ascii="Verdana" w:eastAsia="Verdana" w:hAnsi="Verdana" w:cs="Verdana"/>
          <w:bCs/>
          <w:lang w:val="it-IT"/>
        </w:rPr>
        <w:t>će</w:t>
      </w:r>
      <w:proofErr w:type="spellEnd"/>
      <w:r w:rsidR="004E4B4A">
        <w:rPr>
          <w:rFonts w:ascii="Verdana" w:eastAsia="Verdana" w:hAnsi="Verdana" w:cs="Verdana"/>
          <w:bCs/>
          <w:lang w:val="it-IT"/>
        </w:rPr>
        <w:t xml:space="preserve"> se </w:t>
      </w:r>
      <w:proofErr w:type="spellStart"/>
      <w:r w:rsidR="004E4B4A">
        <w:rPr>
          <w:rFonts w:ascii="Verdana" w:eastAsia="Verdana" w:hAnsi="Verdana" w:cs="Verdana"/>
          <w:bCs/>
          <w:lang w:val="it-IT"/>
        </w:rPr>
        <w:t>lako</w:t>
      </w:r>
      <w:proofErr w:type="spellEnd"/>
      <w:r w:rsidR="004E4B4A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4E4B4A">
        <w:rPr>
          <w:rFonts w:ascii="Verdana" w:eastAsia="Verdana" w:hAnsi="Verdana" w:cs="Verdana"/>
          <w:bCs/>
          <w:lang w:val="it-IT"/>
        </w:rPr>
        <w:t>priključiti</w:t>
      </w:r>
      <w:proofErr w:type="spellEnd"/>
      <w:r w:rsidR="004E4B4A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4E4B4A">
        <w:rPr>
          <w:rFonts w:ascii="Verdana" w:eastAsia="Verdana" w:hAnsi="Verdana" w:cs="Verdana"/>
          <w:bCs/>
          <w:lang w:val="it-IT"/>
        </w:rPr>
        <w:t>jezgru</w:t>
      </w:r>
      <w:proofErr w:type="spellEnd"/>
      <w:r w:rsidR="004E4B4A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4E4B4A">
        <w:rPr>
          <w:rFonts w:ascii="Verdana" w:eastAsia="Verdana" w:hAnsi="Verdana" w:cs="Verdana"/>
          <w:bCs/>
          <w:lang w:val="it-IT"/>
        </w:rPr>
        <w:t>našeg</w:t>
      </w:r>
      <w:proofErr w:type="spellEnd"/>
      <w:r w:rsidR="004E4B4A">
        <w:rPr>
          <w:rFonts w:ascii="Verdana" w:eastAsia="Verdana" w:hAnsi="Verdana" w:cs="Verdana"/>
          <w:bCs/>
          <w:lang w:val="it-IT"/>
        </w:rPr>
        <w:t xml:space="preserve"> sistema.</w:t>
      </w:r>
    </w:p>
    <w:p w14:paraId="096DF35D" w14:textId="77777777" w:rsidR="00602EB1" w:rsidRPr="00602EB1" w:rsidRDefault="00602EB1" w:rsidP="00602EB1">
      <w:pPr>
        <w:spacing w:before="17"/>
        <w:rPr>
          <w:rFonts w:ascii="Verdana" w:eastAsia="Verdana" w:hAnsi="Verdana" w:cs="Verdana"/>
          <w:bCs/>
          <w:lang w:val="it-IT"/>
        </w:rPr>
      </w:pPr>
    </w:p>
    <w:p w14:paraId="71D0DA41" w14:textId="0F08EC31" w:rsidR="004E4B4A" w:rsidRDefault="004E4B4A" w:rsidP="00ED4D19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lang w:val="it-IT"/>
        </w:rPr>
      </w:pPr>
      <w:proofErr w:type="spellStart"/>
      <w:r w:rsidRPr="004E4B4A">
        <w:rPr>
          <w:rFonts w:ascii="Verdana" w:eastAsia="Verdana" w:hAnsi="Verdana" w:cs="Verdana"/>
          <w:bCs/>
          <w:lang w:val="it-IT"/>
        </w:rPr>
        <w:t>Testiranje</w:t>
      </w:r>
      <w:proofErr w:type="spellEnd"/>
      <w:r w:rsidRPr="004E4B4A">
        <w:rPr>
          <w:rFonts w:ascii="Verdana" w:eastAsia="Verdana" w:hAnsi="Verdana" w:cs="Verdana"/>
          <w:bCs/>
          <w:lang w:val="it-IT"/>
        </w:rPr>
        <w:t xml:space="preserve"> sistema – </w:t>
      </w:r>
      <w:proofErr w:type="spellStart"/>
      <w:r w:rsidRPr="004E4B4A">
        <w:rPr>
          <w:rFonts w:ascii="Verdana" w:eastAsia="Verdana" w:hAnsi="Verdana" w:cs="Verdana"/>
          <w:bCs/>
          <w:lang w:val="it-IT"/>
        </w:rPr>
        <w:t>sistem</w:t>
      </w:r>
      <w:proofErr w:type="spellEnd"/>
      <w:r w:rsidRPr="004E4B4A">
        <w:rPr>
          <w:rFonts w:ascii="Verdana" w:eastAsia="Verdana" w:hAnsi="Verdana" w:cs="Verdana"/>
          <w:bCs/>
          <w:lang w:val="it-IT"/>
        </w:rPr>
        <w:t xml:space="preserve"> sa </w:t>
      </w:r>
      <w:proofErr w:type="spellStart"/>
      <w:r w:rsidRPr="004E4B4A">
        <w:rPr>
          <w:rFonts w:ascii="Verdana" w:eastAsia="Verdana" w:hAnsi="Verdana" w:cs="Verdana"/>
          <w:bCs/>
          <w:lang w:val="it-IT"/>
        </w:rPr>
        <w:t>dobrom</w:t>
      </w:r>
      <w:proofErr w:type="spellEnd"/>
      <w:r w:rsidRPr="004E4B4A">
        <w:rPr>
          <w:rFonts w:ascii="Verdana" w:eastAsia="Verdana" w:hAnsi="Verdana" w:cs="Verdana"/>
          <w:bCs/>
          <w:lang w:val="it-IT"/>
        </w:rPr>
        <w:t xml:space="preserve"> i “</w:t>
      </w:r>
      <w:proofErr w:type="spellStart"/>
      <w:r w:rsidRPr="004E4B4A">
        <w:rPr>
          <w:rFonts w:ascii="Verdana" w:eastAsia="Verdana" w:hAnsi="Verdana" w:cs="Verdana"/>
          <w:bCs/>
          <w:lang w:val="it-IT"/>
        </w:rPr>
        <w:t>čistom</w:t>
      </w:r>
      <w:proofErr w:type="spellEnd"/>
      <w:r w:rsidRPr="004E4B4A">
        <w:rPr>
          <w:rFonts w:ascii="Verdana" w:eastAsia="Verdana" w:hAnsi="Verdana" w:cs="Verdana"/>
          <w:bCs/>
          <w:lang w:val="it-IT"/>
        </w:rPr>
        <w:t xml:space="preserve">” </w:t>
      </w:r>
      <w:proofErr w:type="spellStart"/>
      <w:r w:rsidRPr="004E4B4A">
        <w:rPr>
          <w:rFonts w:ascii="Verdana" w:eastAsia="Verdana" w:hAnsi="Verdana" w:cs="Verdana"/>
          <w:bCs/>
          <w:lang w:val="it-IT"/>
        </w:rPr>
        <w:t>arhitekturom</w:t>
      </w:r>
      <w:proofErr w:type="spellEnd"/>
      <w:r w:rsidRPr="004E4B4A">
        <w:rPr>
          <w:rFonts w:ascii="Verdana" w:eastAsia="Verdana" w:hAnsi="Verdana" w:cs="Verdana"/>
          <w:bCs/>
          <w:lang w:val="it-IT"/>
        </w:rPr>
        <w:t xml:space="preserve"> je </w:t>
      </w:r>
      <w:proofErr w:type="spellStart"/>
      <w:r w:rsidRPr="004E4B4A">
        <w:rPr>
          <w:rFonts w:ascii="Verdana" w:eastAsia="Verdana" w:hAnsi="Verdana" w:cs="Verdana"/>
          <w:bCs/>
          <w:lang w:val="it-IT"/>
        </w:rPr>
        <w:t>pogodan</w:t>
      </w:r>
      <w:proofErr w:type="spellEnd"/>
      <w:r w:rsidRPr="004E4B4A">
        <w:rPr>
          <w:rFonts w:ascii="Verdana" w:eastAsia="Verdana" w:hAnsi="Verdana" w:cs="Verdana"/>
          <w:bCs/>
          <w:lang w:val="it-IT"/>
        </w:rPr>
        <w:t xml:space="preserve"> za </w:t>
      </w:r>
      <w:proofErr w:type="spellStart"/>
      <w:r w:rsidRPr="004E4B4A">
        <w:rPr>
          <w:rFonts w:ascii="Verdana" w:eastAsia="Verdana" w:hAnsi="Verdana" w:cs="Verdana"/>
          <w:bCs/>
          <w:lang w:val="it-IT"/>
        </w:rPr>
        <w:t>testiranje</w:t>
      </w:r>
      <w:proofErr w:type="spellEnd"/>
      <w:r w:rsidRPr="004E4B4A">
        <w:rPr>
          <w:rFonts w:ascii="Verdana" w:eastAsia="Verdana" w:hAnsi="Verdana" w:cs="Verdana"/>
          <w:bCs/>
          <w:lang w:val="it-IT"/>
        </w:rPr>
        <w:t xml:space="preserve">, </w:t>
      </w:r>
      <w:proofErr w:type="spellStart"/>
      <w:r w:rsidRPr="004E4B4A">
        <w:rPr>
          <w:rFonts w:ascii="Verdana" w:eastAsia="Verdana" w:hAnsi="Verdana" w:cs="Verdana"/>
          <w:bCs/>
          <w:lang w:val="it-IT"/>
        </w:rPr>
        <w:t>što</w:t>
      </w:r>
      <w:proofErr w:type="spellEnd"/>
      <w:r w:rsidRPr="004E4B4A">
        <w:rPr>
          <w:rFonts w:ascii="Verdana" w:eastAsia="Verdana" w:hAnsi="Verdana" w:cs="Verdana"/>
          <w:bCs/>
          <w:lang w:val="it-IT"/>
        </w:rPr>
        <w:t xml:space="preserve"> je </w:t>
      </w:r>
      <w:proofErr w:type="spellStart"/>
      <w:r w:rsidRPr="004E4B4A">
        <w:rPr>
          <w:rFonts w:ascii="Verdana" w:eastAsia="Verdana" w:hAnsi="Verdana" w:cs="Verdana"/>
          <w:bCs/>
          <w:lang w:val="it-IT"/>
        </w:rPr>
        <w:t>jako</w:t>
      </w:r>
      <w:proofErr w:type="spellEnd"/>
      <w:r w:rsidRPr="004E4B4A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4E4B4A">
        <w:rPr>
          <w:rFonts w:ascii="Verdana" w:eastAsia="Verdana" w:hAnsi="Verdana" w:cs="Verdana"/>
          <w:bCs/>
          <w:lang w:val="it-IT"/>
        </w:rPr>
        <w:t>bitno</w:t>
      </w:r>
      <w:proofErr w:type="spellEnd"/>
      <w:r w:rsidRPr="004E4B4A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4E4B4A">
        <w:rPr>
          <w:rFonts w:ascii="Verdana" w:eastAsia="Verdana" w:hAnsi="Verdana" w:cs="Verdana"/>
          <w:bCs/>
          <w:lang w:val="it-IT"/>
        </w:rPr>
        <w:t>us</w:t>
      </w:r>
      <w:r>
        <w:rPr>
          <w:rFonts w:ascii="Verdana" w:eastAsia="Verdana" w:hAnsi="Verdana" w:cs="Verdana"/>
          <w:bCs/>
          <w:lang w:val="it-IT"/>
        </w:rPr>
        <w:t>postaviti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na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samom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početku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projektovanja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proizvoda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. </w:t>
      </w:r>
      <w:proofErr w:type="spellStart"/>
      <w:r>
        <w:rPr>
          <w:rFonts w:ascii="Verdana" w:eastAsia="Verdana" w:hAnsi="Verdana" w:cs="Verdana"/>
          <w:bCs/>
          <w:lang w:val="it-IT"/>
        </w:rPr>
        <w:t>Pored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toga </w:t>
      </w:r>
      <w:proofErr w:type="spellStart"/>
      <w:r>
        <w:rPr>
          <w:rFonts w:ascii="Verdana" w:eastAsia="Verdana" w:hAnsi="Verdana" w:cs="Verdana"/>
          <w:bCs/>
          <w:lang w:val="it-IT"/>
        </w:rPr>
        <w:t>što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testiranje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otkriva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nesmotrene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i </w:t>
      </w:r>
      <w:proofErr w:type="spellStart"/>
      <w:r>
        <w:rPr>
          <w:rFonts w:ascii="Verdana" w:eastAsia="Verdana" w:hAnsi="Verdana" w:cs="Verdana"/>
          <w:bCs/>
          <w:lang w:val="it-IT"/>
        </w:rPr>
        <w:t>nepokrivene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slučajeve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korišćenja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sistema, </w:t>
      </w:r>
      <w:proofErr w:type="spellStart"/>
      <w:r>
        <w:rPr>
          <w:rFonts w:ascii="Verdana" w:eastAsia="Verdana" w:hAnsi="Verdana" w:cs="Verdana"/>
          <w:bCs/>
          <w:lang w:val="it-IT"/>
        </w:rPr>
        <w:t>takođe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nam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je </w:t>
      </w:r>
      <w:proofErr w:type="spellStart"/>
      <w:r>
        <w:rPr>
          <w:rFonts w:ascii="Verdana" w:eastAsia="Verdana" w:hAnsi="Verdana" w:cs="Verdana"/>
          <w:bCs/>
          <w:lang w:val="it-IT"/>
        </w:rPr>
        <w:t>upravo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sposobnost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testiranja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softvera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garancija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da je </w:t>
      </w:r>
      <w:proofErr w:type="spellStart"/>
      <w:r>
        <w:rPr>
          <w:rFonts w:ascii="Verdana" w:eastAsia="Verdana" w:hAnsi="Verdana" w:cs="Verdana"/>
          <w:bCs/>
          <w:lang w:val="it-IT"/>
        </w:rPr>
        <w:t>sve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ono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što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smo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prethodno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napisali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ispravno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, </w:t>
      </w:r>
      <w:proofErr w:type="spellStart"/>
      <w:r>
        <w:rPr>
          <w:rFonts w:ascii="Verdana" w:eastAsia="Verdana" w:hAnsi="Verdana" w:cs="Verdana"/>
          <w:bCs/>
          <w:lang w:val="it-IT"/>
        </w:rPr>
        <w:t>testirano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i </w:t>
      </w:r>
      <w:proofErr w:type="spellStart"/>
      <w:r>
        <w:rPr>
          <w:rFonts w:ascii="Verdana" w:eastAsia="Verdana" w:hAnsi="Verdana" w:cs="Verdana"/>
          <w:bCs/>
          <w:lang w:val="it-IT"/>
        </w:rPr>
        <w:t>stabilno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. </w:t>
      </w:r>
      <w:proofErr w:type="spellStart"/>
      <w:r>
        <w:rPr>
          <w:rFonts w:ascii="Verdana" w:eastAsia="Verdana" w:hAnsi="Verdana" w:cs="Verdana"/>
          <w:bCs/>
          <w:lang w:val="it-IT"/>
        </w:rPr>
        <w:t>Kada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dodajemo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novu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funckionalnost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ili </w:t>
      </w:r>
      <w:proofErr w:type="spellStart"/>
      <w:r>
        <w:rPr>
          <w:rFonts w:ascii="Verdana" w:eastAsia="Verdana" w:hAnsi="Verdana" w:cs="Verdana"/>
          <w:bCs/>
          <w:lang w:val="it-IT"/>
        </w:rPr>
        <w:t>menjamo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trenutnu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, </w:t>
      </w:r>
      <w:proofErr w:type="spellStart"/>
      <w:r>
        <w:rPr>
          <w:rFonts w:ascii="Verdana" w:eastAsia="Verdana" w:hAnsi="Verdana" w:cs="Verdana"/>
          <w:bCs/>
          <w:lang w:val="it-IT"/>
        </w:rPr>
        <w:t>testovi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su </w:t>
      </w:r>
      <w:proofErr w:type="spellStart"/>
      <w:r>
        <w:rPr>
          <w:rFonts w:ascii="Verdana" w:eastAsia="Verdana" w:hAnsi="Verdana" w:cs="Verdana"/>
          <w:bCs/>
          <w:lang w:val="it-IT"/>
        </w:rPr>
        <w:t>nam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garancija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da </w:t>
      </w:r>
      <w:proofErr w:type="spellStart"/>
      <w:r>
        <w:rPr>
          <w:rFonts w:ascii="Verdana" w:eastAsia="Verdana" w:hAnsi="Verdana" w:cs="Verdana"/>
          <w:bCs/>
          <w:lang w:val="it-IT"/>
        </w:rPr>
        <w:t>nismo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pokvarili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ranije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napisanu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funkcionalnost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sistema </w:t>
      </w:r>
      <w:proofErr w:type="spellStart"/>
      <w:r>
        <w:rPr>
          <w:rFonts w:ascii="Verdana" w:eastAsia="Verdana" w:hAnsi="Verdana" w:cs="Verdana"/>
          <w:bCs/>
          <w:lang w:val="it-IT"/>
        </w:rPr>
        <w:t>dodavanjem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ili </w:t>
      </w:r>
      <w:proofErr w:type="spellStart"/>
      <w:r>
        <w:rPr>
          <w:rFonts w:ascii="Verdana" w:eastAsia="Verdana" w:hAnsi="Verdana" w:cs="Verdana"/>
          <w:bCs/>
          <w:lang w:val="it-IT"/>
        </w:rPr>
        <w:t>menjanjem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postojećeg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koda</w:t>
      </w:r>
      <w:proofErr w:type="spellEnd"/>
      <w:r>
        <w:rPr>
          <w:rFonts w:ascii="Verdana" w:eastAsia="Verdana" w:hAnsi="Verdana" w:cs="Verdana"/>
          <w:bCs/>
          <w:lang w:val="it-IT"/>
        </w:rPr>
        <w:t>.</w:t>
      </w:r>
    </w:p>
    <w:p w14:paraId="6459BCC9" w14:textId="370B188E" w:rsidR="00935538" w:rsidRDefault="00935538" w:rsidP="00935538">
      <w:pPr>
        <w:spacing w:before="17"/>
        <w:rPr>
          <w:rFonts w:ascii="Verdana" w:eastAsia="Verdana" w:hAnsi="Verdana" w:cs="Verdana"/>
          <w:bCs/>
          <w:lang w:val="it-IT"/>
        </w:rPr>
      </w:pPr>
    </w:p>
    <w:p w14:paraId="3FB9DDFF" w14:textId="58865461" w:rsidR="00935538" w:rsidRDefault="00935538" w:rsidP="00935538">
      <w:pPr>
        <w:spacing w:before="17"/>
        <w:rPr>
          <w:rFonts w:ascii="Verdana" w:eastAsia="Verdana" w:hAnsi="Verdana" w:cs="Verdana"/>
          <w:bCs/>
          <w:lang w:val="it-IT"/>
        </w:rPr>
      </w:pPr>
    </w:p>
    <w:p w14:paraId="230A3B0A" w14:textId="77777777" w:rsidR="00602EB1" w:rsidRDefault="00602EB1" w:rsidP="00935538">
      <w:pPr>
        <w:spacing w:before="17"/>
        <w:rPr>
          <w:rFonts w:ascii="Verdana" w:eastAsia="Verdana" w:hAnsi="Verdana" w:cs="Verdana"/>
          <w:bCs/>
          <w:lang w:val="it-IT"/>
        </w:rPr>
      </w:pPr>
    </w:p>
    <w:p w14:paraId="24C6CB47" w14:textId="77777777" w:rsidR="00602EB1" w:rsidRDefault="00602EB1" w:rsidP="00935538">
      <w:pPr>
        <w:spacing w:before="17"/>
        <w:rPr>
          <w:rFonts w:ascii="Verdana" w:eastAsia="Verdana" w:hAnsi="Verdana" w:cs="Verdana"/>
          <w:bCs/>
          <w:lang w:val="it-IT"/>
        </w:rPr>
      </w:pPr>
    </w:p>
    <w:p w14:paraId="081BC56F" w14:textId="77777777" w:rsidR="00602EB1" w:rsidRDefault="00602EB1" w:rsidP="00935538">
      <w:pPr>
        <w:spacing w:before="17"/>
        <w:rPr>
          <w:rFonts w:ascii="Verdana" w:eastAsia="Verdana" w:hAnsi="Verdana" w:cs="Verdana"/>
          <w:bCs/>
          <w:lang w:val="it-IT"/>
        </w:rPr>
      </w:pPr>
    </w:p>
    <w:p w14:paraId="2734A938" w14:textId="5E823478" w:rsidR="00602EB1" w:rsidRDefault="00602EB1" w:rsidP="00935538">
      <w:pPr>
        <w:spacing w:before="17"/>
        <w:rPr>
          <w:rFonts w:ascii="Verdana" w:eastAsia="Verdana" w:hAnsi="Verdana" w:cs="Verdana"/>
          <w:bCs/>
          <w:lang w:val="it-IT"/>
        </w:rPr>
      </w:pPr>
    </w:p>
    <w:p w14:paraId="4423C379" w14:textId="77777777" w:rsidR="00D4242C" w:rsidRDefault="00D4242C" w:rsidP="00935538">
      <w:pPr>
        <w:spacing w:before="17"/>
        <w:rPr>
          <w:rFonts w:ascii="Verdana" w:eastAsia="Verdana" w:hAnsi="Verdana" w:cs="Verdana"/>
          <w:bCs/>
          <w:lang w:val="it-IT"/>
        </w:rPr>
      </w:pPr>
    </w:p>
    <w:p w14:paraId="345FF7CA" w14:textId="2C71DCE9" w:rsidR="00935538" w:rsidRDefault="00935538" w:rsidP="00935538">
      <w:pPr>
        <w:spacing w:before="17"/>
        <w:rPr>
          <w:rFonts w:ascii="Verdana" w:eastAsia="Verdana" w:hAnsi="Verdana" w:cs="Verdana"/>
          <w:bCs/>
          <w:lang w:val="it-IT"/>
        </w:rPr>
      </w:pPr>
      <w:proofErr w:type="spellStart"/>
      <w:r>
        <w:rPr>
          <w:rFonts w:ascii="Verdana" w:eastAsia="Verdana" w:hAnsi="Verdana" w:cs="Verdana"/>
          <w:bCs/>
          <w:lang w:val="it-IT"/>
        </w:rPr>
        <w:t>Postoje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tri </w:t>
      </w:r>
      <w:proofErr w:type="spellStart"/>
      <w:r>
        <w:rPr>
          <w:rFonts w:ascii="Verdana" w:eastAsia="Verdana" w:hAnsi="Verdana" w:cs="Verdana"/>
          <w:bCs/>
          <w:lang w:val="it-IT"/>
        </w:rPr>
        <w:t>trenutno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prihvaćene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“</w:t>
      </w:r>
      <w:proofErr w:type="spellStart"/>
      <w:r>
        <w:rPr>
          <w:rFonts w:ascii="Verdana" w:eastAsia="Verdana" w:hAnsi="Verdana" w:cs="Verdana"/>
          <w:bCs/>
          <w:lang w:val="it-IT"/>
        </w:rPr>
        <w:t>čiste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” </w:t>
      </w:r>
      <w:proofErr w:type="spellStart"/>
      <w:r>
        <w:rPr>
          <w:rFonts w:ascii="Verdana" w:eastAsia="Verdana" w:hAnsi="Verdana" w:cs="Verdana"/>
          <w:bCs/>
          <w:lang w:val="it-IT"/>
        </w:rPr>
        <w:t>arhitekture</w:t>
      </w:r>
      <w:proofErr w:type="spellEnd"/>
      <w:r>
        <w:rPr>
          <w:rFonts w:ascii="Verdana" w:eastAsia="Verdana" w:hAnsi="Verdana" w:cs="Verdana"/>
          <w:bCs/>
          <w:lang w:val="it-IT"/>
        </w:rPr>
        <w:t>:</w:t>
      </w:r>
    </w:p>
    <w:p w14:paraId="4D3B8E45" w14:textId="601A0A5C" w:rsidR="00935538" w:rsidRDefault="00935538" w:rsidP="00935538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</w:rPr>
      </w:pPr>
      <w:r w:rsidRPr="00935538">
        <w:rPr>
          <w:rFonts w:ascii="Verdana" w:eastAsia="Verdana" w:hAnsi="Verdana" w:cs="Verdana"/>
          <w:bCs/>
        </w:rPr>
        <w:t xml:space="preserve">Hexagonal Architecture (Ports and </w:t>
      </w:r>
      <w:r>
        <w:rPr>
          <w:rFonts w:ascii="Verdana" w:eastAsia="Verdana" w:hAnsi="Verdana" w:cs="Verdana"/>
          <w:bCs/>
        </w:rPr>
        <w:t>Adapters) by Alistair Cockburn 2005</w:t>
      </w:r>
      <w:r w:rsidR="005839A5">
        <w:rPr>
          <w:rFonts w:ascii="Verdana" w:eastAsia="Verdana" w:hAnsi="Verdana" w:cs="Verdana"/>
          <w:bCs/>
        </w:rPr>
        <w:t xml:space="preserve"> [7]</w:t>
      </w:r>
    </w:p>
    <w:p w14:paraId="620C4735" w14:textId="77777777" w:rsidR="007F06E2" w:rsidRDefault="007F06E2" w:rsidP="007F06E2">
      <w:pPr>
        <w:pStyle w:val="ListParagraph"/>
        <w:spacing w:before="17"/>
        <w:rPr>
          <w:rFonts w:ascii="Verdana" w:eastAsia="Verdana" w:hAnsi="Verdana" w:cs="Verdana"/>
          <w:bCs/>
        </w:rPr>
      </w:pPr>
    </w:p>
    <w:p w14:paraId="4DE42765" w14:textId="0C14A9A7" w:rsidR="00935538" w:rsidRDefault="00935538" w:rsidP="00935538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</w:rPr>
      </w:pPr>
      <w:r>
        <w:rPr>
          <w:rFonts w:ascii="Verdana" w:eastAsia="Verdana" w:hAnsi="Verdana" w:cs="Verdana"/>
          <w:bCs/>
        </w:rPr>
        <w:t xml:space="preserve">Onion Architecture by </w:t>
      </w:r>
      <w:proofErr w:type="spellStart"/>
      <w:r>
        <w:rPr>
          <w:rFonts w:ascii="Verdana" w:eastAsia="Verdana" w:hAnsi="Verdana" w:cs="Verdana"/>
          <w:bCs/>
        </w:rPr>
        <w:t>Jeffrez</w:t>
      </w:r>
      <w:proofErr w:type="spellEnd"/>
      <w:r>
        <w:rPr>
          <w:rFonts w:ascii="Verdana" w:eastAsia="Verdana" w:hAnsi="Verdana" w:cs="Verdana"/>
          <w:bCs/>
        </w:rPr>
        <w:t xml:space="preserve"> Palermo 2008</w:t>
      </w:r>
      <w:r w:rsidR="005839A5">
        <w:rPr>
          <w:rFonts w:ascii="Verdana" w:eastAsia="Verdana" w:hAnsi="Verdana" w:cs="Verdana"/>
          <w:bCs/>
        </w:rPr>
        <w:t xml:space="preserve"> [8]</w:t>
      </w:r>
    </w:p>
    <w:p w14:paraId="0FBD26A4" w14:textId="77777777" w:rsidR="007F06E2" w:rsidRPr="007F06E2" w:rsidRDefault="007F06E2" w:rsidP="007F06E2">
      <w:pPr>
        <w:spacing w:before="17"/>
        <w:rPr>
          <w:rFonts w:ascii="Verdana" w:eastAsia="Verdana" w:hAnsi="Verdana" w:cs="Verdana"/>
          <w:bCs/>
        </w:rPr>
      </w:pPr>
    </w:p>
    <w:p w14:paraId="545C2106" w14:textId="642B1146" w:rsidR="00935538" w:rsidRDefault="00935538" w:rsidP="00935538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</w:rPr>
      </w:pPr>
      <w:r>
        <w:rPr>
          <w:rFonts w:ascii="Verdana" w:eastAsia="Verdana" w:hAnsi="Verdana" w:cs="Verdana"/>
          <w:bCs/>
        </w:rPr>
        <w:t>Clean Architecture by Robert C. Martin 2012</w:t>
      </w:r>
      <w:r w:rsidR="005839A5">
        <w:rPr>
          <w:rFonts w:ascii="Verdana" w:eastAsia="Verdana" w:hAnsi="Verdana" w:cs="Verdana"/>
          <w:bCs/>
        </w:rPr>
        <w:t xml:space="preserve"> [9]</w:t>
      </w:r>
    </w:p>
    <w:p w14:paraId="0AF3E74D" w14:textId="2A728D2C" w:rsidR="00935538" w:rsidRDefault="00935538" w:rsidP="00935538">
      <w:pPr>
        <w:spacing w:before="17"/>
        <w:rPr>
          <w:rFonts w:ascii="Verdana" w:eastAsia="Verdana" w:hAnsi="Verdana" w:cs="Verdana"/>
          <w:bCs/>
        </w:rPr>
      </w:pPr>
    </w:p>
    <w:p w14:paraId="24405E40" w14:textId="2A4C8344" w:rsidR="00935538" w:rsidRDefault="00935538" w:rsidP="00935538">
      <w:pPr>
        <w:spacing w:before="17"/>
        <w:rPr>
          <w:rFonts w:ascii="Verdana" w:eastAsia="Verdana" w:hAnsi="Verdana" w:cs="Verdana"/>
          <w:bCs/>
        </w:rPr>
      </w:pPr>
      <w:r w:rsidRPr="00935538">
        <w:rPr>
          <w:rFonts w:ascii="Verdana" w:eastAsia="Verdana" w:hAnsi="Verdana" w:cs="Verdana"/>
          <w:bCs/>
        </w:rPr>
        <w:t xml:space="preserve">Ova tri </w:t>
      </w:r>
      <w:proofErr w:type="spellStart"/>
      <w:r w:rsidRPr="00935538">
        <w:rPr>
          <w:rFonts w:ascii="Verdana" w:eastAsia="Verdana" w:hAnsi="Verdana" w:cs="Verdana"/>
          <w:bCs/>
        </w:rPr>
        <w:t>pristupa</w:t>
      </w:r>
      <w:proofErr w:type="spellEnd"/>
      <w:r w:rsidRPr="00935538">
        <w:rPr>
          <w:rFonts w:ascii="Verdana" w:eastAsia="Verdana" w:hAnsi="Verdana" w:cs="Verdana"/>
          <w:bCs/>
        </w:rPr>
        <w:t xml:space="preserve"> “</w:t>
      </w:r>
      <w:proofErr w:type="spellStart"/>
      <w:r w:rsidRPr="00935538">
        <w:rPr>
          <w:rFonts w:ascii="Verdana" w:eastAsia="Verdana" w:hAnsi="Verdana" w:cs="Verdana"/>
          <w:bCs/>
        </w:rPr>
        <w:t>čistoj</w:t>
      </w:r>
      <w:proofErr w:type="spellEnd"/>
      <w:r w:rsidRPr="00935538">
        <w:rPr>
          <w:rFonts w:ascii="Verdana" w:eastAsia="Verdana" w:hAnsi="Verdana" w:cs="Verdana"/>
          <w:bCs/>
        </w:rPr>
        <w:t xml:space="preserve">” </w:t>
      </w:r>
      <w:proofErr w:type="spellStart"/>
      <w:r w:rsidRPr="00935538">
        <w:rPr>
          <w:rFonts w:ascii="Verdana" w:eastAsia="Verdana" w:hAnsi="Verdana" w:cs="Verdana"/>
          <w:bCs/>
        </w:rPr>
        <w:t>arhitekturi</w:t>
      </w:r>
      <w:proofErr w:type="spellEnd"/>
      <w:r w:rsidRPr="00935538">
        <w:rPr>
          <w:rFonts w:ascii="Verdana" w:eastAsia="Verdana" w:hAnsi="Verdana" w:cs="Verdana"/>
          <w:bCs/>
        </w:rPr>
        <w:t xml:space="preserve"> </w:t>
      </w:r>
      <w:proofErr w:type="spellStart"/>
      <w:r w:rsidRPr="00935538">
        <w:rPr>
          <w:rFonts w:ascii="Verdana" w:eastAsia="Verdana" w:hAnsi="Verdana" w:cs="Verdana"/>
          <w:bCs/>
        </w:rPr>
        <w:t>razlikuju</w:t>
      </w:r>
      <w:proofErr w:type="spellEnd"/>
      <w:r w:rsidRPr="00935538">
        <w:rPr>
          <w:rFonts w:ascii="Verdana" w:eastAsia="Verdana" w:hAnsi="Verdana" w:cs="Verdana"/>
          <w:bCs/>
        </w:rPr>
        <w:t xml:space="preserve"> </w:t>
      </w:r>
      <w:proofErr w:type="spellStart"/>
      <w:r w:rsidRPr="00935538">
        <w:rPr>
          <w:rFonts w:ascii="Verdana" w:eastAsia="Verdana" w:hAnsi="Verdana" w:cs="Verdana"/>
          <w:bCs/>
        </w:rPr>
        <w:t>nazivi</w:t>
      </w:r>
      <w:proofErr w:type="spellEnd"/>
      <w:r w:rsidRPr="00935538">
        <w:rPr>
          <w:rFonts w:ascii="Verdana" w:eastAsia="Verdana" w:hAnsi="Verdana" w:cs="Verdana"/>
          <w:bCs/>
        </w:rPr>
        <w:t xml:space="preserve"> </w:t>
      </w:r>
      <w:proofErr w:type="spellStart"/>
      <w:r w:rsidRPr="00935538">
        <w:rPr>
          <w:rFonts w:ascii="Verdana" w:eastAsia="Verdana" w:hAnsi="Verdana" w:cs="Verdana"/>
          <w:bCs/>
        </w:rPr>
        <w:t>pojedinih</w:t>
      </w:r>
      <w:proofErr w:type="spellEnd"/>
      <w:r w:rsidRPr="00935538">
        <w:rPr>
          <w:rFonts w:ascii="Verdana" w:eastAsia="Verdana" w:hAnsi="Verdana" w:cs="Verdana"/>
          <w:bCs/>
        </w:rPr>
        <w:t xml:space="preserve"> </w:t>
      </w:r>
      <w:proofErr w:type="spellStart"/>
      <w:r w:rsidRPr="00935538">
        <w:rPr>
          <w:rFonts w:ascii="Verdana" w:eastAsia="Verdana" w:hAnsi="Verdana" w:cs="Verdana"/>
          <w:bCs/>
        </w:rPr>
        <w:t>stvari</w:t>
      </w:r>
      <w:proofErr w:type="spellEnd"/>
      <w:r w:rsidRPr="00935538">
        <w:rPr>
          <w:rFonts w:ascii="Verdana" w:eastAsia="Verdana" w:hAnsi="Verdana" w:cs="Verdana"/>
          <w:bCs/>
        </w:rPr>
        <w:t xml:space="preserve"> </w:t>
      </w:r>
      <w:proofErr w:type="spellStart"/>
      <w:r w:rsidRPr="00935538">
        <w:rPr>
          <w:rFonts w:ascii="Verdana" w:eastAsia="Verdana" w:hAnsi="Verdana" w:cs="Verdana"/>
          <w:bCs/>
        </w:rPr>
        <w:t>i</w:t>
      </w:r>
      <w:proofErr w:type="spellEnd"/>
      <w:r w:rsidRPr="00935538">
        <w:rPr>
          <w:rFonts w:ascii="Verdana" w:eastAsia="Verdana" w:hAnsi="Verdana" w:cs="Verdana"/>
          <w:bCs/>
        </w:rPr>
        <w:t xml:space="preserve"> </w:t>
      </w:r>
      <w:proofErr w:type="spellStart"/>
      <w:r w:rsidRPr="00935538">
        <w:rPr>
          <w:rFonts w:ascii="Verdana" w:eastAsia="Verdana" w:hAnsi="Verdana" w:cs="Verdana"/>
          <w:bCs/>
        </w:rPr>
        <w:t>sama</w:t>
      </w:r>
      <w:proofErr w:type="spellEnd"/>
      <w:r w:rsidRPr="00935538">
        <w:rPr>
          <w:rFonts w:ascii="Verdana" w:eastAsia="Verdana" w:hAnsi="Verdana" w:cs="Verdana"/>
          <w:bCs/>
        </w:rPr>
        <w:t xml:space="preserve"> </w:t>
      </w:r>
      <w:proofErr w:type="spellStart"/>
      <w:r w:rsidRPr="00935538">
        <w:rPr>
          <w:rFonts w:ascii="Verdana" w:eastAsia="Verdana" w:hAnsi="Verdana" w:cs="Verdana"/>
          <w:bCs/>
        </w:rPr>
        <w:t>organizacija</w:t>
      </w:r>
      <w:proofErr w:type="spellEnd"/>
      <w:r w:rsidRPr="00935538">
        <w:rPr>
          <w:rFonts w:ascii="Verdana" w:eastAsia="Verdana" w:hAnsi="Verdana" w:cs="Verdana"/>
          <w:bCs/>
        </w:rPr>
        <w:t xml:space="preserve"> </w:t>
      </w:r>
      <w:proofErr w:type="spellStart"/>
      <w:r w:rsidRPr="00935538">
        <w:rPr>
          <w:rFonts w:ascii="Verdana" w:eastAsia="Verdana" w:hAnsi="Verdana" w:cs="Verdana"/>
          <w:bCs/>
        </w:rPr>
        <w:t>foldera</w:t>
      </w:r>
      <w:proofErr w:type="spellEnd"/>
      <w:r w:rsidRPr="00935538">
        <w:rPr>
          <w:rFonts w:ascii="Verdana" w:eastAsia="Verdana" w:hAnsi="Verdana" w:cs="Verdana"/>
          <w:bCs/>
        </w:rPr>
        <w:t xml:space="preserve">, </w:t>
      </w:r>
      <w:proofErr w:type="spellStart"/>
      <w:r w:rsidRPr="00935538">
        <w:rPr>
          <w:rFonts w:ascii="Verdana" w:eastAsia="Verdana" w:hAnsi="Verdana" w:cs="Verdana"/>
          <w:bCs/>
        </w:rPr>
        <w:t>ali</w:t>
      </w:r>
      <w:proofErr w:type="spellEnd"/>
      <w:r w:rsidRPr="00935538">
        <w:rPr>
          <w:rFonts w:ascii="Verdana" w:eastAsia="Verdana" w:hAnsi="Verdana" w:cs="Verdana"/>
          <w:bCs/>
        </w:rPr>
        <w:t xml:space="preserve"> </w:t>
      </w:r>
      <w:proofErr w:type="spellStart"/>
      <w:r w:rsidRPr="00935538">
        <w:rPr>
          <w:rFonts w:ascii="Verdana" w:eastAsia="Verdana" w:hAnsi="Verdana" w:cs="Verdana"/>
          <w:bCs/>
        </w:rPr>
        <w:t>im</w:t>
      </w:r>
      <w:proofErr w:type="spellEnd"/>
      <w:r w:rsidRPr="00935538">
        <w:rPr>
          <w:rFonts w:ascii="Verdana" w:eastAsia="Verdana" w:hAnsi="Verdana" w:cs="Verdana"/>
          <w:bCs/>
        </w:rPr>
        <w:t xml:space="preserve"> je </w:t>
      </w:r>
      <w:proofErr w:type="spellStart"/>
      <w:r w:rsidRPr="00935538">
        <w:rPr>
          <w:rFonts w:ascii="Verdana" w:eastAsia="Verdana" w:hAnsi="Verdana" w:cs="Verdana"/>
          <w:bCs/>
        </w:rPr>
        <w:t>cil</w:t>
      </w:r>
      <w:r>
        <w:rPr>
          <w:rFonts w:ascii="Verdana" w:eastAsia="Verdana" w:hAnsi="Verdana" w:cs="Verdana"/>
          <w:bCs/>
        </w:rPr>
        <w:t>j</w:t>
      </w:r>
      <w:proofErr w:type="spellEnd"/>
      <w:r>
        <w:rPr>
          <w:rFonts w:ascii="Verdana" w:eastAsia="Verdana" w:hAnsi="Verdana" w:cs="Verdana"/>
          <w:bCs/>
        </w:rPr>
        <w:t xml:space="preserve"> </w:t>
      </w:r>
      <w:proofErr w:type="spellStart"/>
      <w:r>
        <w:rPr>
          <w:rFonts w:ascii="Verdana" w:eastAsia="Verdana" w:hAnsi="Verdana" w:cs="Verdana"/>
          <w:bCs/>
        </w:rPr>
        <w:t>zajednički</w:t>
      </w:r>
      <w:proofErr w:type="spellEnd"/>
      <w:r>
        <w:rPr>
          <w:rFonts w:ascii="Verdana" w:eastAsia="Verdana" w:hAnsi="Verdana" w:cs="Verdana"/>
          <w:bCs/>
        </w:rPr>
        <w:t xml:space="preserve"> I </w:t>
      </w:r>
      <w:proofErr w:type="spellStart"/>
      <w:r>
        <w:rPr>
          <w:rFonts w:ascii="Verdana" w:eastAsia="Verdana" w:hAnsi="Verdana" w:cs="Verdana"/>
          <w:bCs/>
        </w:rPr>
        <w:t>zasniva</w:t>
      </w:r>
      <w:proofErr w:type="spellEnd"/>
      <w:r>
        <w:rPr>
          <w:rFonts w:ascii="Verdana" w:eastAsia="Verdana" w:hAnsi="Verdana" w:cs="Verdana"/>
          <w:bCs/>
        </w:rPr>
        <w:t xml:space="preserve"> se </w:t>
      </w:r>
      <w:proofErr w:type="spellStart"/>
      <w:r>
        <w:rPr>
          <w:rFonts w:ascii="Verdana" w:eastAsia="Verdana" w:hAnsi="Verdana" w:cs="Verdana"/>
          <w:bCs/>
        </w:rPr>
        <w:t>na</w:t>
      </w:r>
      <w:proofErr w:type="spellEnd"/>
      <w:r>
        <w:rPr>
          <w:rFonts w:ascii="Verdana" w:eastAsia="Verdana" w:hAnsi="Verdana" w:cs="Verdana"/>
          <w:bCs/>
        </w:rPr>
        <w:t xml:space="preserve"> </w:t>
      </w:r>
      <w:proofErr w:type="spellStart"/>
      <w:r>
        <w:rPr>
          <w:rFonts w:ascii="Verdana" w:eastAsia="Verdana" w:hAnsi="Verdana" w:cs="Verdana"/>
          <w:bCs/>
        </w:rPr>
        <w:t>istim</w:t>
      </w:r>
      <w:proofErr w:type="spellEnd"/>
      <w:r>
        <w:rPr>
          <w:rFonts w:ascii="Verdana" w:eastAsia="Verdana" w:hAnsi="Verdana" w:cs="Verdana"/>
          <w:bCs/>
        </w:rPr>
        <w:t xml:space="preserve"> </w:t>
      </w:r>
      <w:proofErr w:type="spellStart"/>
      <w:r>
        <w:rPr>
          <w:rFonts w:ascii="Verdana" w:eastAsia="Verdana" w:hAnsi="Verdana" w:cs="Verdana"/>
          <w:bCs/>
        </w:rPr>
        <w:t>principima</w:t>
      </w:r>
      <w:proofErr w:type="spellEnd"/>
      <w:r>
        <w:rPr>
          <w:rFonts w:ascii="Verdana" w:eastAsia="Verdana" w:hAnsi="Verdana" w:cs="Verdana"/>
          <w:bCs/>
        </w:rPr>
        <w:t>.</w:t>
      </w:r>
    </w:p>
    <w:p w14:paraId="5FFC57EE" w14:textId="6EC6290A" w:rsidR="00935538" w:rsidRDefault="00935538" w:rsidP="00935538">
      <w:pPr>
        <w:spacing w:before="17"/>
        <w:rPr>
          <w:rFonts w:ascii="Verdana" w:eastAsia="Verdana" w:hAnsi="Verdana" w:cs="Verdana"/>
          <w:bCs/>
        </w:rPr>
      </w:pPr>
    </w:p>
    <w:p w14:paraId="43214DD5" w14:textId="7CC86609" w:rsidR="00935538" w:rsidRPr="00602EB1" w:rsidRDefault="00935538" w:rsidP="00935538">
      <w:pPr>
        <w:spacing w:before="17"/>
        <w:rPr>
          <w:rFonts w:ascii="Verdana" w:eastAsia="Verdana" w:hAnsi="Verdana" w:cs="Verdana"/>
          <w:b/>
        </w:rPr>
      </w:pPr>
      <w:proofErr w:type="spellStart"/>
      <w:r w:rsidRPr="00602EB1">
        <w:rPr>
          <w:rFonts w:ascii="Verdana" w:eastAsia="Verdana" w:hAnsi="Verdana" w:cs="Verdana"/>
          <w:b/>
        </w:rPr>
        <w:t>Principi</w:t>
      </w:r>
      <w:proofErr w:type="spellEnd"/>
      <w:r w:rsidRPr="00602EB1">
        <w:rPr>
          <w:rFonts w:ascii="Verdana" w:eastAsia="Verdana" w:hAnsi="Verdana" w:cs="Verdana"/>
          <w:b/>
        </w:rPr>
        <w:t xml:space="preserve"> “</w:t>
      </w:r>
      <w:proofErr w:type="spellStart"/>
      <w:r w:rsidRPr="00602EB1">
        <w:rPr>
          <w:rFonts w:ascii="Verdana" w:eastAsia="Verdana" w:hAnsi="Verdana" w:cs="Verdana"/>
          <w:b/>
        </w:rPr>
        <w:t>čiste</w:t>
      </w:r>
      <w:proofErr w:type="spellEnd"/>
      <w:r w:rsidRPr="00602EB1">
        <w:rPr>
          <w:rFonts w:ascii="Verdana" w:eastAsia="Verdana" w:hAnsi="Verdana" w:cs="Verdana"/>
          <w:b/>
        </w:rPr>
        <w:t xml:space="preserve"> </w:t>
      </w:r>
      <w:proofErr w:type="spellStart"/>
      <w:r w:rsidRPr="00602EB1">
        <w:rPr>
          <w:rFonts w:ascii="Verdana" w:eastAsia="Verdana" w:hAnsi="Verdana" w:cs="Verdana"/>
          <w:b/>
        </w:rPr>
        <w:t>arhitekture</w:t>
      </w:r>
      <w:proofErr w:type="spellEnd"/>
      <w:r w:rsidRPr="00602EB1">
        <w:rPr>
          <w:rFonts w:ascii="Verdana" w:eastAsia="Verdana" w:hAnsi="Verdana" w:cs="Verdana"/>
          <w:b/>
        </w:rPr>
        <w:t>”</w:t>
      </w:r>
    </w:p>
    <w:p w14:paraId="340BEBCE" w14:textId="4861FECC" w:rsidR="00935538" w:rsidRDefault="00935538" w:rsidP="00935538">
      <w:pPr>
        <w:spacing w:before="17"/>
        <w:rPr>
          <w:rFonts w:ascii="Verdana" w:eastAsia="Verdana" w:hAnsi="Verdana" w:cs="Verdana"/>
          <w:bCs/>
        </w:rPr>
      </w:pPr>
    </w:p>
    <w:p w14:paraId="7278C474" w14:textId="41134E87" w:rsidR="00935538" w:rsidRDefault="00935538" w:rsidP="00935538">
      <w:pPr>
        <w:spacing w:before="17"/>
        <w:rPr>
          <w:rFonts w:ascii="Verdana" w:eastAsia="Verdana" w:hAnsi="Verdana" w:cs="Verdana"/>
          <w:bCs/>
        </w:rPr>
      </w:pPr>
      <w:r w:rsidRPr="00935538">
        <w:rPr>
          <w:rFonts w:ascii="Verdana" w:eastAsia="Verdana" w:hAnsi="Verdana" w:cs="Verdana"/>
          <w:bCs/>
        </w:rPr>
        <w:t xml:space="preserve">Kao </w:t>
      </w:r>
      <w:proofErr w:type="spellStart"/>
      <w:r w:rsidRPr="00935538">
        <w:rPr>
          <w:rFonts w:ascii="Verdana" w:eastAsia="Verdana" w:hAnsi="Verdana" w:cs="Verdana"/>
          <w:bCs/>
        </w:rPr>
        <w:t>što</w:t>
      </w:r>
      <w:proofErr w:type="spellEnd"/>
      <w:r w:rsidRPr="00935538">
        <w:rPr>
          <w:rFonts w:ascii="Verdana" w:eastAsia="Verdana" w:hAnsi="Verdana" w:cs="Verdana"/>
          <w:bCs/>
        </w:rPr>
        <w:t xml:space="preserve"> </w:t>
      </w:r>
      <w:proofErr w:type="spellStart"/>
      <w:r w:rsidRPr="00935538">
        <w:rPr>
          <w:rFonts w:ascii="Verdana" w:eastAsia="Verdana" w:hAnsi="Verdana" w:cs="Verdana"/>
          <w:bCs/>
        </w:rPr>
        <w:t>već</w:t>
      </w:r>
      <w:proofErr w:type="spellEnd"/>
      <w:r w:rsidRPr="00935538">
        <w:rPr>
          <w:rFonts w:ascii="Verdana" w:eastAsia="Verdana" w:hAnsi="Verdana" w:cs="Verdana"/>
          <w:bCs/>
        </w:rPr>
        <w:t xml:space="preserve"> </w:t>
      </w:r>
      <w:proofErr w:type="spellStart"/>
      <w:r w:rsidRPr="00935538">
        <w:rPr>
          <w:rFonts w:ascii="Verdana" w:eastAsia="Verdana" w:hAnsi="Verdana" w:cs="Verdana"/>
          <w:bCs/>
        </w:rPr>
        <w:t>znamo</w:t>
      </w:r>
      <w:proofErr w:type="spellEnd"/>
      <w:r w:rsidRPr="00935538">
        <w:rPr>
          <w:rFonts w:ascii="Verdana" w:eastAsia="Verdana" w:hAnsi="Verdana" w:cs="Verdana"/>
          <w:bCs/>
        </w:rPr>
        <w:t xml:space="preserve">, </w:t>
      </w:r>
      <w:proofErr w:type="spellStart"/>
      <w:r>
        <w:rPr>
          <w:rFonts w:ascii="Verdana" w:eastAsia="Verdana" w:hAnsi="Verdana" w:cs="Verdana"/>
          <w:bCs/>
        </w:rPr>
        <w:t>jedan</w:t>
      </w:r>
      <w:proofErr w:type="spellEnd"/>
      <w:r>
        <w:rPr>
          <w:rFonts w:ascii="Verdana" w:eastAsia="Verdana" w:hAnsi="Verdana" w:cs="Verdana"/>
          <w:bCs/>
        </w:rPr>
        <w:t xml:space="preserve"> od </w:t>
      </w:r>
      <w:proofErr w:type="spellStart"/>
      <w:r w:rsidRPr="00935538">
        <w:rPr>
          <w:rFonts w:ascii="Verdana" w:eastAsia="Verdana" w:hAnsi="Verdana" w:cs="Verdana"/>
          <w:bCs/>
        </w:rPr>
        <w:t>cilj</w:t>
      </w:r>
      <w:r>
        <w:rPr>
          <w:rFonts w:ascii="Verdana" w:eastAsia="Verdana" w:hAnsi="Verdana" w:cs="Verdana"/>
          <w:bCs/>
        </w:rPr>
        <w:t>eva</w:t>
      </w:r>
      <w:proofErr w:type="spellEnd"/>
      <w:r w:rsidRPr="00935538">
        <w:rPr>
          <w:rFonts w:ascii="Verdana" w:eastAsia="Verdana" w:hAnsi="Verdana" w:cs="Verdana"/>
          <w:bCs/>
        </w:rPr>
        <w:t xml:space="preserve"> “</w:t>
      </w:r>
      <w:proofErr w:type="spellStart"/>
      <w:r w:rsidRPr="00935538">
        <w:rPr>
          <w:rFonts w:ascii="Verdana" w:eastAsia="Verdana" w:hAnsi="Verdana" w:cs="Verdana"/>
          <w:bCs/>
        </w:rPr>
        <w:t>čiste</w:t>
      </w:r>
      <w:proofErr w:type="spellEnd"/>
      <w:r w:rsidRPr="00935538">
        <w:rPr>
          <w:rFonts w:ascii="Verdana" w:eastAsia="Verdana" w:hAnsi="Verdana" w:cs="Verdana"/>
          <w:bCs/>
        </w:rPr>
        <w:t xml:space="preserve">” </w:t>
      </w:r>
      <w:proofErr w:type="spellStart"/>
      <w:r w:rsidRPr="00935538">
        <w:rPr>
          <w:rFonts w:ascii="Verdana" w:eastAsia="Verdana" w:hAnsi="Verdana" w:cs="Verdana"/>
          <w:bCs/>
        </w:rPr>
        <w:t>ar</w:t>
      </w:r>
      <w:r>
        <w:rPr>
          <w:rFonts w:ascii="Verdana" w:eastAsia="Verdana" w:hAnsi="Verdana" w:cs="Verdana"/>
          <w:bCs/>
        </w:rPr>
        <w:t>hitekture</w:t>
      </w:r>
      <w:proofErr w:type="spellEnd"/>
      <w:r>
        <w:rPr>
          <w:rFonts w:ascii="Verdana" w:eastAsia="Verdana" w:hAnsi="Verdana" w:cs="Verdana"/>
          <w:bCs/>
        </w:rPr>
        <w:t xml:space="preserve"> je da </w:t>
      </w:r>
      <w:proofErr w:type="spellStart"/>
      <w:r>
        <w:rPr>
          <w:rFonts w:ascii="Verdana" w:eastAsia="Verdana" w:hAnsi="Verdana" w:cs="Verdana"/>
          <w:bCs/>
        </w:rPr>
        <w:t>odvoji</w:t>
      </w:r>
      <w:proofErr w:type="spellEnd"/>
      <w:r>
        <w:rPr>
          <w:rFonts w:ascii="Verdana" w:eastAsia="Verdana" w:hAnsi="Verdana" w:cs="Verdana"/>
          <w:bCs/>
        </w:rPr>
        <w:t xml:space="preserve"> </w:t>
      </w:r>
      <w:proofErr w:type="spellStart"/>
      <w:r>
        <w:rPr>
          <w:rFonts w:ascii="Verdana" w:eastAsia="Verdana" w:hAnsi="Verdana" w:cs="Verdana"/>
          <w:bCs/>
        </w:rPr>
        <w:t>ponašanje</w:t>
      </w:r>
      <w:proofErr w:type="spellEnd"/>
      <w:r>
        <w:rPr>
          <w:rFonts w:ascii="Verdana" w:eastAsia="Verdana" w:hAnsi="Verdana" w:cs="Verdana"/>
          <w:bCs/>
        </w:rPr>
        <w:t xml:space="preserve"> </w:t>
      </w:r>
      <w:proofErr w:type="spellStart"/>
      <w:r>
        <w:rPr>
          <w:rFonts w:ascii="Verdana" w:eastAsia="Verdana" w:hAnsi="Verdana" w:cs="Verdana"/>
          <w:bCs/>
        </w:rPr>
        <w:t>aplikacije</w:t>
      </w:r>
      <w:proofErr w:type="spellEnd"/>
      <w:r>
        <w:rPr>
          <w:rFonts w:ascii="Verdana" w:eastAsia="Verdana" w:hAnsi="Verdana" w:cs="Verdana"/>
          <w:bCs/>
        </w:rPr>
        <w:t xml:space="preserve"> </w:t>
      </w:r>
      <w:proofErr w:type="spellStart"/>
      <w:r>
        <w:rPr>
          <w:rFonts w:ascii="Verdana" w:eastAsia="Verdana" w:hAnsi="Verdana" w:cs="Verdana"/>
          <w:bCs/>
        </w:rPr>
        <w:t>od</w:t>
      </w:r>
      <w:proofErr w:type="spellEnd"/>
      <w:r>
        <w:rPr>
          <w:rFonts w:ascii="Verdana" w:eastAsia="Verdana" w:hAnsi="Verdana" w:cs="Verdana"/>
          <w:bCs/>
        </w:rPr>
        <w:t xml:space="preserve"> </w:t>
      </w:r>
      <w:proofErr w:type="spellStart"/>
      <w:r>
        <w:rPr>
          <w:rFonts w:ascii="Verdana" w:eastAsia="Verdana" w:hAnsi="Verdana" w:cs="Verdana"/>
          <w:bCs/>
        </w:rPr>
        <w:t>spoljašnjih</w:t>
      </w:r>
      <w:proofErr w:type="spellEnd"/>
      <w:r>
        <w:rPr>
          <w:rFonts w:ascii="Verdana" w:eastAsia="Verdana" w:hAnsi="Verdana" w:cs="Verdana"/>
          <w:bCs/>
        </w:rPr>
        <w:t xml:space="preserve"> </w:t>
      </w:r>
      <w:proofErr w:type="spellStart"/>
      <w:r>
        <w:rPr>
          <w:rFonts w:ascii="Verdana" w:eastAsia="Verdana" w:hAnsi="Verdana" w:cs="Verdana"/>
          <w:bCs/>
        </w:rPr>
        <w:t>faktora</w:t>
      </w:r>
      <w:proofErr w:type="spellEnd"/>
      <w:r w:rsidR="00BA5962">
        <w:rPr>
          <w:rFonts w:ascii="Verdana" w:eastAsia="Verdana" w:hAnsi="Verdana" w:cs="Verdana"/>
          <w:bCs/>
        </w:rPr>
        <w:t xml:space="preserve">, a to </w:t>
      </w:r>
      <w:proofErr w:type="spellStart"/>
      <w:r w:rsidR="00BA5962">
        <w:rPr>
          <w:rFonts w:ascii="Verdana" w:eastAsia="Verdana" w:hAnsi="Verdana" w:cs="Verdana"/>
          <w:bCs/>
        </w:rPr>
        <w:t>ćemo</w:t>
      </w:r>
      <w:proofErr w:type="spellEnd"/>
      <w:r w:rsidR="00BA5962">
        <w:rPr>
          <w:rFonts w:ascii="Verdana" w:eastAsia="Verdana" w:hAnsi="Verdana" w:cs="Verdana"/>
          <w:bCs/>
        </w:rPr>
        <w:t xml:space="preserve"> </w:t>
      </w:r>
      <w:proofErr w:type="spellStart"/>
      <w:r w:rsidR="00BA5962">
        <w:rPr>
          <w:rFonts w:ascii="Verdana" w:eastAsia="Verdana" w:hAnsi="Verdana" w:cs="Verdana"/>
          <w:bCs/>
        </w:rPr>
        <w:t>postići</w:t>
      </w:r>
      <w:proofErr w:type="spellEnd"/>
      <w:r w:rsidR="00BA5962">
        <w:rPr>
          <w:rFonts w:ascii="Verdana" w:eastAsia="Verdana" w:hAnsi="Verdana" w:cs="Verdana"/>
          <w:bCs/>
        </w:rPr>
        <w:t xml:space="preserve"> </w:t>
      </w:r>
      <w:proofErr w:type="spellStart"/>
      <w:r w:rsidR="00BA5962">
        <w:rPr>
          <w:rFonts w:ascii="Verdana" w:eastAsia="Verdana" w:hAnsi="Verdana" w:cs="Verdana"/>
          <w:bCs/>
        </w:rPr>
        <w:t>razdvajanjem</w:t>
      </w:r>
      <w:proofErr w:type="spellEnd"/>
      <w:r w:rsidR="00BA5962">
        <w:rPr>
          <w:rFonts w:ascii="Verdana" w:eastAsia="Verdana" w:hAnsi="Verdana" w:cs="Verdana"/>
          <w:bCs/>
        </w:rPr>
        <w:t xml:space="preserve"> </w:t>
      </w:r>
      <w:proofErr w:type="spellStart"/>
      <w:r w:rsidR="00BA5962">
        <w:rPr>
          <w:rFonts w:ascii="Verdana" w:eastAsia="Verdana" w:hAnsi="Verdana" w:cs="Verdana"/>
          <w:bCs/>
        </w:rPr>
        <w:t>sistema</w:t>
      </w:r>
      <w:proofErr w:type="spellEnd"/>
      <w:r w:rsidR="00BA5962">
        <w:rPr>
          <w:rFonts w:ascii="Verdana" w:eastAsia="Verdana" w:hAnsi="Verdana" w:cs="Verdana"/>
          <w:bCs/>
        </w:rPr>
        <w:t xml:space="preserve"> u </w:t>
      </w:r>
      <w:proofErr w:type="spellStart"/>
      <w:r w:rsidR="00BA5962">
        <w:rPr>
          <w:rFonts w:ascii="Verdana" w:eastAsia="Verdana" w:hAnsi="Verdana" w:cs="Verdana"/>
          <w:bCs/>
        </w:rPr>
        <w:t>više</w:t>
      </w:r>
      <w:proofErr w:type="spellEnd"/>
      <w:r w:rsidR="00BA5962">
        <w:rPr>
          <w:rFonts w:ascii="Verdana" w:eastAsia="Verdana" w:hAnsi="Verdana" w:cs="Verdana"/>
          <w:bCs/>
        </w:rPr>
        <w:t xml:space="preserve"> </w:t>
      </w:r>
      <w:proofErr w:type="spellStart"/>
      <w:r w:rsidR="00BA5962">
        <w:rPr>
          <w:rFonts w:ascii="Verdana" w:eastAsia="Verdana" w:hAnsi="Verdana" w:cs="Verdana"/>
          <w:bCs/>
        </w:rPr>
        <w:t>slojeva</w:t>
      </w:r>
      <w:proofErr w:type="spellEnd"/>
      <w:r w:rsidR="00BA5962">
        <w:rPr>
          <w:rFonts w:ascii="Verdana" w:eastAsia="Verdana" w:hAnsi="Verdana" w:cs="Verdana"/>
          <w:bCs/>
        </w:rPr>
        <w:t xml:space="preserve">, </w:t>
      </w:r>
      <w:proofErr w:type="spellStart"/>
      <w:r w:rsidR="00BA5962">
        <w:rPr>
          <w:rFonts w:ascii="Verdana" w:eastAsia="Verdana" w:hAnsi="Verdana" w:cs="Verdana"/>
          <w:bCs/>
        </w:rPr>
        <w:t>gde</w:t>
      </w:r>
      <w:proofErr w:type="spellEnd"/>
      <w:r w:rsidR="00BA5962">
        <w:rPr>
          <w:rFonts w:ascii="Verdana" w:eastAsia="Verdana" w:hAnsi="Verdana" w:cs="Verdana"/>
          <w:bCs/>
        </w:rPr>
        <w:t xml:space="preserve"> </w:t>
      </w:r>
      <w:proofErr w:type="spellStart"/>
      <w:r w:rsidR="00BA5962">
        <w:rPr>
          <w:rFonts w:ascii="Verdana" w:eastAsia="Verdana" w:hAnsi="Verdana" w:cs="Verdana"/>
          <w:bCs/>
        </w:rPr>
        <w:t>svaki</w:t>
      </w:r>
      <w:proofErr w:type="spellEnd"/>
      <w:r w:rsidR="00BA5962">
        <w:rPr>
          <w:rFonts w:ascii="Verdana" w:eastAsia="Verdana" w:hAnsi="Verdana" w:cs="Verdana"/>
          <w:bCs/>
        </w:rPr>
        <w:t xml:space="preserve"> </w:t>
      </w:r>
      <w:proofErr w:type="spellStart"/>
      <w:r w:rsidR="00BA5962">
        <w:rPr>
          <w:rFonts w:ascii="Verdana" w:eastAsia="Verdana" w:hAnsi="Verdana" w:cs="Verdana"/>
          <w:bCs/>
        </w:rPr>
        <w:t>sloj</w:t>
      </w:r>
      <w:proofErr w:type="spellEnd"/>
      <w:r w:rsidR="00BA5962">
        <w:rPr>
          <w:rFonts w:ascii="Verdana" w:eastAsia="Verdana" w:hAnsi="Verdana" w:cs="Verdana"/>
          <w:bCs/>
        </w:rPr>
        <w:t xml:space="preserve"> </w:t>
      </w:r>
      <w:proofErr w:type="spellStart"/>
      <w:r w:rsidR="00BA5962">
        <w:rPr>
          <w:rFonts w:ascii="Verdana" w:eastAsia="Verdana" w:hAnsi="Verdana" w:cs="Verdana"/>
          <w:bCs/>
        </w:rPr>
        <w:t>ima</w:t>
      </w:r>
      <w:proofErr w:type="spellEnd"/>
      <w:r w:rsidR="00BA5962">
        <w:rPr>
          <w:rFonts w:ascii="Verdana" w:eastAsia="Verdana" w:hAnsi="Verdana" w:cs="Verdana"/>
          <w:bCs/>
        </w:rPr>
        <w:t xml:space="preserve"> </w:t>
      </w:r>
      <w:proofErr w:type="spellStart"/>
      <w:r w:rsidR="00BA5962">
        <w:rPr>
          <w:rFonts w:ascii="Verdana" w:eastAsia="Verdana" w:hAnsi="Verdana" w:cs="Verdana"/>
          <w:bCs/>
        </w:rPr>
        <w:t>svoj</w:t>
      </w:r>
      <w:proofErr w:type="spellEnd"/>
      <w:r w:rsidR="00BA5962">
        <w:rPr>
          <w:rFonts w:ascii="Verdana" w:eastAsia="Verdana" w:hAnsi="Verdana" w:cs="Verdana"/>
          <w:bCs/>
        </w:rPr>
        <w:t xml:space="preserve"> </w:t>
      </w:r>
      <w:proofErr w:type="spellStart"/>
      <w:r w:rsidR="00BA5962">
        <w:rPr>
          <w:rFonts w:ascii="Verdana" w:eastAsia="Verdana" w:hAnsi="Verdana" w:cs="Verdana"/>
          <w:bCs/>
        </w:rPr>
        <w:t>zadatak</w:t>
      </w:r>
      <w:proofErr w:type="spellEnd"/>
      <w:r w:rsidR="00BA5962">
        <w:rPr>
          <w:rFonts w:ascii="Verdana" w:eastAsia="Verdana" w:hAnsi="Verdana" w:cs="Verdana"/>
          <w:bCs/>
        </w:rPr>
        <w:t xml:space="preserve"> I </w:t>
      </w:r>
      <w:proofErr w:type="spellStart"/>
      <w:r w:rsidR="00BA5962">
        <w:rPr>
          <w:rFonts w:ascii="Verdana" w:eastAsia="Verdana" w:hAnsi="Verdana" w:cs="Verdana"/>
          <w:bCs/>
        </w:rPr>
        <w:t>ulogu</w:t>
      </w:r>
      <w:proofErr w:type="spellEnd"/>
      <w:r w:rsidR="00BA5962">
        <w:rPr>
          <w:rFonts w:ascii="Verdana" w:eastAsia="Verdana" w:hAnsi="Verdana" w:cs="Verdana"/>
          <w:bCs/>
        </w:rPr>
        <w:t xml:space="preserve"> u </w:t>
      </w:r>
      <w:proofErr w:type="spellStart"/>
      <w:r w:rsidR="00BA5962">
        <w:rPr>
          <w:rFonts w:ascii="Verdana" w:eastAsia="Verdana" w:hAnsi="Verdana" w:cs="Verdana"/>
          <w:bCs/>
        </w:rPr>
        <w:t>sistemu</w:t>
      </w:r>
      <w:proofErr w:type="spellEnd"/>
      <w:r w:rsidR="00BA5962">
        <w:rPr>
          <w:rFonts w:ascii="Verdana" w:eastAsia="Verdana" w:hAnsi="Verdana" w:cs="Verdana"/>
          <w:bCs/>
        </w:rPr>
        <w:t xml:space="preserve">. </w:t>
      </w:r>
      <w:proofErr w:type="spellStart"/>
      <w:r w:rsidR="00BA5962" w:rsidRPr="00BA5962">
        <w:rPr>
          <w:rFonts w:ascii="Verdana" w:eastAsia="Verdana" w:hAnsi="Verdana" w:cs="Verdana"/>
          <w:bCs/>
        </w:rPr>
        <w:t>Često</w:t>
      </w:r>
      <w:proofErr w:type="spellEnd"/>
      <w:r w:rsidR="00BA5962" w:rsidRPr="00BA5962">
        <w:rPr>
          <w:rFonts w:ascii="Verdana" w:eastAsia="Verdana" w:hAnsi="Verdana" w:cs="Verdana"/>
          <w:bCs/>
        </w:rPr>
        <w:t xml:space="preserve"> se </w:t>
      </w:r>
      <w:proofErr w:type="spellStart"/>
      <w:r w:rsidR="00BA5962" w:rsidRPr="00BA5962">
        <w:rPr>
          <w:rFonts w:ascii="Verdana" w:eastAsia="Verdana" w:hAnsi="Verdana" w:cs="Verdana"/>
          <w:bCs/>
        </w:rPr>
        <w:t>slojevi</w:t>
      </w:r>
      <w:proofErr w:type="spellEnd"/>
      <w:r w:rsidR="00BA5962" w:rsidRPr="00BA5962">
        <w:rPr>
          <w:rFonts w:ascii="Verdana" w:eastAsia="Verdana" w:hAnsi="Verdana" w:cs="Verdana"/>
          <w:bCs/>
        </w:rPr>
        <w:t xml:space="preserve"> </w:t>
      </w:r>
      <w:proofErr w:type="spellStart"/>
      <w:r w:rsidR="00BA5962" w:rsidRPr="00BA5962">
        <w:rPr>
          <w:rFonts w:ascii="Verdana" w:eastAsia="Verdana" w:hAnsi="Verdana" w:cs="Verdana"/>
          <w:bCs/>
        </w:rPr>
        <w:t>aplikacije</w:t>
      </w:r>
      <w:proofErr w:type="spellEnd"/>
      <w:r w:rsidR="00BA5962" w:rsidRPr="00BA5962">
        <w:rPr>
          <w:rFonts w:ascii="Verdana" w:eastAsia="Verdana" w:hAnsi="Verdana" w:cs="Verdana"/>
          <w:bCs/>
        </w:rPr>
        <w:t xml:space="preserve"> dele u </w:t>
      </w:r>
      <w:proofErr w:type="spellStart"/>
      <w:r w:rsidR="00BA5962" w:rsidRPr="00BA5962">
        <w:rPr>
          <w:rFonts w:ascii="Verdana" w:eastAsia="Verdana" w:hAnsi="Verdana" w:cs="Verdana"/>
          <w:bCs/>
        </w:rPr>
        <w:t>zasebne</w:t>
      </w:r>
      <w:proofErr w:type="spellEnd"/>
      <w:r w:rsidR="00BA5962" w:rsidRPr="00BA5962">
        <w:rPr>
          <w:rFonts w:ascii="Verdana" w:eastAsia="Verdana" w:hAnsi="Verdana" w:cs="Verdana"/>
          <w:bCs/>
        </w:rPr>
        <w:t xml:space="preserve"> </w:t>
      </w:r>
      <w:proofErr w:type="spellStart"/>
      <w:r w:rsidR="00BA5962" w:rsidRPr="00BA5962">
        <w:rPr>
          <w:rFonts w:ascii="Verdana" w:eastAsia="Verdana" w:hAnsi="Verdana" w:cs="Verdana"/>
          <w:bCs/>
        </w:rPr>
        <w:t>projekte</w:t>
      </w:r>
      <w:proofErr w:type="spellEnd"/>
      <w:r w:rsidR="00BA5962" w:rsidRPr="00BA5962">
        <w:rPr>
          <w:rFonts w:ascii="Verdana" w:eastAsia="Verdana" w:hAnsi="Verdana" w:cs="Verdana"/>
          <w:bCs/>
        </w:rPr>
        <w:t xml:space="preserve"> (Class Library-je) </w:t>
      </w:r>
      <w:proofErr w:type="spellStart"/>
      <w:r w:rsidR="00BA5962" w:rsidRPr="00BA5962">
        <w:rPr>
          <w:rFonts w:ascii="Verdana" w:eastAsia="Verdana" w:hAnsi="Verdana" w:cs="Verdana"/>
          <w:bCs/>
        </w:rPr>
        <w:t>kako</w:t>
      </w:r>
      <w:proofErr w:type="spellEnd"/>
      <w:r w:rsidR="00BA5962" w:rsidRPr="00BA5962">
        <w:rPr>
          <w:rFonts w:ascii="Verdana" w:eastAsia="Verdana" w:hAnsi="Verdana" w:cs="Verdana"/>
          <w:bCs/>
        </w:rPr>
        <w:t xml:space="preserve"> bi se </w:t>
      </w:r>
      <w:proofErr w:type="spellStart"/>
      <w:r w:rsidR="00BA5962" w:rsidRPr="00BA5962">
        <w:rPr>
          <w:rFonts w:ascii="Verdana" w:eastAsia="Verdana" w:hAnsi="Verdana" w:cs="Verdana"/>
          <w:bCs/>
        </w:rPr>
        <w:t>postigla</w:t>
      </w:r>
      <w:proofErr w:type="spellEnd"/>
      <w:r w:rsidR="00BA5962" w:rsidRPr="00BA5962">
        <w:rPr>
          <w:rFonts w:ascii="Verdana" w:eastAsia="Verdana" w:hAnsi="Verdana" w:cs="Verdana"/>
          <w:bCs/>
        </w:rPr>
        <w:t xml:space="preserve"> </w:t>
      </w:r>
      <w:proofErr w:type="spellStart"/>
      <w:r w:rsidR="00BA5962">
        <w:rPr>
          <w:rFonts w:ascii="Verdana" w:eastAsia="Verdana" w:hAnsi="Verdana" w:cs="Verdana"/>
          <w:bCs/>
        </w:rPr>
        <w:t>nezavisnost</w:t>
      </w:r>
      <w:proofErr w:type="spellEnd"/>
      <w:r w:rsidR="00BA5962">
        <w:rPr>
          <w:rFonts w:ascii="Verdana" w:eastAsia="Verdana" w:hAnsi="Verdana" w:cs="Verdana"/>
          <w:bCs/>
        </w:rPr>
        <w:t xml:space="preserve"> </w:t>
      </w:r>
      <w:proofErr w:type="spellStart"/>
      <w:r w:rsidR="00BA5962">
        <w:rPr>
          <w:rFonts w:ascii="Verdana" w:eastAsia="Verdana" w:hAnsi="Verdana" w:cs="Verdana"/>
          <w:bCs/>
        </w:rPr>
        <w:t>i</w:t>
      </w:r>
      <w:proofErr w:type="spellEnd"/>
      <w:r w:rsidR="00BA5962">
        <w:rPr>
          <w:rFonts w:ascii="Verdana" w:eastAsia="Verdana" w:hAnsi="Verdana" w:cs="Verdana"/>
          <w:bCs/>
        </w:rPr>
        <w:t xml:space="preserve"> </w:t>
      </w:r>
      <w:proofErr w:type="spellStart"/>
      <w:r w:rsidR="00BA5962">
        <w:rPr>
          <w:rFonts w:ascii="Verdana" w:eastAsia="Verdana" w:hAnsi="Verdana" w:cs="Verdana"/>
          <w:bCs/>
        </w:rPr>
        <w:t>laka</w:t>
      </w:r>
      <w:proofErr w:type="spellEnd"/>
      <w:r w:rsidR="00BA5962">
        <w:rPr>
          <w:rFonts w:ascii="Verdana" w:eastAsia="Verdana" w:hAnsi="Verdana" w:cs="Verdana"/>
          <w:bCs/>
        </w:rPr>
        <w:t xml:space="preserve"> </w:t>
      </w:r>
      <w:proofErr w:type="spellStart"/>
      <w:r w:rsidR="00BA5962">
        <w:rPr>
          <w:rFonts w:ascii="Verdana" w:eastAsia="Verdana" w:hAnsi="Verdana" w:cs="Verdana"/>
          <w:bCs/>
        </w:rPr>
        <w:t>promena</w:t>
      </w:r>
      <w:proofErr w:type="spellEnd"/>
      <w:r w:rsidR="00BA5962">
        <w:rPr>
          <w:rFonts w:ascii="Verdana" w:eastAsia="Verdana" w:hAnsi="Verdana" w:cs="Verdana"/>
          <w:bCs/>
        </w:rPr>
        <w:t xml:space="preserve"> </w:t>
      </w:r>
      <w:proofErr w:type="spellStart"/>
      <w:r w:rsidR="00BA5962">
        <w:rPr>
          <w:rFonts w:ascii="Verdana" w:eastAsia="Verdana" w:hAnsi="Verdana" w:cs="Verdana"/>
          <w:bCs/>
        </w:rPr>
        <w:t>okruženja</w:t>
      </w:r>
      <w:proofErr w:type="spellEnd"/>
      <w:r w:rsidR="00BA5962">
        <w:rPr>
          <w:rFonts w:ascii="Verdana" w:eastAsia="Verdana" w:hAnsi="Verdana" w:cs="Verdana"/>
          <w:bCs/>
        </w:rPr>
        <w:t>.</w:t>
      </w:r>
    </w:p>
    <w:p w14:paraId="1CB85D8C" w14:textId="77777777" w:rsidR="00BA5962" w:rsidRPr="00BA5962" w:rsidRDefault="00BA5962" w:rsidP="00935538">
      <w:pPr>
        <w:spacing w:before="17"/>
        <w:rPr>
          <w:rFonts w:ascii="Verdana" w:eastAsia="Verdana" w:hAnsi="Verdana" w:cs="Verdana"/>
          <w:bCs/>
        </w:rPr>
      </w:pPr>
    </w:p>
    <w:p w14:paraId="5A252AF3" w14:textId="02E83932" w:rsidR="00BA5962" w:rsidRDefault="00BA5962" w:rsidP="00BA5962">
      <w:pPr>
        <w:spacing w:before="17"/>
        <w:rPr>
          <w:rFonts w:ascii="Verdana" w:eastAsia="Verdana" w:hAnsi="Verdana" w:cs="Verdana"/>
          <w:bCs/>
          <w:lang w:val="it-IT"/>
        </w:rPr>
      </w:pPr>
      <w:proofErr w:type="spellStart"/>
      <w:r w:rsidRPr="00BA5962">
        <w:rPr>
          <w:rFonts w:ascii="Verdana" w:eastAsia="Verdana" w:hAnsi="Verdana" w:cs="Verdana"/>
          <w:bCs/>
          <w:lang w:val="it-IT"/>
        </w:rPr>
        <w:t>Sistem</w:t>
      </w:r>
      <w:proofErr w:type="spellEnd"/>
      <w:r w:rsidRPr="00BA5962">
        <w:rPr>
          <w:rFonts w:ascii="Verdana" w:eastAsia="Verdana" w:hAnsi="Verdana" w:cs="Verdana"/>
          <w:bCs/>
          <w:lang w:val="it-IT"/>
        </w:rPr>
        <w:t xml:space="preserve"> se deli </w:t>
      </w:r>
      <w:proofErr w:type="spellStart"/>
      <w:r w:rsidRPr="00BA5962">
        <w:rPr>
          <w:rFonts w:ascii="Verdana" w:eastAsia="Verdana" w:hAnsi="Verdana" w:cs="Verdana"/>
          <w:bCs/>
          <w:lang w:val="it-IT"/>
        </w:rPr>
        <w:t>na</w:t>
      </w:r>
      <w:proofErr w:type="spellEnd"/>
      <w:r w:rsidRPr="00BA5962">
        <w:rPr>
          <w:rFonts w:ascii="Verdana" w:eastAsia="Verdana" w:hAnsi="Verdana" w:cs="Verdana"/>
          <w:bCs/>
          <w:lang w:val="it-IT"/>
        </w:rPr>
        <w:t xml:space="preserve"> 4 </w:t>
      </w:r>
      <w:proofErr w:type="spellStart"/>
      <w:r w:rsidRPr="00BA5962">
        <w:rPr>
          <w:rFonts w:ascii="Verdana" w:eastAsia="Verdana" w:hAnsi="Verdana" w:cs="Verdana"/>
          <w:bCs/>
          <w:lang w:val="it-IT"/>
        </w:rPr>
        <w:t>osnovna</w:t>
      </w:r>
      <w:proofErr w:type="spellEnd"/>
      <w:r w:rsidRPr="00BA596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BA5962">
        <w:rPr>
          <w:rFonts w:ascii="Verdana" w:eastAsia="Verdana" w:hAnsi="Verdana" w:cs="Verdana"/>
          <w:bCs/>
          <w:lang w:val="it-IT"/>
        </w:rPr>
        <w:t>sloja</w:t>
      </w:r>
      <w:proofErr w:type="spellEnd"/>
      <w:r w:rsidRPr="00BA5962">
        <w:rPr>
          <w:rFonts w:ascii="Verdana" w:eastAsia="Verdana" w:hAnsi="Verdana" w:cs="Verdana"/>
          <w:bCs/>
          <w:lang w:val="it-IT"/>
        </w:rPr>
        <w:t xml:space="preserve">, a to su </w:t>
      </w:r>
      <w:r>
        <w:rPr>
          <w:rFonts w:ascii="Verdana" w:eastAsia="Verdana" w:hAnsi="Verdana" w:cs="Verdana"/>
          <w:bCs/>
          <w:lang w:val="it-IT"/>
        </w:rPr>
        <w:t>:</w:t>
      </w:r>
      <w:r w:rsidRPr="00BA5962">
        <w:rPr>
          <w:rFonts w:ascii="Verdana" w:eastAsia="Verdana" w:hAnsi="Verdana" w:cs="Verdana"/>
          <w:bCs/>
          <w:lang w:val="it-IT"/>
        </w:rPr>
        <w:t xml:space="preserve"> </w:t>
      </w:r>
    </w:p>
    <w:p w14:paraId="21E6EE96" w14:textId="77777777" w:rsidR="007F06E2" w:rsidRPr="00BA5962" w:rsidRDefault="007F06E2" w:rsidP="00BA5962">
      <w:pPr>
        <w:spacing w:before="17"/>
        <w:rPr>
          <w:rFonts w:ascii="Verdana" w:eastAsia="Verdana" w:hAnsi="Verdana" w:cs="Verdana"/>
          <w:bCs/>
          <w:lang w:val="it-IT"/>
        </w:rPr>
      </w:pPr>
    </w:p>
    <w:p w14:paraId="2C914555" w14:textId="7655D770" w:rsidR="00BA5962" w:rsidRDefault="00BA5962" w:rsidP="00BA5962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lang w:val="it-IT"/>
        </w:rPr>
      </w:pPr>
      <w:proofErr w:type="spellStart"/>
      <w:r>
        <w:rPr>
          <w:rFonts w:ascii="Verdana" w:eastAsia="Verdana" w:hAnsi="Verdana" w:cs="Verdana"/>
          <w:bCs/>
          <w:lang w:val="it-IT"/>
        </w:rPr>
        <w:t>Domenski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sloj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(Domain </w:t>
      </w:r>
      <w:proofErr w:type="spellStart"/>
      <w:r>
        <w:rPr>
          <w:rFonts w:ascii="Verdana" w:eastAsia="Verdana" w:hAnsi="Verdana" w:cs="Verdana"/>
          <w:bCs/>
          <w:lang w:val="it-IT"/>
        </w:rPr>
        <w:t>layer</w:t>
      </w:r>
      <w:proofErr w:type="spellEnd"/>
      <w:r>
        <w:rPr>
          <w:rFonts w:ascii="Verdana" w:eastAsia="Verdana" w:hAnsi="Verdana" w:cs="Verdana"/>
          <w:bCs/>
          <w:lang w:val="it-IT"/>
        </w:rPr>
        <w:t>)</w:t>
      </w:r>
    </w:p>
    <w:p w14:paraId="5636EDB4" w14:textId="77777777" w:rsidR="007F06E2" w:rsidRDefault="007F06E2" w:rsidP="007F06E2">
      <w:pPr>
        <w:pStyle w:val="ListParagraph"/>
        <w:spacing w:before="17"/>
        <w:rPr>
          <w:rFonts w:ascii="Verdana" w:eastAsia="Verdana" w:hAnsi="Verdana" w:cs="Verdana"/>
          <w:bCs/>
          <w:lang w:val="it-IT"/>
        </w:rPr>
      </w:pPr>
    </w:p>
    <w:p w14:paraId="7656BE4E" w14:textId="4EC6B073" w:rsidR="007F06E2" w:rsidRDefault="00BA5962" w:rsidP="007F06E2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lang w:val="it-IT"/>
        </w:rPr>
      </w:pPr>
      <w:proofErr w:type="spellStart"/>
      <w:r>
        <w:rPr>
          <w:rFonts w:ascii="Verdana" w:eastAsia="Verdana" w:hAnsi="Verdana" w:cs="Verdana"/>
          <w:bCs/>
          <w:lang w:val="it-IT"/>
        </w:rPr>
        <w:t>Aplikativni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sloj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(Application </w:t>
      </w:r>
      <w:proofErr w:type="spellStart"/>
      <w:r>
        <w:rPr>
          <w:rFonts w:ascii="Verdana" w:eastAsia="Verdana" w:hAnsi="Verdana" w:cs="Verdana"/>
          <w:bCs/>
          <w:lang w:val="it-IT"/>
        </w:rPr>
        <w:t>layer</w:t>
      </w:r>
      <w:proofErr w:type="spellEnd"/>
      <w:r>
        <w:rPr>
          <w:rFonts w:ascii="Verdana" w:eastAsia="Verdana" w:hAnsi="Verdana" w:cs="Verdana"/>
          <w:bCs/>
          <w:lang w:val="it-IT"/>
        </w:rPr>
        <w:t>)</w:t>
      </w:r>
    </w:p>
    <w:p w14:paraId="376C08D7" w14:textId="77777777" w:rsidR="007F06E2" w:rsidRPr="007F06E2" w:rsidRDefault="007F06E2" w:rsidP="007F06E2">
      <w:pPr>
        <w:spacing w:before="17"/>
        <w:rPr>
          <w:rFonts w:ascii="Verdana" w:eastAsia="Verdana" w:hAnsi="Verdana" w:cs="Verdana"/>
          <w:bCs/>
          <w:lang w:val="it-IT"/>
        </w:rPr>
      </w:pPr>
    </w:p>
    <w:p w14:paraId="148D7383" w14:textId="61A21E85" w:rsidR="00602EB1" w:rsidRDefault="00BA5962" w:rsidP="00602EB1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lang w:val="it-IT"/>
        </w:rPr>
      </w:pPr>
      <w:proofErr w:type="spellStart"/>
      <w:r>
        <w:rPr>
          <w:rFonts w:ascii="Verdana" w:eastAsia="Verdana" w:hAnsi="Verdana" w:cs="Verdana"/>
          <w:bCs/>
          <w:lang w:val="it-IT"/>
        </w:rPr>
        <w:t>Infrastrukturni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sloj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(</w:t>
      </w:r>
      <w:proofErr w:type="spellStart"/>
      <w:r>
        <w:rPr>
          <w:rFonts w:ascii="Verdana" w:eastAsia="Verdana" w:hAnsi="Verdana" w:cs="Verdana"/>
          <w:bCs/>
          <w:lang w:val="it-IT"/>
        </w:rPr>
        <w:t>Infrastructure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layer</w:t>
      </w:r>
      <w:proofErr w:type="spellEnd"/>
      <w:r>
        <w:rPr>
          <w:rFonts w:ascii="Verdana" w:eastAsia="Verdana" w:hAnsi="Verdana" w:cs="Verdana"/>
          <w:bCs/>
          <w:lang w:val="it-IT"/>
        </w:rPr>
        <w:t>)</w:t>
      </w:r>
    </w:p>
    <w:p w14:paraId="2379BE91" w14:textId="77777777" w:rsidR="007F06E2" w:rsidRPr="007F06E2" w:rsidRDefault="007F06E2" w:rsidP="007F06E2">
      <w:pPr>
        <w:spacing w:before="17"/>
        <w:rPr>
          <w:rFonts w:ascii="Verdana" w:eastAsia="Verdana" w:hAnsi="Verdana" w:cs="Verdana"/>
          <w:bCs/>
          <w:lang w:val="it-IT"/>
        </w:rPr>
      </w:pPr>
    </w:p>
    <w:p w14:paraId="6B58C739" w14:textId="4C91E866" w:rsidR="00BA5962" w:rsidRPr="00602EB1" w:rsidRDefault="00BA5962" w:rsidP="00602EB1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lang w:val="it-IT"/>
        </w:rPr>
      </w:pPr>
      <w:proofErr w:type="spellStart"/>
      <w:r w:rsidRPr="00602EB1">
        <w:rPr>
          <w:rFonts w:ascii="Verdana" w:eastAsia="Verdana" w:hAnsi="Verdana" w:cs="Verdana"/>
          <w:bCs/>
          <w:lang w:val="it-IT"/>
        </w:rPr>
        <w:t>Prezentacioni</w:t>
      </w:r>
      <w:proofErr w:type="spellEnd"/>
      <w:r w:rsidRPr="00602EB1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602EB1">
        <w:rPr>
          <w:rFonts w:ascii="Verdana" w:eastAsia="Verdana" w:hAnsi="Verdana" w:cs="Verdana"/>
          <w:bCs/>
          <w:lang w:val="it-IT"/>
        </w:rPr>
        <w:t>sloj</w:t>
      </w:r>
      <w:proofErr w:type="spellEnd"/>
      <w:r w:rsidRPr="00602EB1">
        <w:rPr>
          <w:rFonts w:ascii="Verdana" w:eastAsia="Verdana" w:hAnsi="Verdana" w:cs="Verdana"/>
          <w:bCs/>
          <w:lang w:val="it-IT"/>
        </w:rPr>
        <w:t xml:space="preserve"> (Presentation </w:t>
      </w:r>
      <w:proofErr w:type="spellStart"/>
      <w:r w:rsidRPr="00602EB1">
        <w:rPr>
          <w:rFonts w:ascii="Verdana" w:eastAsia="Verdana" w:hAnsi="Verdana" w:cs="Verdana"/>
          <w:bCs/>
          <w:lang w:val="it-IT"/>
        </w:rPr>
        <w:t>layer</w:t>
      </w:r>
      <w:proofErr w:type="spellEnd"/>
      <w:r w:rsidRPr="00602EB1">
        <w:rPr>
          <w:rFonts w:ascii="Verdana" w:eastAsia="Verdana" w:hAnsi="Verdana" w:cs="Verdana"/>
          <w:bCs/>
          <w:lang w:val="it-IT"/>
        </w:rPr>
        <w:t>)</w:t>
      </w:r>
    </w:p>
    <w:p w14:paraId="3B2F81D8" w14:textId="28950068" w:rsidR="00BA5962" w:rsidRDefault="00BA5962" w:rsidP="00BA5962">
      <w:pPr>
        <w:spacing w:before="17"/>
        <w:ind w:left="360"/>
        <w:rPr>
          <w:rFonts w:ascii="Verdana" w:eastAsia="Verdana" w:hAnsi="Verdana" w:cs="Verdana"/>
          <w:bCs/>
          <w:lang w:val="it-IT"/>
        </w:rPr>
      </w:pPr>
    </w:p>
    <w:p w14:paraId="773D4D73" w14:textId="45ADF5B9" w:rsidR="00BA5962" w:rsidRDefault="00BA5962" w:rsidP="00BA5962">
      <w:pPr>
        <w:spacing w:before="17"/>
        <w:ind w:left="360"/>
        <w:rPr>
          <w:rFonts w:ascii="Verdana" w:eastAsia="Verdana" w:hAnsi="Verdana" w:cs="Verdana"/>
          <w:bCs/>
          <w:lang w:val="it-IT"/>
        </w:rPr>
      </w:pPr>
      <w:r>
        <w:rPr>
          <w:rFonts w:ascii="Verdana" w:eastAsia="Verdana" w:hAnsi="Verdana" w:cs="Verdana"/>
          <w:bCs/>
          <w:noProof/>
          <w:lang w:val="it-IT"/>
        </w:rPr>
        <w:drawing>
          <wp:inline distT="0" distB="0" distL="0" distR="0" wp14:anchorId="3DB884FC" wp14:editId="2CB88246">
            <wp:extent cx="4953691" cy="158137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172E" w14:textId="6544ED44" w:rsidR="00BA5962" w:rsidRDefault="00BA5962" w:rsidP="00BA5962">
      <w:pPr>
        <w:spacing w:before="17"/>
        <w:ind w:left="360"/>
        <w:rPr>
          <w:rFonts w:ascii="Verdana" w:eastAsia="Verdana" w:hAnsi="Verdana" w:cs="Verdana"/>
          <w:bCs/>
          <w:lang w:val="it-IT"/>
        </w:rPr>
      </w:pPr>
    </w:p>
    <w:p w14:paraId="204F3454" w14:textId="66BB11F6" w:rsidR="00BA5962" w:rsidRPr="00602EB1" w:rsidRDefault="00BA5962" w:rsidP="00BA5962">
      <w:pPr>
        <w:spacing w:before="17"/>
        <w:rPr>
          <w:rFonts w:ascii="Verdana" w:eastAsia="Verdana" w:hAnsi="Verdana" w:cs="Verdana"/>
          <w:b/>
          <w:lang w:val="nl-NL"/>
        </w:rPr>
      </w:pPr>
      <w:r w:rsidRPr="00602EB1">
        <w:rPr>
          <w:rFonts w:ascii="Verdana" w:eastAsia="Verdana" w:hAnsi="Verdana" w:cs="Verdana"/>
          <w:b/>
          <w:lang w:val="nl-NL"/>
        </w:rPr>
        <w:t xml:space="preserve">Domenski </w:t>
      </w:r>
      <w:proofErr w:type="spellStart"/>
      <w:r w:rsidRPr="00602EB1">
        <w:rPr>
          <w:rFonts w:ascii="Verdana" w:eastAsia="Verdana" w:hAnsi="Verdana" w:cs="Verdana"/>
          <w:b/>
          <w:lang w:val="nl-NL"/>
        </w:rPr>
        <w:t>sloj</w:t>
      </w:r>
      <w:proofErr w:type="spellEnd"/>
    </w:p>
    <w:p w14:paraId="31AD0194" w14:textId="0160E820" w:rsidR="00BA5962" w:rsidRPr="00602EB1" w:rsidRDefault="00BA5962" w:rsidP="00BA5962">
      <w:pPr>
        <w:spacing w:before="17"/>
        <w:rPr>
          <w:rFonts w:ascii="Verdana" w:eastAsia="Verdana" w:hAnsi="Verdana" w:cs="Verdana"/>
          <w:bCs/>
          <w:lang w:val="nl-NL"/>
        </w:rPr>
      </w:pPr>
    </w:p>
    <w:p w14:paraId="7DB5B99C" w14:textId="1C233BFC" w:rsidR="00BA5962" w:rsidRDefault="00BA5962" w:rsidP="00BA5962">
      <w:pPr>
        <w:spacing w:before="17"/>
        <w:rPr>
          <w:rFonts w:ascii="Verdana" w:eastAsia="Verdana" w:hAnsi="Verdana" w:cs="Verdana"/>
          <w:bCs/>
          <w:lang w:val="nl-NL"/>
        </w:rPr>
      </w:pPr>
      <w:proofErr w:type="spellStart"/>
      <w:r w:rsidRPr="00BA5962">
        <w:rPr>
          <w:rFonts w:ascii="Verdana" w:eastAsia="Verdana" w:hAnsi="Verdana" w:cs="Verdana"/>
          <w:bCs/>
          <w:lang w:val="nl-NL"/>
        </w:rPr>
        <w:t>Ovaj</w:t>
      </w:r>
      <w:proofErr w:type="spellEnd"/>
      <w:r w:rsidRPr="00BA5962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BA5962">
        <w:rPr>
          <w:rFonts w:ascii="Verdana" w:eastAsia="Verdana" w:hAnsi="Verdana" w:cs="Verdana"/>
          <w:bCs/>
          <w:lang w:val="nl-NL"/>
        </w:rPr>
        <w:t>sloj</w:t>
      </w:r>
      <w:proofErr w:type="spellEnd"/>
      <w:r w:rsidRPr="00BA5962">
        <w:rPr>
          <w:rFonts w:ascii="Verdana" w:eastAsia="Verdana" w:hAnsi="Verdana" w:cs="Verdana"/>
          <w:bCs/>
          <w:lang w:val="nl-NL"/>
        </w:rPr>
        <w:t xml:space="preserve"> je </w:t>
      </w:r>
      <w:proofErr w:type="spellStart"/>
      <w:r w:rsidRPr="00BA5962">
        <w:rPr>
          <w:rFonts w:ascii="Verdana" w:eastAsia="Verdana" w:hAnsi="Verdana" w:cs="Verdana"/>
          <w:bCs/>
          <w:lang w:val="nl-NL"/>
        </w:rPr>
        <w:t>srce</w:t>
      </w:r>
      <w:proofErr w:type="spellEnd"/>
      <w:r w:rsidRPr="00BA5962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BA5962">
        <w:rPr>
          <w:rFonts w:ascii="Verdana" w:eastAsia="Verdana" w:hAnsi="Verdana" w:cs="Verdana"/>
          <w:bCs/>
          <w:lang w:val="nl-NL"/>
        </w:rPr>
        <w:t>samog</w:t>
      </w:r>
      <w:proofErr w:type="spellEnd"/>
      <w:r w:rsidRPr="00BA5962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BA5962">
        <w:rPr>
          <w:rFonts w:ascii="Verdana" w:eastAsia="Verdana" w:hAnsi="Verdana" w:cs="Verdana"/>
          <w:bCs/>
          <w:lang w:val="nl-NL"/>
        </w:rPr>
        <w:t>sistema</w:t>
      </w:r>
      <w:proofErr w:type="spellEnd"/>
      <w:r w:rsidRPr="00BA5962">
        <w:rPr>
          <w:rFonts w:ascii="Verdana" w:eastAsia="Verdana" w:hAnsi="Verdana" w:cs="Verdana"/>
          <w:bCs/>
          <w:lang w:val="nl-NL"/>
        </w:rPr>
        <w:t xml:space="preserve">. U </w:t>
      </w:r>
      <w:proofErr w:type="spellStart"/>
      <w:r w:rsidRPr="00BA5962">
        <w:rPr>
          <w:rFonts w:ascii="Verdana" w:eastAsia="Verdana" w:hAnsi="Verdana" w:cs="Verdana"/>
          <w:bCs/>
          <w:lang w:val="nl-NL"/>
        </w:rPr>
        <w:t>njemu</w:t>
      </w:r>
      <w:proofErr w:type="spellEnd"/>
      <w:r w:rsidRPr="00BA5962">
        <w:rPr>
          <w:rFonts w:ascii="Verdana" w:eastAsia="Verdana" w:hAnsi="Verdana" w:cs="Verdana"/>
          <w:bCs/>
          <w:lang w:val="nl-NL"/>
        </w:rPr>
        <w:t xml:space="preserve"> se </w:t>
      </w:r>
      <w:proofErr w:type="spellStart"/>
      <w:r w:rsidRPr="00BA5962">
        <w:rPr>
          <w:rFonts w:ascii="Verdana" w:eastAsia="Verdana" w:hAnsi="Verdana" w:cs="Verdana"/>
          <w:bCs/>
          <w:lang w:val="nl-NL"/>
        </w:rPr>
        <w:t>nalazi</w:t>
      </w:r>
      <w:proofErr w:type="spellEnd"/>
      <w:r w:rsidRPr="00BA5962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BA5962">
        <w:rPr>
          <w:rFonts w:ascii="Verdana" w:eastAsia="Verdana" w:hAnsi="Verdana" w:cs="Verdana"/>
          <w:bCs/>
          <w:lang w:val="nl-NL"/>
        </w:rPr>
        <w:t>kod</w:t>
      </w:r>
      <w:proofErr w:type="spellEnd"/>
      <w:r w:rsidRPr="00BA5962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BA5962">
        <w:rPr>
          <w:rFonts w:ascii="Verdana" w:eastAsia="Verdana" w:hAnsi="Verdana" w:cs="Verdana"/>
          <w:bCs/>
          <w:lang w:val="nl-NL"/>
        </w:rPr>
        <w:t>koji</w:t>
      </w:r>
      <w:proofErr w:type="spellEnd"/>
      <w:r w:rsidRPr="00BA5962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BA5962">
        <w:rPr>
          <w:rFonts w:ascii="Verdana" w:eastAsia="Verdana" w:hAnsi="Verdana" w:cs="Verdana"/>
          <w:bCs/>
          <w:lang w:val="nl-NL"/>
        </w:rPr>
        <w:t>objašnjava</w:t>
      </w:r>
      <w:proofErr w:type="spellEnd"/>
      <w:r w:rsidRPr="00BA5962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BA5962">
        <w:rPr>
          <w:rFonts w:ascii="Verdana" w:eastAsia="Verdana" w:hAnsi="Verdana" w:cs="Verdana"/>
          <w:bCs/>
          <w:lang w:val="nl-NL"/>
        </w:rPr>
        <w:t>ponašanje</w:t>
      </w:r>
      <w:proofErr w:type="spellEnd"/>
      <w:r w:rsidRPr="00BA5962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BA5962">
        <w:rPr>
          <w:rFonts w:ascii="Verdana" w:eastAsia="Verdana" w:hAnsi="Verdana" w:cs="Verdana"/>
          <w:bCs/>
          <w:lang w:val="nl-NL"/>
        </w:rPr>
        <w:t>aplikacije</w:t>
      </w:r>
      <w:proofErr w:type="spellEnd"/>
      <w:r w:rsidRPr="00BA5962">
        <w:rPr>
          <w:rFonts w:ascii="Verdana" w:eastAsia="Verdana" w:hAnsi="Verdana" w:cs="Verdana"/>
          <w:bCs/>
          <w:lang w:val="nl-NL"/>
        </w:rPr>
        <w:t xml:space="preserve">, </w:t>
      </w:r>
      <w:proofErr w:type="spellStart"/>
      <w:r w:rsidRPr="00BA5962">
        <w:rPr>
          <w:rFonts w:ascii="Verdana" w:eastAsia="Verdana" w:hAnsi="Verdana" w:cs="Verdana"/>
          <w:bCs/>
          <w:lang w:val="nl-NL"/>
        </w:rPr>
        <w:t>njenu</w:t>
      </w:r>
      <w:proofErr w:type="spellEnd"/>
      <w:r w:rsidRPr="00BA5962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BA5962">
        <w:rPr>
          <w:rFonts w:ascii="Verdana" w:eastAsia="Verdana" w:hAnsi="Verdana" w:cs="Verdana"/>
          <w:bCs/>
          <w:lang w:val="nl-NL"/>
        </w:rPr>
        <w:t>biznis</w:t>
      </w:r>
      <w:proofErr w:type="spellEnd"/>
      <w:r w:rsidRPr="00BA5962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BA5962">
        <w:rPr>
          <w:rFonts w:ascii="Verdana" w:eastAsia="Verdana" w:hAnsi="Verdana" w:cs="Verdana"/>
          <w:bCs/>
          <w:lang w:val="nl-NL"/>
        </w:rPr>
        <w:t>logiku</w:t>
      </w:r>
      <w:proofErr w:type="spellEnd"/>
      <w:r w:rsidRPr="00BA5962">
        <w:rPr>
          <w:rFonts w:ascii="Verdana" w:eastAsia="Verdana" w:hAnsi="Verdana" w:cs="Verdana"/>
          <w:bCs/>
          <w:lang w:val="nl-NL"/>
        </w:rPr>
        <w:t xml:space="preserve"> i </w:t>
      </w:r>
      <w:proofErr w:type="spellStart"/>
      <w:r w:rsidRPr="00BA5962">
        <w:rPr>
          <w:rFonts w:ascii="Verdana" w:eastAsia="Verdana" w:hAnsi="Verdana" w:cs="Verdana"/>
          <w:bCs/>
          <w:lang w:val="nl-NL"/>
        </w:rPr>
        <w:t>to</w:t>
      </w:r>
      <w:proofErr w:type="spellEnd"/>
      <w:r w:rsidRPr="00BA5962">
        <w:rPr>
          <w:rFonts w:ascii="Verdana" w:eastAsia="Verdana" w:hAnsi="Verdana" w:cs="Verdana"/>
          <w:bCs/>
          <w:lang w:val="nl-NL"/>
        </w:rPr>
        <w:t xml:space="preserve"> je </w:t>
      </w:r>
      <w:proofErr w:type="spellStart"/>
      <w:r w:rsidRPr="00BA5962">
        <w:rPr>
          <w:rFonts w:ascii="Verdana" w:eastAsia="Verdana" w:hAnsi="Verdana" w:cs="Verdana"/>
          <w:bCs/>
          <w:lang w:val="nl-NL"/>
        </w:rPr>
        <w:t>ujedno</w:t>
      </w:r>
      <w:proofErr w:type="spellEnd"/>
      <w:r w:rsidRPr="00BA5962">
        <w:rPr>
          <w:rFonts w:ascii="Verdana" w:eastAsia="Verdana" w:hAnsi="Verdana" w:cs="Verdana"/>
          <w:bCs/>
          <w:lang w:val="nl-NL"/>
        </w:rPr>
        <w:t xml:space="preserve"> i </w:t>
      </w:r>
      <w:proofErr w:type="spellStart"/>
      <w:r w:rsidRPr="00BA5962">
        <w:rPr>
          <w:rFonts w:ascii="Verdana" w:eastAsia="Verdana" w:hAnsi="Verdana" w:cs="Verdana"/>
          <w:bCs/>
          <w:lang w:val="nl-NL"/>
        </w:rPr>
        <w:t>najkompleksniji</w:t>
      </w:r>
      <w:proofErr w:type="spellEnd"/>
      <w:r w:rsidRPr="00BA5962">
        <w:rPr>
          <w:rFonts w:ascii="Verdana" w:eastAsia="Verdana" w:hAnsi="Verdana" w:cs="Verdana"/>
          <w:bCs/>
          <w:lang w:val="nl-NL"/>
        </w:rPr>
        <w:t xml:space="preserve"> i </w:t>
      </w:r>
      <w:proofErr w:type="spellStart"/>
      <w:r>
        <w:rPr>
          <w:rFonts w:ascii="Verdana" w:eastAsia="Verdana" w:hAnsi="Verdana" w:cs="Verdana"/>
          <w:bCs/>
          <w:lang w:val="nl-NL"/>
        </w:rPr>
        <w:t>najbitniji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nl-NL"/>
        </w:rPr>
        <w:t>sloj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nl-NL"/>
        </w:rPr>
        <w:t>sistema</w:t>
      </w:r>
      <w:proofErr w:type="spellEnd"/>
      <w:r>
        <w:rPr>
          <w:rFonts w:ascii="Verdana" w:eastAsia="Verdana" w:hAnsi="Verdana" w:cs="Verdana"/>
          <w:bCs/>
          <w:lang w:val="nl-NL"/>
        </w:rPr>
        <w:t>.</w:t>
      </w:r>
    </w:p>
    <w:p w14:paraId="0EC0F46A" w14:textId="60ED00CB" w:rsidR="004C2319" w:rsidRDefault="004C2319" w:rsidP="00BA5962">
      <w:pPr>
        <w:spacing w:before="17"/>
        <w:rPr>
          <w:rFonts w:ascii="Verdana" w:eastAsia="Verdana" w:hAnsi="Verdana" w:cs="Verdana"/>
          <w:bCs/>
          <w:lang w:val="nl-NL"/>
        </w:rPr>
      </w:pPr>
      <w:proofErr w:type="spellStart"/>
      <w:r w:rsidRPr="004C2319">
        <w:rPr>
          <w:rFonts w:ascii="Verdana" w:eastAsia="Verdana" w:hAnsi="Verdana" w:cs="Verdana"/>
          <w:bCs/>
          <w:lang w:val="nl-NL"/>
        </w:rPr>
        <w:t>Kreiranje</w:t>
      </w:r>
      <w:proofErr w:type="spellEnd"/>
      <w:r w:rsidRPr="004C2319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4C2319">
        <w:rPr>
          <w:rFonts w:ascii="Verdana" w:eastAsia="Verdana" w:hAnsi="Verdana" w:cs="Verdana"/>
          <w:bCs/>
          <w:lang w:val="nl-NL"/>
        </w:rPr>
        <w:t>nekog</w:t>
      </w:r>
      <w:proofErr w:type="spellEnd"/>
      <w:r w:rsidRPr="004C2319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4C2319">
        <w:rPr>
          <w:rFonts w:ascii="Verdana" w:eastAsia="Verdana" w:hAnsi="Verdana" w:cs="Verdana"/>
          <w:bCs/>
          <w:lang w:val="nl-NL"/>
        </w:rPr>
        <w:t>sistema</w:t>
      </w:r>
      <w:proofErr w:type="spellEnd"/>
      <w:r w:rsidRPr="004C2319">
        <w:rPr>
          <w:rFonts w:ascii="Verdana" w:eastAsia="Verdana" w:hAnsi="Verdana" w:cs="Verdana"/>
          <w:bCs/>
          <w:lang w:val="nl-NL"/>
        </w:rPr>
        <w:t xml:space="preserve"> bi </w:t>
      </w:r>
      <w:proofErr w:type="spellStart"/>
      <w:r w:rsidRPr="004C2319">
        <w:rPr>
          <w:rFonts w:ascii="Verdana" w:eastAsia="Verdana" w:hAnsi="Verdana" w:cs="Verdana"/>
          <w:bCs/>
          <w:lang w:val="nl-NL"/>
        </w:rPr>
        <w:t>trebalo</w:t>
      </w:r>
      <w:proofErr w:type="spellEnd"/>
      <w:r w:rsidRPr="004C2319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4C2319">
        <w:rPr>
          <w:rFonts w:ascii="Verdana" w:eastAsia="Verdana" w:hAnsi="Verdana" w:cs="Verdana"/>
          <w:bCs/>
          <w:lang w:val="nl-NL"/>
        </w:rPr>
        <w:t>početi</w:t>
      </w:r>
      <w:proofErr w:type="spellEnd"/>
      <w:r w:rsidRPr="004C2319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4C2319">
        <w:rPr>
          <w:rFonts w:ascii="Verdana" w:eastAsia="Verdana" w:hAnsi="Verdana" w:cs="Verdana"/>
          <w:bCs/>
          <w:lang w:val="nl-NL"/>
        </w:rPr>
        <w:t>od</w:t>
      </w:r>
      <w:proofErr w:type="spellEnd"/>
      <w:r w:rsidRPr="004C2319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4C2319">
        <w:rPr>
          <w:rFonts w:ascii="Verdana" w:eastAsia="Verdana" w:hAnsi="Verdana" w:cs="Verdana"/>
          <w:bCs/>
          <w:lang w:val="nl-NL"/>
        </w:rPr>
        <w:t>ovog</w:t>
      </w:r>
      <w:proofErr w:type="spellEnd"/>
      <w:r w:rsidRPr="004C2319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4C2319">
        <w:rPr>
          <w:rFonts w:ascii="Verdana" w:eastAsia="Verdana" w:hAnsi="Verdana" w:cs="Verdana"/>
          <w:bCs/>
          <w:lang w:val="nl-NL"/>
        </w:rPr>
        <w:t>s</w:t>
      </w:r>
      <w:r>
        <w:rPr>
          <w:rFonts w:ascii="Verdana" w:eastAsia="Verdana" w:hAnsi="Verdana" w:cs="Verdana"/>
          <w:bCs/>
          <w:lang w:val="nl-NL"/>
        </w:rPr>
        <w:t>loja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, </w:t>
      </w:r>
      <w:proofErr w:type="spellStart"/>
      <w:r>
        <w:rPr>
          <w:rFonts w:ascii="Verdana" w:eastAsia="Verdana" w:hAnsi="Verdana" w:cs="Verdana"/>
          <w:bCs/>
          <w:lang w:val="nl-NL"/>
        </w:rPr>
        <w:t>uglavnom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nl-NL"/>
        </w:rPr>
        <w:t>oduzima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nl-NL"/>
        </w:rPr>
        <w:t>najviše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nl-NL"/>
        </w:rPr>
        <w:t>vremena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- sa </w:t>
      </w:r>
      <w:proofErr w:type="spellStart"/>
      <w:r>
        <w:rPr>
          <w:rFonts w:ascii="Verdana" w:eastAsia="Verdana" w:hAnsi="Verdana" w:cs="Verdana"/>
          <w:bCs/>
          <w:lang w:val="nl-NL"/>
        </w:rPr>
        <w:t>jedne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nl-NL"/>
        </w:rPr>
        <w:t>strane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nl-NL"/>
        </w:rPr>
        <w:t>jer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je </w:t>
      </w:r>
      <w:proofErr w:type="spellStart"/>
      <w:r>
        <w:rPr>
          <w:rFonts w:ascii="Verdana" w:eastAsia="Verdana" w:hAnsi="Verdana" w:cs="Verdana"/>
          <w:bCs/>
          <w:lang w:val="nl-NL"/>
        </w:rPr>
        <w:t>potrebno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nl-NL"/>
        </w:rPr>
        <w:t>utvrditi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i </w:t>
      </w:r>
      <w:proofErr w:type="spellStart"/>
      <w:r>
        <w:rPr>
          <w:rFonts w:ascii="Verdana" w:eastAsia="Verdana" w:hAnsi="Verdana" w:cs="Verdana"/>
          <w:bCs/>
          <w:lang w:val="nl-NL"/>
        </w:rPr>
        <w:t>najsitnije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nl-NL"/>
        </w:rPr>
        <w:t>detalje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nl-NL"/>
        </w:rPr>
        <w:t>ponašanja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nl-NL"/>
        </w:rPr>
        <w:t>sistema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nl-NL"/>
        </w:rPr>
        <w:t>od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nl-NL"/>
        </w:rPr>
        <w:t>klijenta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, dok sa </w:t>
      </w:r>
      <w:proofErr w:type="spellStart"/>
      <w:r>
        <w:rPr>
          <w:rFonts w:ascii="Verdana" w:eastAsia="Verdana" w:hAnsi="Verdana" w:cs="Verdana"/>
          <w:bCs/>
          <w:lang w:val="nl-NL"/>
        </w:rPr>
        <w:t>druge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nl-NL"/>
        </w:rPr>
        <w:t>strane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nl-NL"/>
        </w:rPr>
        <w:t>uglavnom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nl-NL"/>
        </w:rPr>
        <w:t>predstavlja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nl-NL"/>
        </w:rPr>
        <w:t>komplesne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algoritme, </w:t>
      </w:r>
      <w:proofErr w:type="spellStart"/>
      <w:r>
        <w:rPr>
          <w:rFonts w:ascii="Verdana" w:eastAsia="Verdana" w:hAnsi="Verdana" w:cs="Verdana"/>
          <w:bCs/>
          <w:lang w:val="nl-NL"/>
        </w:rPr>
        <w:t>izračunavanja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i </w:t>
      </w:r>
      <w:proofErr w:type="spellStart"/>
      <w:r>
        <w:rPr>
          <w:rFonts w:ascii="Verdana" w:eastAsia="Verdana" w:hAnsi="Verdana" w:cs="Verdana"/>
          <w:bCs/>
          <w:lang w:val="nl-NL"/>
        </w:rPr>
        <w:t>logiku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nl-NL"/>
        </w:rPr>
        <w:t>koja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nl-NL"/>
        </w:rPr>
        <w:t>zahveta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nl-NL"/>
        </w:rPr>
        <w:t>puno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nl-NL"/>
        </w:rPr>
        <w:t>vremena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i </w:t>
      </w:r>
      <w:proofErr w:type="spellStart"/>
      <w:r>
        <w:rPr>
          <w:rFonts w:ascii="Verdana" w:eastAsia="Verdana" w:hAnsi="Verdana" w:cs="Verdana"/>
          <w:bCs/>
          <w:lang w:val="nl-NL"/>
        </w:rPr>
        <w:t>rada</w:t>
      </w:r>
      <w:proofErr w:type="spellEnd"/>
      <w:r>
        <w:rPr>
          <w:rFonts w:ascii="Verdana" w:eastAsia="Verdana" w:hAnsi="Verdana" w:cs="Verdana"/>
          <w:bCs/>
          <w:lang w:val="nl-NL"/>
        </w:rPr>
        <w:t>.</w:t>
      </w:r>
    </w:p>
    <w:p w14:paraId="1504307C" w14:textId="594748C5" w:rsidR="00BA5962" w:rsidRPr="004C2319" w:rsidRDefault="00BA5962" w:rsidP="00BA5962">
      <w:pPr>
        <w:spacing w:before="17"/>
        <w:rPr>
          <w:rFonts w:ascii="Verdana" w:eastAsia="Verdana" w:hAnsi="Verdana" w:cs="Verdana"/>
          <w:bCs/>
          <w:lang w:val="nl-NL"/>
        </w:rPr>
      </w:pPr>
      <w:r w:rsidRPr="004C2319">
        <w:rPr>
          <w:rFonts w:ascii="Verdana" w:eastAsia="Verdana" w:hAnsi="Verdana" w:cs="Verdana"/>
          <w:bCs/>
          <w:lang w:val="nl-NL"/>
        </w:rPr>
        <w:t xml:space="preserve">Domenski </w:t>
      </w:r>
      <w:proofErr w:type="spellStart"/>
      <w:r w:rsidRPr="004C2319">
        <w:rPr>
          <w:rFonts w:ascii="Verdana" w:eastAsia="Verdana" w:hAnsi="Verdana" w:cs="Verdana"/>
          <w:bCs/>
          <w:lang w:val="nl-NL"/>
        </w:rPr>
        <w:t>sloj</w:t>
      </w:r>
      <w:proofErr w:type="spellEnd"/>
      <w:r w:rsidRPr="004C2319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4C2319">
        <w:rPr>
          <w:rFonts w:ascii="Verdana" w:eastAsia="Verdana" w:hAnsi="Verdana" w:cs="Verdana"/>
          <w:bCs/>
          <w:lang w:val="nl-NL"/>
        </w:rPr>
        <w:t>nema</w:t>
      </w:r>
      <w:proofErr w:type="spellEnd"/>
      <w:r w:rsidRPr="004C2319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4C2319">
        <w:rPr>
          <w:rFonts w:ascii="Verdana" w:eastAsia="Verdana" w:hAnsi="Verdana" w:cs="Verdana"/>
          <w:bCs/>
          <w:lang w:val="nl-NL"/>
        </w:rPr>
        <w:t>zavisnost</w:t>
      </w:r>
      <w:proofErr w:type="spellEnd"/>
      <w:r w:rsidRPr="004C2319">
        <w:rPr>
          <w:rFonts w:ascii="Verdana" w:eastAsia="Verdana" w:hAnsi="Verdana" w:cs="Verdana"/>
          <w:bCs/>
          <w:lang w:val="nl-NL"/>
        </w:rPr>
        <w:t xml:space="preserve"> (</w:t>
      </w:r>
      <w:proofErr w:type="spellStart"/>
      <w:r w:rsidRPr="004C2319">
        <w:rPr>
          <w:rFonts w:ascii="Verdana" w:eastAsia="Verdana" w:hAnsi="Verdana" w:cs="Verdana"/>
          <w:bCs/>
          <w:lang w:val="nl-NL"/>
        </w:rPr>
        <w:t>referencu</w:t>
      </w:r>
      <w:proofErr w:type="spellEnd"/>
      <w:r w:rsidRPr="004C2319">
        <w:rPr>
          <w:rFonts w:ascii="Verdana" w:eastAsia="Verdana" w:hAnsi="Verdana" w:cs="Verdana"/>
          <w:bCs/>
          <w:lang w:val="nl-NL"/>
        </w:rPr>
        <w:t xml:space="preserve">) ni na </w:t>
      </w:r>
      <w:proofErr w:type="spellStart"/>
      <w:r w:rsidRPr="004C2319">
        <w:rPr>
          <w:rFonts w:ascii="Verdana" w:eastAsia="Verdana" w:hAnsi="Verdana" w:cs="Verdana"/>
          <w:bCs/>
          <w:lang w:val="nl-NL"/>
        </w:rPr>
        <w:t>jedan</w:t>
      </w:r>
      <w:proofErr w:type="spellEnd"/>
      <w:r w:rsidRPr="004C2319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4C2319">
        <w:rPr>
          <w:rFonts w:ascii="Verdana" w:eastAsia="Verdana" w:hAnsi="Verdana" w:cs="Verdana"/>
          <w:bCs/>
          <w:lang w:val="nl-NL"/>
        </w:rPr>
        <w:t>drugi</w:t>
      </w:r>
      <w:proofErr w:type="spellEnd"/>
      <w:r w:rsidRPr="004C2319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4C2319">
        <w:rPr>
          <w:rFonts w:ascii="Verdana" w:eastAsia="Verdana" w:hAnsi="Verdana" w:cs="Verdana"/>
          <w:bCs/>
          <w:lang w:val="nl-NL"/>
        </w:rPr>
        <w:t>sloj</w:t>
      </w:r>
      <w:proofErr w:type="spellEnd"/>
      <w:r w:rsidRPr="004C2319">
        <w:rPr>
          <w:rFonts w:ascii="Verdana" w:eastAsia="Verdana" w:hAnsi="Verdana" w:cs="Verdana"/>
          <w:bCs/>
          <w:lang w:val="nl-NL"/>
        </w:rPr>
        <w:t>.</w:t>
      </w:r>
    </w:p>
    <w:p w14:paraId="1EBFA35B" w14:textId="38EAA237" w:rsidR="004C2319" w:rsidRDefault="004C2319" w:rsidP="00BA5962">
      <w:pPr>
        <w:spacing w:before="17"/>
        <w:rPr>
          <w:rFonts w:ascii="Verdana" w:eastAsia="Verdana" w:hAnsi="Verdana" w:cs="Verdana"/>
          <w:bCs/>
          <w:lang w:val="nl-NL"/>
        </w:rPr>
      </w:pPr>
    </w:p>
    <w:p w14:paraId="1C5DEEC0" w14:textId="69A433DD" w:rsidR="004C2319" w:rsidRDefault="004C2319" w:rsidP="00BA5962">
      <w:pPr>
        <w:spacing w:before="17"/>
        <w:rPr>
          <w:rFonts w:ascii="Verdana" w:eastAsia="Verdana" w:hAnsi="Verdana" w:cs="Verdana"/>
          <w:bCs/>
          <w:lang w:val="nl-NL"/>
        </w:rPr>
      </w:pPr>
      <w:r w:rsidRPr="004C2319">
        <w:rPr>
          <w:rFonts w:ascii="Verdana" w:eastAsia="Verdana" w:hAnsi="Verdana" w:cs="Verdana"/>
          <w:bCs/>
          <w:lang w:val="nl-NL"/>
        </w:rPr>
        <w:t xml:space="preserve">U </w:t>
      </w:r>
      <w:proofErr w:type="spellStart"/>
      <w:r w:rsidRPr="004C2319">
        <w:rPr>
          <w:rFonts w:ascii="Verdana" w:eastAsia="Verdana" w:hAnsi="Verdana" w:cs="Verdana"/>
          <w:bCs/>
          <w:lang w:val="nl-NL"/>
        </w:rPr>
        <w:t>njemu</w:t>
      </w:r>
      <w:proofErr w:type="spellEnd"/>
      <w:r w:rsidRPr="004C2319">
        <w:rPr>
          <w:rFonts w:ascii="Verdana" w:eastAsia="Verdana" w:hAnsi="Verdana" w:cs="Verdana"/>
          <w:bCs/>
          <w:lang w:val="nl-NL"/>
        </w:rPr>
        <w:t xml:space="preserve"> se </w:t>
      </w:r>
      <w:proofErr w:type="spellStart"/>
      <w:r w:rsidRPr="004C2319">
        <w:rPr>
          <w:rFonts w:ascii="Verdana" w:eastAsia="Verdana" w:hAnsi="Verdana" w:cs="Verdana"/>
          <w:bCs/>
          <w:lang w:val="nl-NL"/>
        </w:rPr>
        <w:t>nalaze</w:t>
      </w:r>
      <w:proofErr w:type="spellEnd"/>
      <w:r w:rsidRPr="004C2319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4C2319">
        <w:rPr>
          <w:rFonts w:ascii="Verdana" w:eastAsia="Verdana" w:hAnsi="Verdana" w:cs="Verdana"/>
          <w:bCs/>
          <w:lang w:val="nl-NL"/>
        </w:rPr>
        <w:t>entiteti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“</w:t>
      </w:r>
      <w:proofErr w:type="spellStart"/>
      <w:r>
        <w:rPr>
          <w:rFonts w:ascii="Verdana" w:eastAsia="Verdana" w:hAnsi="Verdana" w:cs="Verdana"/>
          <w:bCs/>
          <w:lang w:val="nl-NL"/>
        </w:rPr>
        <w:t>entitites</w:t>
      </w:r>
      <w:proofErr w:type="spellEnd"/>
      <w:r>
        <w:rPr>
          <w:rFonts w:ascii="Verdana" w:eastAsia="Verdana" w:hAnsi="Verdana" w:cs="Verdana"/>
          <w:bCs/>
          <w:lang w:val="nl-NL"/>
        </w:rPr>
        <w:t>”</w:t>
      </w:r>
      <w:r w:rsidRPr="004C2319">
        <w:rPr>
          <w:rFonts w:ascii="Verdana" w:eastAsia="Verdana" w:hAnsi="Verdana" w:cs="Verdana"/>
          <w:bCs/>
          <w:lang w:val="nl-NL"/>
        </w:rPr>
        <w:t xml:space="preserve">, </w:t>
      </w:r>
      <w:proofErr w:type="spellStart"/>
      <w:r w:rsidRPr="004C2319">
        <w:rPr>
          <w:rFonts w:ascii="Verdana" w:eastAsia="Verdana" w:hAnsi="Verdana" w:cs="Verdana"/>
          <w:bCs/>
          <w:lang w:val="nl-NL"/>
        </w:rPr>
        <w:t>klase</w:t>
      </w:r>
      <w:proofErr w:type="spellEnd"/>
      <w:r w:rsidRPr="004C2319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4C2319">
        <w:rPr>
          <w:rFonts w:ascii="Verdana" w:eastAsia="Verdana" w:hAnsi="Verdana" w:cs="Verdana"/>
          <w:bCs/>
          <w:lang w:val="nl-NL"/>
        </w:rPr>
        <w:t>koje</w:t>
      </w:r>
      <w:proofErr w:type="spellEnd"/>
      <w:r w:rsidRPr="004C2319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4C2319">
        <w:rPr>
          <w:rFonts w:ascii="Verdana" w:eastAsia="Verdana" w:hAnsi="Verdana" w:cs="Verdana"/>
          <w:bCs/>
          <w:lang w:val="nl-NL"/>
        </w:rPr>
        <w:t>predstavljaj</w:t>
      </w:r>
      <w:r>
        <w:rPr>
          <w:rFonts w:ascii="Verdana" w:eastAsia="Verdana" w:hAnsi="Verdana" w:cs="Verdana"/>
          <w:bCs/>
          <w:lang w:val="nl-NL"/>
        </w:rPr>
        <w:t>u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="00CD015D">
        <w:rPr>
          <w:rFonts w:ascii="Verdana" w:eastAsia="Verdana" w:hAnsi="Verdana" w:cs="Verdana"/>
          <w:bCs/>
          <w:lang w:val="nl-NL"/>
        </w:rPr>
        <w:t>fektorije</w:t>
      </w:r>
      <w:proofErr w:type="spellEnd"/>
      <w:r w:rsidR="00CD015D">
        <w:rPr>
          <w:rFonts w:ascii="Verdana" w:eastAsia="Verdana" w:hAnsi="Verdana" w:cs="Verdana"/>
          <w:bCs/>
          <w:lang w:val="nl-NL"/>
        </w:rPr>
        <w:t xml:space="preserve"> </w:t>
      </w:r>
      <w:r>
        <w:rPr>
          <w:rFonts w:ascii="Verdana" w:eastAsia="Verdana" w:hAnsi="Verdana" w:cs="Verdana"/>
          <w:bCs/>
          <w:lang w:val="nl-NL"/>
        </w:rPr>
        <w:t>“</w:t>
      </w:r>
      <w:proofErr w:type="spellStart"/>
      <w:r>
        <w:rPr>
          <w:rFonts w:ascii="Verdana" w:eastAsia="Verdana" w:hAnsi="Verdana" w:cs="Verdana"/>
          <w:bCs/>
          <w:lang w:val="nl-NL"/>
        </w:rPr>
        <w:t>factories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” i </w:t>
      </w:r>
      <w:proofErr w:type="spellStart"/>
      <w:r>
        <w:rPr>
          <w:rFonts w:ascii="Verdana" w:eastAsia="Verdana" w:hAnsi="Verdana" w:cs="Verdana"/>
          <w:bCs/>
          <w:lang w:val="nl-NL"/>
        </w:rPr>
        <w:t>interfejsi</w:t>
      </w:r>
      <w:proofErr w:type="spellEnd"/>
      <w:r>
        <w:rPr>
          <w:rFonts w:ascii="Verdana" w:eastAsia="Verdana" w:hAnsi="Verdana" w:cs="Verdana"/>
          <w:bCs/>
          <w:lang w:val="nl-NL"/>
        </w:rPr>
        <w:t xml:space="preserve"> ka </w:t>
      </w:r>
      <w:proofErr w:type="spellStart"/>
      <w:r w:rsidR="00CD015D">
        <w:rPr>
          <w:rFonts w:ascii="Verdana" w:eastAsia="Verdana" w:hAnsi="Verdana" w:cs="Verdana"/>
          <w:bCs/>
          <w:lang w:val="nl-NL"/>
        </w:rPr>
        <w:t>repozitorijumima</w:t>
      </w:r>
      <w:proofErr w:type="spellEnd"/>
      <w:r w:rsidR="00CD015D">
        <w:rPr>
          <w:rFonts w:ascii="Verdana" w:eastAsia="Verdana" w:hAnsi="Verdana" w:cs="Verdana"/>
          <w:bCs/>
          <w:lang w:val="nl-NL"/>
        </w:rPr>
        <w:t xml:space="preserve"> </w:t>
      </w:r>
      <w:r>
        <w:rPr>
          <w:rFonts w:ascii="Verdana" w:eastAsia="Verdana" w:hAnsi="Verdana" w:cs="Verdana"/>
          <w:bCs/>
          <w:lang w:val="nl-NL"/>
        </w:rPr>
        <w:t>“</w:t>
      </w:r>
      <w:proofErr w:type="spellStart"/>
      <w:r>
        <w:rPr>
          <w:rFonts w:ascii="Verdana" w:eastAsia="Verdana" w:hAnsi="Verdana" w:cs="Verdana"/>
          <w:bCs/>
          <w:lang w:val="nl-NL"/>
        </w:rPr>
        <w:t>repositories</w:t>
      </w:r>
      <w:proofErr w:type="spellEnd"/>
      <w:r>
        <w:rPr>
          <w:rFonts w:ascii="Verdana" w:eastAsia="Verdana" w:hAnsi="Verdana" w:cs="Verdana"/>
          <w:bCs/>
          <w:lang w:val="nl-NL"/>
        </w:rPr>
        <w:t>”</w:t>
      </w:r>
      <w:r w:rsidR="00CD015D">
        <w:rPr>
          <w:rFonts w:ascii="Verdana" w:eastAsia="Verdana" w:hAnsi="Verdana" w:cs="Verdana"/>
          <w:bCs/>
          <w:lang w:val="nl-NL"/>
        </w:rPr>
        <w:t>.</w:t>
      </w:r>
    </w:p>
    <w:p w14:paraId="5B669514" w14:textId="0971FA68" w:rsidR="00CD015D" w:rsidRDefault="00CD015D" w:rsidP="00BA5962">
      <w:pPr>
        <w:spacing w:before="17"/>
        <w:rPr>
          <w:rFonts w:ascii="Verdana" w:eastAsia="Verdana" w:hAnsi="Verdana" w:cs="Verdana"/>
          <w:bCs/>
          <w:lang w:val="nl-NL"/>
        </w:rPr>
      </w:pPr>
    </w:p>
    <w:p w14:paraId="382CC023" w14:textId="77777777" w:rsidR="007F06E2" w:rsidRDefault="007F06E2" w:rsidP="00BA5962">
      <w:pPr>
        <w:spacing w:before="17"/>
        <w:rPr>
          <w:rFonts w:ascii="Verdana" w:eastAsia="Verdana" w:hAnsi="Verdana" w:cs="Verdana"/>
          <w:b/>
          <w:lang w:val="nl-NL"/>
        </w:rPr>
      </w:pPr>
    </w:p>
    <w:p w14:paraId="0372A4EB" w14:textId="77777777" w:rsidR="007F06E2" w:rsidRDefault="007F06E2" w:rsidP="00BA5962">
      <w:pPr>
        <w:spacing w:before="17"/>
        <w:rPr>
          <w:rFonts w:ascii="Verdana" w:eastAsia="Verdana" w:hAnsi="Verdana" w:cs="Verdana"/>
          <w:b/>
          <w:lang w:val="nl-NL"/>
        </w:rPr>
      </w:pPr>
    </w:p>
    <w:p w14:paraId="4E39C78D" w14:textId="77777777" w:rsidR="007F06E2" w:rsidRDefault="007F06E2" w:rsidP="00BA5962">
      <w:pPr>
        <w:spacing w:before="17"/>
        <w:rPr>
          <w:rFonts w:ascii="Verdana" w:eastAsia="Verdana" w:hAnsi="Verdana" w:cs="Verdana"/>
          <w:b/>
          <w:lang w:val="nl-NL"/>
        </w:rPr>
      </w:pPr>
    </w:p>
    <w:p w14:paraId="114FFEB1" w14:textId="77777777" w:rsidR="007F06E2" w:rsidRDefault="007F06E2" w:rsidP="00BA5962">
      <w:pPr>
        <w:spacing w:before="17"/>
        <w:rPr>
          <w:rFonts w:ascii="Verdana" w:eastAsia="Verdana" w:hAnsi="Verdana" w:cs="Verdana"/>
          <w:b/>
          <w:lang w:val="nl-NL"/>
        </w:rPr>
      </w:pPr>
    </w:p>
    <w:p w14:paraId="71D616BD" w14:textId="77777777" w:rsidR="007F06E2" w:rsidRDefault="007F06E2" w:rsidP="00BA5962">
      <w:pPr>
        <w:spacing w:before="17"/>
        <w:rPr>
          <w:rFonts w:ascii="Verdana" w:eastAsia="Verdana" w:hAnsi="Verdana" w:cs="Verdana"/>
          <w:b/>
          <w:lang w:val="nl-NL"/>
        </w:rPr>
      </w:pPr>
    </w:p>
    <w:p w14:paraId="753BF9D2" w14:textId="77777777" w:rsidR="007F06E2" w:rsidRDefault="007F06E2" w:rsidP="00BA5962">
      <w:pPr>
        <w:spacing w:before="17"/>
        <w:rPr>
          <w:rFonts w:ascii="Verdana" w:eastAsia="Verdana" w:hAnsi="Verdana" w:cs="Verdana"/>
          <w:b/>
          <w:lang w:val="nl-NL"/>
        </w:rPr>
      </w:pPr>
    </w:p>
    <w:p w14:paraId="2E16EBB1" w14:textId="77777777" w:rsidR="007F06E2" w:rsidRDefault="007F06E2" w:rsidP="00BA5962">
      <w:pPr>
        <w:spacing w:before="17"/>
        <w:rPr>
          <w:rFonts w:ascii="Verdana" w:eastAsia="Verdana" w:hAnsi="Verdana" w:cs="Verdana"/>
          <w:b/>
          <w:lang w:val="nl-NL"/>
        </w:rPr>
      </w:pPr>
    </w:p>
    <w:p w14:paraId="74A02EF6" w14:textId="18EBEE05" w:rsidR="00CD015D" w:rsidRPr="00602EB1" w:rsidRDefault="00CD015D" w:rsidP="00BA5962">
      <w:pPr>
        <w:spacing w:before="17"/>
        <w:rPr>
          <w:rFonts w:ascii="Verdana" w:eastAsia="Verdana" w:hAnsi="Verdana" w:cs="Verdana"/>
          <w:b/>
          <w:lang w:val="nl-NL"/>
        </w:rPr>
      </w:pPr>
      <w:proofErr w:type="spellStart"/>
      <w:r w:rsidRPr="00602EB1">
        <w:rPr>
          <w:rFonts w:ascii="Verdana" w:eastAsia="Verdana" w:hAnsi="Verdana" w:cs="Verdana"/>
          <w:b/>
          <w:lang w:val="nl-NL"/>
        </w:rPr>
        <w:t>Aplikativni</w:t>
      </w:r>
      <w:proofErr w:type="spellEnd"/>
      <w:r w:rsidRPr="00602EB1">
        <w:rPr>
          <w:rFonts w:ascii="Verdana" w:eastAsia="Verdana" w:hAnsi="Verdana" w:cs="Verdana"/>
          <w:b/>
          <w:lang w:val="nl-NL"/>
        </w:rPr>
        <w:t xml:space="preserve"> </w:t>
      </w:r>
      <w:proofErr w:type="spellStart"/>
      <w:r w:rsidRPr="00602EB1">
        <w:rPr>
          <w:rFonts w:ascii="Verdana" w:eastAsia="Verdana" w:hAnsi="Verdana" w:cs="Verdana"/>
          <w:b/>
          <w:lang w:val="nl-NL"/>
        </w:rPr>
        <w:t>sloj</w:t>
      </w:r>
      <w:proofErr w:type="spellEnd"/>
    </w:p>
    <w:p w14:paraId="41FD245C" w14:textId="510DF6E8" w:rsidR="00CD015D" w:rsidRDefault="00CD015D" w:rsidP="00BA5962">
      <w:pPr>
        <w:spacing w:before="17"/>
        <w:rPr>
          <w:rFonts w:ascii="Verdana" w:eastAsia="Verdana" w:hAnsi="Verdana" w:cs="Verdana"/>
          <w:bCs/>
          <w:lang w:val="nl-NL"/>
        </w:rPr>
      </w:pPr>
    </w:p>
    <w:p w14:paraId="2530360E" w14:textId="5DEAA70D" w:rsidR="007F06E2" w:rsidRDefault="00CD015D" w:rsidP="00BA5962">
      <w:pPr>
        <w:spacing w:before="17"/>
        <w:rPr>
          <w:rFonts w:ascii="Verdana" w:eastAsia="Verdana" w:hAnsi="Verdana" w:cs="Verdana"/>
          <w:bCs/>
          <w:lang w:val="it-IT"/>
        </w:rPr>
      </w:pPr>
      <w:proofErr w:type="spellStart"/>
      <w:r w:rsidRPr="00602EB1">
        <w:rPr>
          <w:rFonts w:ascii="Verdana" w:eastAsia="Verdana" w:hAnsi="Verdana" w:cs="Verdana"/>
          <w:bCs/>
          <w:lang w:val="nl-NL"/>
        </w:rPr>
        <w:t>Sloj</w:t>
      </w:r>
      <w:proofErr w:type="spellEnd"/>
      <w:r w:rsidRPr="00602EB1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602EB1">
        <w:rPr>
          <w:rFonts w:ascii="Verdana" w:eastAsia="Verdana" w:hAnsi="Verdana" w:cs="Verdana"/>
          <w:bCs/>
          <w:lang w:val="nl-NL"/>
        </w:rPr>
        <w:t>koji</w:t>
      </w:r>
      <w:proofErr w:type="spellEnd"/>
      <w:r w:rsidRPr="00602EB1">
        <w:rPr>
          <w:rFonts w:ascii="Verdana" w:eastAsia="Verdana" w:hAnsi="Verdana" w:cs="Verdana"/>
          <w:bCs/>
          <w:lang w:val="nl-NL"/>
        </w:rPr>
        <w:t xml:space="preserve"> se </w:t>
      </w:r>
      <w:proofErr w:type="spellStart"/>
      <w:r w:rsidRPr="00602EB1">
        <w:rPr>
          <w:rFonts w:ascii="Verdana" w:eastAsia="Verdana" w:hAnsi="Verdana" w:cs="Verdana"/>
          <w:bCs/>
          <w:lang w:val="nl-NL"/>
        </w:rPr>
        <w:t>zasniva</w:t>
      </w:r>
      <w:proofErr w:type="spellEnd"/>
      <w:r w:rsidRPr="00602EB1">
        <w:rPr>
          <w:rFonts w:ascii="Verdana" w:eastAsia="Verdana" w:hAnsi="Verdana" w:cs="Verdana"/>
          <w:bCs/>
          <w:lang w:val="nl-NL"/>
        </w:rPr>
        <w:t xml:space="preserve"> na </w:t>
      </w:r>
      <w:proofErr w:type="spellStart"/>
      <w:r w:rsidRPr="00602EB1">
        <w:rPr>
          <w:rFonts w:ascii="Verdana" w:eastAsia="Verdana" w:hAnsi="Verdana" w:cs="Verdana"/>
          <w:bCs/>
          <w:lang w:val="nl-NL"/>
        </w:rPr>
        <w:t>domenskom</w:t>
      </w:r>
      <w:proofErr w:type="spellEnd"/>
      <w:r w:rsidRPr="00602EB1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602EB1">
        <w:rPr>
          <w:rFonts w:ascii="Verdana" w:eastAsia="Verdana" w:hAnsi="Verdana" w:cs="Verdana"/>
          <w:bCs/>
          <w:lang w:val="nl-NL"/>
        </w:rPr>
        <w:t>sloju</w:t>
      </w:r>
      <w:proofErr w:type="spellEnd"/>
      <w:r w:rsidRPr="00602EB1">
        <w:rPr>
          <w:rFonts w:ascii="Verdana" w:eastAsia="Verdana" w:hAnsi="Verdana" w:cs="Verdana"/>
          <w:bCs/>
          <w:lang w:val="nl-NL"/>
        </w:rPr>
        <w:t xml:space="preserve">, i </w:t>
      </w:r>
      <w:proofErr w:type="spellStart"/>
      <w:r w:rsidRPr="00602EB1">
        <w:rPr>
          <w:rFonts w:ascii="Verdana" w:eastAsia="Verdana" w:hAnsi="Verdana" w:cs="Verdana"/>
          <w:bCs/>
          <w:lang w:val="nl-NL"/>
        </w:rPr>
        <w:t>zavisi</w:t>
      </w:r>
      <w:proofErr w:type="spellEnd"/>
      <w:r w:rsidRPr="00602EB1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602EB1">
        <w:rPr>
          <w:rFonts w:ascii="Verdana" w:eastAsia="Verdana" w:hAnsi="Verdana" w:cs="Verdana"/>
          <w:bCs/>
          <w:lang w:val="nl-NL"/>
        </w:rPr>
        <w:t>od</w:t>
      </w:r>
      <w:proofErr w:type="spellEnd"/>
      <w:r w:rsidRPr="00602EB1">
        <w:rPr>
          <w:rFonts w:ascii="Verdana" w:eastAsia="Verdana" w:hAnsi="Verdana" w:cs="Verdana"/>
          <w:bCs/>
          <w:lang w:val="nl-NL"/>
        </w:rPr>
        <w:t xml:space="preserve"> </w:t>
      </w:r>
      <w:proofErr w:type="spellStart"/>
      <w:r w:rsidRPr="00602EB1">
        <w:rPr>
          <w:rFonts w:ascii="Verdana" w:eastAsia="Verdana" w:hAnsi="Verdana" w:cs="Verdana"/>
          <w:bCs/>
          <w:lang w:val="nl-NL"/>
        </w:rPr>
        <w:t>njega</w:t>
      </w:r>
      <w:proofErr w:type="spellEnd"/>
      <w:r w:rsidRPr="00602EB1">
        <w:rPr>
          <w:rFonts w:ascii="Verdana" w:eastAsia="Verdana" w:hAnsi="Verdana" w:cs="Verdana"/>
          <w:bCs/>
          <w:lang w:val="nl-NL"/>
        </w:rPr>
        <w:t xml:space="preserve">. </w:t>
      </w:r>
      <w:proofErr w:type="spellStart"/>
      <w:r>
        <w:rPr>
          <w:rFonts w:ascii="Verdana" w:eastAsia="Verdana" w:hAnsi="Verdana" w:cs="Verdana"/>
          <w:bCs/>
          <w:lang w:val="it-IT"/>
        </w:rPr>
        <w:t>Koristi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i </w:t>
      </w:r>
      <w:proofErr w:type="spellStart"/>
      <w:r>
        <w:rPr>
          <w:rFonts w:ascii="Verdana" w:eastAsia="Verdana" w:hAnsi="Verdana" w:cs="Verdana"/>
          <w:bCs/>
          <w:lang w:val="it-IT"/>
        </w:rPr>
        <w:t>diriguje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ponašanjem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domenskog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sloja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. </w:t>
      </w:r>
      <w:proofErr w:type="spellStart"/>
      <w:r>
        <w:rPr>
          <w:rFonts w:ascii="Verdana" w:eastAsia="Verdana" w:hAnsi="Verdana" w:cs="Verdana"/>
          <w:bCs/>
          <w:lang w:val="it-IT"/>
        </w:rPr>
        <w:t>Sadrži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u </w:t>
      </w:r>
      <w:proofErr w:type="spellStart"/>
      <w:r>
        <w:rPr>
          <w:rFonts w:ascii="Verdana" w:eastAsia="Verdana" w:hAnsi="Verdana" w:cs="Verdana"/>
          <w:bCs/>
          <w:lang w:val="it-IT"/>
        </w:rPr>
        <w:t>sobe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interfejse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koji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7571C1">
        <w:rPr>
          <w:rFonts w:ascii="Verdana" w:eastAsia="Verdana" w:hAnsi="Verdana" w:cs="Verdana"/>
          <w:bCs/>
          <w:lang w:val="it-IT"/>
        </w:rPr>
        <w:t>će</w:t>
      </w:r>
      <w:proofErr w:type="spellEnd"/>
      <w:r w:rsidR="007571C1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7571C1">
        <w:rPr>
          <w:rFonts w:ascii="Verdana" w:eastAsia="Verdana" w:hAnsi="Verdana" w:cs="Verdana"/>
          <w:bCs/>
          <w:lang w:val="it-IT"/>
        </w:rPr>
        <w:t>predstavljati</w:t>
      </w:r>
      <w:proofErr w:type="spellEnd"/>
      <w:r w:rsidR="007571C1">
        <w:rPr>
          <w:rFonts w:ascii="Verdana" w:eastAsia="Verdana" w:hAnsi="Verdana" w:cs="Verdana"/>
          <w:bCs/>
          <w:lang w:val="it-IT"/>
        </w:rPr>
        <w:t xml:space="preserve"> kuku </w:t>
      </w:r>
      <w:proofErr w:type="spellStart"/>
      <w:r w:rsidR="007571C1">
        <w:rPr>
          <w:rFonts w:ascii="Verdana" w:eastAsia="Verdana" w:hAnsi="Verdana" w:cs="Verdana"/>
          <w:bCs/>
          <w:lang w:val="it-IT"/>
        </w:rPr>
        <w:t>na</w:t>
      </w:r>
      <w:proofErr w:type="spellEnd"/>
      <w:r w:rsidR="007571C1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7571C1">
        <w:rPr>
          <w:rFonts w:ascii="Verdana" w:eastAsia="Verdana" w:hAnsi="Verdana" w:cs="Verdana"/>
          <w:bCs/>
          <w:lang w:val="it-IT"/>
        </w:rPr>
        <w:t>koju</w:t>
      </w:r>
      <w:proofErr w:type="spellEnd"/>
      <w:r w:rsidR="007571C1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7571C1">
        <w:rPr>
          <w:rFonts w:ascii="Verdana" w:eastAsia="Verdana" w:hAnsi="Verdana" w:cs="Verdana"/>
          <w:bCs/>
          <w:lang w:val="it-IT"/>
        </w:rPr>
        <w:t>će</w:t>
      </w:r>
      <w:proofErr w:type="spellEnd"/>
      <w:r w:rsidR="007571C1">
        <w:rPr>
          <w:rFonts w:ascii="Verdana" w:eastAsia="Verdana" w:hAnsi="Verdana" w:cs="Verdana"/>
          <w:bCs/>
          <w:lang w:val="it-IT"/>
        </w:rPr>
        <w:t xml:space="preserve"> se ostala 2 </w:t>
      </w:r>
      <w:proofErr w:type="spellStart"/>
      <w:r w:rsidR="007571C1">
        <w:rPr>
          <w:rFonts w:ascii="Verdana" w:eastAsia="Verdana" w:hAnsi="Verdana" w:cs="Verdana"/>
          <w:bCs/>
          <w:lang w:val="it-IT"/>
        </w:rPr>
        <w:t>sloja</w:t>
      </w:r>
      <w:proofErr w:type="spellEnd"/>
      <w:r w:rsidR="007571C1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7571C1">
        <w:rPr>
          <w:rFonts w:ascii="Verdana" w:eastAsia="Verdana" w:hAnsi="Verdana" w:cs="Verdana"/>
          <w:bCs/>
          <w:lang w:val="it-IT"/>
        </w:rPr>
        <w:t>kačiti</w:t>
      </w:r>
      <w:proofErr w:type="spellEnd"/>
      <w:r w:rsidR="007571C1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7571C1">
        <w:rPr>
          <w:rFonts w:ascii="Verdana" w:eastAsia="Verdana" w:hAnsi="Verdana" w:cs="Verdana"/>
          <w:bCs/>
          <w:lang w:val="it-IT"/>
        </w:rPr>
        <w:t>svojom</w:t>
      </w:r>
      <w:proofErr w:type="spellEnd"/>
      <w:r w:rsidR="007571C1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7571C1">
        <w:rPr>
          <w:rFonts w:ascii="Verdana" w:eastAsia="Verdana" w:hAnsi="Verdana" w:cs="Verdana"/>
          <w:bCs/>
          <w:lang w:val="it-IT"/>
        </w:rPr>
        <w:t>implementacijom</w:t>
      </w:r>
      <w:proofErr w:type="spellEnd"/>
      <w:r w:rsidR="007571C1">
        <w:rPr>
          <w:rFonts w:ascii="Verdana" w:eastAsia="Verdana" w:hAnsi="Verdana" w:cs="Verdana"/>
          <w:bCs/>
          <w:lang w:val="it-IT"/>
        </w:rPr>
        <w:t xml:space="preserve">. </w:t>
      </w:r>
      <w:proofErr w:type="spellStart"/>
      <w:r w:rsidR="007571C1">
        <w:rPr>
          <w:rFonts w:ascii="Verdana" w:eastAsia="Verdana" w:hAnsi="Verdana" w:cs="Verdana"/>
          <w:bCs/>
          <w:lang w:val="it-IT"/>
        </w:rPr>
        <w:t>Aplikativni</w:t>
      </w:r>
      <w:proofErr w:type="spellEnd"/>
      <w:r w:rsidR="007571C1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7571C1">
        <w:rPr>
          <w:rFonts w:ascii="Verdana" w:eastAsia="Verdana" w:hAnsi="Verdana" w:cs="Verdana"/>
          <w:bCs/>
          <w:lang w:val="it-IT"/>
        </w:rPr>
        <w:t>sloj</w:t>
      </w:r>
      <w:proofErr w:type="spellEnd"/>
      <w:r w:rsidR="007571C1">
        <w:rPr>
          <w:rFonts w:ascii="Verdana" w:eastAsia="Verdana" w:hAnsi="Verdana" w:cs="Verdana"/>
          <w:bCs/>
          <w:lang w:val="it-IT"/>
        </w:rPr>
        <w:t xml:space="preserve"> u </w:t>
      </w:r>
      <w:proofErr w:type="spellStart"/>
      <w:r w:rsidR="007571C1">
        <w:rPr>
          <w:rFonts w:ascii="Verdana" w:eastAsia="Verdana" w:hAnsi="Verdana" w:cs="Verdana"/>
          <w:bCs/>
          <w:lang w:val="it-IT"/>
        </w:rPr>
        <w:t>celini</w:t>
      </w:r>
      <w:proofErr w:type="spellEnd"/>
      <w:r w:rsidR="007571C1">
        <w:rPr>
          <w:rFonts w:ascii="Verdana" w:eastAsia="Verdana" w:hAnsi="Verdana" w:cs="Verdana"/>
          <w:bCs/>
          <w:lang w:val="it-IT"/>
        </w:rPr>
        <w:t xml:space="preserve"> ima </w:t>
      </w:r>
      <w:proofErr w:type="spellStart"/>
      <w:r w:rsidR="007571C1">
        <w:rPr>
          <w:rFonts w:ascii="Verdana" w:eastAsia="Verdana" w:hAnsi="Verdana" w:cs="Verdana"/>
          <w:bCs/>
          <w:lang w:val="it-IT"/>
        </w:rPr>
        <w:t>zavisnost</w:t>
      </w:r>
      <w:proofErr w:type="spellEnd"/>
      <w:r w:rsidR="007571C1">
        <w:rPr>
          <w:rFonts w:ascii="Verdana" w:eastAsia="Verdana" w:hAnsi="Verdana" w:cs="Verdana"/>
          <w:bCs/>
          <w:lang w:val="it-IT"/>
        </w:rPr>
        <w:t xml:space="preserve"> od </w:t>
      </w:r>
      <w:proofErr w:type="spellStart"/>
      <w:r w:rsidR="007571C1">
        <w:rPr>
          <w:rFonts w:ascii="Verdana" w:eastAsia="Verdana" w:hAnsi="Verdana" w:cs="Verdana"/>
          <w:bCs/>
          <w:lang w:val="it-IT"/>
        </w:rPr>
        <w:t>svojih</w:t>
      </w:r>
      <w:proofErr w:type="spellEnd"/>
      <w:r w:rsidR="007571C1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7571C1">
        <w:rPr>
          <w:rFonts w:ascii="Verdana" w:eastAsia="Verdana" w:hAnsi="Verdana" w:cs="Verdana"/>
          <w:bCs/>
          <w:lang w:val="it-IT"/>
        </w:rPr>
        <w:t>interfejsa</w:t>
      </w:r>
      <w:proofErr w:type="spellEnd"/>
      <w:r w:rsidR="007571C1">
        <w:rPr>
          <w:rFonts w:ascii="Verdana" w:eastAsia="Verdana" w:hAnsi="Verdana" w:cs="Verdana"/>
          <w:bCs/>
          <w:lang w:val="it-IT"/>
        </w:rPr>
        <w:t xml:space="preserve"> i </w:t>
      </w:r>
      <w:proofErr w:type="spellStart"/>
      <w:r w:rsidR="007571C1">
        <w:rPr>
          <w:rFonts w:ascii="Verdana" w:eastAsia="Verdana" w:hAnsi="Verdana" w:cs="Verdana"/>
          <w:bCs/>
          <w:lang w:val="it-IT"/>
        </w:rPr>
        <w:t>domenskog</w:t>
      </w:r>
      <w:proofErr w:type="spellEnd"/>
      <w:r w:rsidR="007571C1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="007571C1">
        <w:rPr>
          <w:rFonts w:ascii="Verdana" w:eastAsia="Verdana" w:hAnsi="Verdana" w:cs="Verdana"/>
          <w:bCs/>
          <w:lang w:val="it-IT"/>
        </w:rPr>
        <w:t>sloja</w:t>
      </w:r>
      <w:proofErr w:type="spellEnd"/>
      <w:r w:rsidR="007571C1">
        <w:rPr>
          <w:rFonts w:ascii="Verdana" w:eastAsia="Verdana" w:hAnsi="Verdana" w:cs="Verdana"/>
          <w:bCs/>
          <w:lang w:val="it-IT"/>
        </w:rPr>
        <w:t>.</w:t>
      </w:r>
    </w:p>
    <w:p w14:paraId="02CF0B11" w14:textId="2E69A01D" w:rsidR="007571C1" w:rsidRDefault="007571C1" w:rsidP="00BA5962">
      <w:pPr>
        <w:spacing w:before="17"/>
        <w:rPr>
          <w:rFonts w:ascii="Verdana" w:eastAsia="Verdana" w:hAnsi="Verdana" w:cs="Verdana"/>
          <w:bCs/>
          <w:lang w:val="it-IT"/>
        </w:rPr>
      </w:pPr>
      <w:proofErr w:type="spellStart"/>
      <w:r>
        <w:rPr>
          <w:rFonts w:ascii="Verdana" w:eastAsia="Verdana" w:hAnsi="Verdana" w:cs="Verdana"/>
          <w:bCs/>
          <w:lang w:val="it-IT"/>
        </w:rPr>
        <w:t>Domenski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i </w:t>
      </w:r>
      <w:proofErr w:type="spellStart"/>
      <w:r>
        <w:rPr>
          <w:rFonts w:ascii="Verdana" w:eastAsia="Verdana" w:hAnsi="Verdana" w:cs="Verdana"/>
          <w:bCs/>
          <w:lang w:val="it-IT"/>
        </w:rPr>
        <w:t>aplikativni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sloj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zajedno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čine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“core” ili ti </w:t>
      </w:r>
      <w:proofErr w:type="spellStart"/>
      <w:r>
        <w:rPr>
          <w:rFonts w:ascii="Verdana" w:eastAsia="Verdana" w:hAnsi="Verdana" w:cs="Verdana"/>
          <w:bCs/>
          <w:lang w:val="it-IT"/>
        </w:rPr>
        <w:t>jezgro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aplikacije</w:t>
      </w:r>
      <w:proofErr w:type="spellEnd"/>
      <w:r>
        <w:rPr>
          <w:rFonts w:ascii="Verdana" w:eastAsia="Verdana" w:hAnsi="Verdana" w:cs="Verdana"/>
          <w:bCs/>
          <w:lang w:val="it-IT"/>
        </w:rPr>
        <w:t>.</w:t>
      </w:r>
    </w:p>
    <w:p w14:paraId="78E1636C" w14:textId="79B0223D" w:rsidR="007571C1" w:rsidRDefault="007571C1" w:rsidP="00BA5962">
      <w:pPr>
        <w:spacing w:before="17"/>
        <w:rPr>
          <w:rFonts w:ascii="Verdana" w:eastAsia="Verdana" w:hAnsi="Verdana" w:cs="Verdana"/>
          <w:bCs/>
          <w:lang w:val="it-IT"/>
        </w:rPr>
      </w:pPr>
    </w:p>
    <w:p w14:paraId="062D48B7" w14:textId="405CAFC8" w:rsidR="007571C1" w:rsidRDefault="007571C1" w:rsidP="00BA5962">
      <w:pPr>
        <w:spacing w:before="17"/>
        <w:rPr>
          <w:rFonts w:ascii="Verdana" w:eastAsia="Verdana" w:hAnsi="Verdana" w:cs="Verdana"/>
          <w:bCs/>
          <w:lang w:val="sr-Latn-RS"/>
        </w:rPr>
      </w:pPr>
      <w:r w:rsidRPr="007571C1">
        <w:rPr>
          <w:rFonts w:ascii="Verdana" w:eastAsia="Verdana" w:hAnsi="Verdana" w:cs="Verdana"/>
          <w:bCs/>
          <w:lang w:val="it-IT"/>
        </w:rPr>
        <w:t xml:space="preserve">U </w:t>
      </w:r>
      <w:proofErr w:type="spellStart"/>
      <w:r w:rsidRPr="007571C1">
        <w:rPr>
          <w:rFonts w:ascii="Verdana" w:eastAsia="Verdana" w:hAnsi="Verdana" w:cs="Verdana"/>
          <w:bCs/>
          <w:lang w:val="it-IT"/>
        </w:rPr>
        <w:t>njemu</w:t>
      </w:r>
      <w:proofErr w:type="spellEnd"/>
      <w:r w:rsidRPr="007571C1">
        <w:rPr>
          <w:rFonts w:ascii="Verdana" w:eastAsia="Verdana" w:hAnsi="Verdana" w:cs="Verdana"/>
          <w:bCs/>
          <w:lang w:val="it-IT"/>
        </w:rPr>
        <w:t xml:space="preserve"> se </w:t>
      </w:r>
      <w:proofErr w:type="spellStart"/>
      <w:r w:rsidRPr="007571C1">
        <w:rPr>
          <w:rFonts w:ascii="Verdana" w:eastAsia="Verdana" w:hAnsi="Verdana" w:cs="Verdana"/>
          <w:bCs/>
          <w:lang w:val="it-IT"/>
        </w:rPr>
        <w:t>nalaze</w:t>
      </w:r>
      <w:proofErr w:type="spellEnd"/>
      <w:r w:rsidRPr="007571C1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7571C1">
        <w:rPr>
          <w:rFonts w:ascii="Verdana" w:eastAsia="Verdana" w:hAnsi="Verdana" w:cs="Verdana"/>
          <w:bCs/>
          <w:lang w:val="it-IT"/>
        </w:rPr>
        <w:t>hendleri</w:t>
      </w:r>
      <w:proofErr w:type="spellEnd"/>
      <w:r w:rsidRPr="007571C1">
        <w:rPr>
          <w:rFonts w:ascii="Verdana" w:eastAsia="Verdana" w:hAnsi="Verdana" w:cs="Verdana"/>
          <w:bCs/>
          <w:lang w:val="it-IT"/>
        </w:rPr>
        <w:t xml:space="preserve"> “</w:t>
      </w:r>
      <w:proofErr w:type="spellStart"/>
      <w:r w:rsidRPr="007571C1">
        <w:rPr>
          <w:rFonts w:ascii="Verdana" w:eastAsia="Verdana" w:hAnsi="Verdana" w:cs="Verdana"/>
          <w:bCs/>
          <w:lang w:val="it-IT"/>
        </w:rPr>
        <w:t>handlers</w:t>
      </w:r>
      <w:proofErr w:type="spellEnd"/>
      <w:r w:rsidRPr="007571C1">
        <w:rPr>
          <w:rFonts w:ascii="Verdana" w:eastAsia="Verdana" w:hAnsi="Verdana" w:cs="Verdana"/>
          <w:bCs/>
          <w:lang w:val="it-IT"/>
        </w:rPr>
        <w:t xml:space="preserve">“ i </w:t>
      </w:r>
      <w:proofErr w:type="spellStart"/>
      <w:r w:rsidRPr="007571C1">
        <w:rPr>
          <w:rFonts w:ascii="Verdana" w:eastAsia="Verdana" w:hAnsi="Verdana" w:cs="Verdana"/>
          <w:bCs/>
          <w:lang w:val="it-IT"/>
        </w:rPr>
        <w:t>njihovi</w:t>
      </w:r>
      <w:proofErr w:type="spellEnd"/>
      <w:r w:rsidRPr="007571C1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7571C1">
        <w:rPr>
          <w:rFonts w:ascii="Verdana" w:eastAsia="Verdana" w:hAnsi="Verdana" w:cs="Verdana"/>
          <w:bCs/>
          <w:lang w:val="it-IT"/>
        </w:rPr>
        <w:t>interfejsi</w:t>
      </w:r>
      <w:proofErr w:type="spellEnd"/>
      <w:r w:rsidRPr="007571C1">
        <w:rPr>
          <w:rFonts w:ascii="Verdana" w:eastAsia="Verdana" w:hAnsi="Verdana" w:cs="Verdana"/>
          <w:bCs/>
          <w:lang w:val="it-IT"/>
        </w:rPr>
        <w:t xml:space="preserve">, </w:t>
      </w:r>
      <w:proofErr w:type="spellStart"/>
      <w:r w:rsidRPr="007571C1">
        <w:rPr>
          <w:rFonts w:ascii="Verdana" w:eastAsia="Verdana" w:hAnsi="Verdana" w:cs="Verdana"/>
          <w:bCs/>
          <w:lang w:val="it-IT"/>
        </w:rPr>
        <w:t>se</w:t>
      </w:r>
      <w:r>
        <w:rPr>
          <w:rFonts w:ascii="Verdana" w:eastAsia="Verdana" w:hAnsi="Verdana" w:cs="Verdana"/>
          <w:bCs/>
          <w:lang w:val="it-IT"/>
        </w:rPr>
        <w:t>rvisi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“services” i </w:t>
      </w:r>
      <w:proofErr w:type="spellStart"/>
      <w:r>
        <w:rPr>
          <w:rFonts w:ascii="Verdana" w:eastAsia="Verdana" w:hAnsi="Verdana" w:cs="Verdana"/>
          <w:bCs/>
          <w:lang w:val="it-IT"/>
        </w:rPr>
        <w:t>njihovi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interfejsi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, DTO – ovi </w:t>
      </w:r>
      <w:r w:rsidRPr="007571C1">
        <w:rPr>
          <w:rFonts w:ascii="Verdana" w:eastAsia="Verdana" w:hAnsi="Verdana" w:cs="Verdana"/>
          <w:bCs/>
          <w:lang w:val="it-IT"/>
        </w:rPr>
        <w:t>[</w:t>
      </w:r>
      <w:r>
        <w:rPr>
          <w:rFonts w:ascii="Verdana" w:eastAsia="Verdana" w:hAnsi="Verdana" w:cs="Verdana"/>
          <w:bCs/>
          <w:lang w:val="it-IT"/>
        </w:rPr>
        <w:t>5], inter</w:t>
      </w:r>
      <w:r>
        <w:rPr>
          <w:rFonts w:ascii="Verdana" w:eastAsia="Verdana" w:hAnsi="Verdana" w:cs="Verdana"/>
          <w:bCs/>
          <w:lang w:val="sr-Latn-RS"/>
        </w:rPr>
        <w:t>fejsi koji će eksterni servisi u druga dva sloja koristiti za implementaciju.</w:t>
      </w:r>
    </w:p>
    <w:p w14:paraId="13ADA743" w14:textId="77777777" w:rsidR="00602EB1" w:rsidRDefault="00602EB1" w:rsidP="00BA596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6FE8B315" w14:textId="73836335" w:rsidR="007571C1" w:rsidRPr="00602EB1" w:rsidRDefault="007571C1" w:rsidP="00BA5962">
      <w:pPr>
        <w:spacing w:before="17"/>
        <w:rPr>
          <w:rFonts w:ascii="Verdana" w:eastAsia="Verdana" w:hAnsi="Verdana" w:cs="Verdana"/>
          <w:b/>
          <w:lang w:val="sr-Latn-RS"/>
        </w:rPr>
      </w:pPr>
      <w:r w:rsidRPr="00602EB1">
        <w:rPr>
          <w:rFonts w:ascii="Verdana" w:eastAsia="Verdana" w:hAnsi="Verdana" w:cs="Verdana"/>
          <w:b/>
          <w:lang w:val="sr-Latn-RS"/>
        </w:rPr>
        <w:t>Infrastrukturni sloj</w:t>
      </w:r>
    </w:p>
    <w:p w14:paraId="1281E6A9" w14:textId="1C7AA55B" w:rsidR="007571C1" w:rsidRDefault="007571C1" w:rsidP="00BA596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51E7D78F" w14:textId="6E227A1B" w:rsidR="00B75C82" w:rsidRDefault="007571C1" w:rsidP="00BA5962">
      <w:p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>Sloj koji služi za sve eksterne servise. U aplikativnom sloju se nalazi interfejsi koji se koriste u aplikativnim hendlerima, a u ovom sloju je konkretna implementacija tih interfejsa – čime se postiže veoma laka promena u celom sistemu.</w:t>
      </w:r>
    </w:p>
    <w:p w14:paraId="25D7904D" w14:textId="093D7D96" w:rsidR="00467080" w:rsidRDefault="00467080" w:rsidP="00BA596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2826643C" w14:textId="2DD05830" w:rsidR="007571C1" w:rsidRDefault="007571C1" w:rsidP="00BA5962">
      <w:p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 xml:space="preserve"> Uzmimo za primer promenu baze</w:t>
      </w:r>
      <w:r w:rsidR="00B75C82">
        <w:rPr>
          <w:rFonts w:ascii="Verdana" w:eastAsia="Verdana" w:hAnsi="Verdana" w:cs="Verdana"/>
          <w:bCs/>
          <w:lang w:val="sr-Latn-RS"/>
        </w:rPr>
        <w:t xml:space="preserve"> </w:t>
      </w:r>
      <w:r>
        <w:rPr>
          <w:rFonts w:ascii="Verdana" w:eastAsia="Verdana" w:hAnsi="Verdana" w:cs="Verdana"/>
          <w:bCs/>
          <w:lang w:val="sr-Latn-RS"/>
        </w:rPr>
        <w:t>podataka, ako aplikativni sloj koristi domenski interfejs koji nam predstavlja upis i ispis u bazu podatka, za konkretnu promenu koja će rezultirati promenom baze uopšte nije neophodno dirati deo koja koji se nalazi u „core“ ili ti jezgru sistema. Takva promena će se izvršiti u infrastrukturnom sloju gde se konkretna implementacija povezivanja sa bazom i nalazi.</w:t>
      </w:r>
    </w:p>
    <w:p w14:paraId="2A5DA831" w14:textId="660A2688" w:rsidR="007571C1" w:rsidRDefault="007571C1" w:rsidP="00BA596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2E751B3B" w14:textId="172FF30D" w:rsidR="007571C1" w:rsidRDefault="007571C1" w:rsidP="00BA5962">
      <w:p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>Zavisi od aplikativnog i domenskog sloja.</w:t>
      </w:r>
    </w:p>
    <w:p w14:paraId="258BF538" w14:textId="45E057D4" w:rsidR="007571C1" w:rsidRDefault="007571C1" w:rsidP="00BA5962">
      <w:p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>U njemu se nalaze konkretne implementacije za:</w:t>
      </w:r>
    </w:p>
    <w:p w14:paraId="4A964BD6" w14:textId="77777777" w:rsidR="007F06E2" w:rsidRDefault="007F06E2" w:rsidP="00BA596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373DBF94" w14:textId="4A1FC0B4" w:rsidR="007F06E2" w:rsidRDefault="007571C1" w:rsidP="007F06E2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>povezivanje sa bazom</w:t>
      </w:r>
    </w:p>
    <w:p w14:paraId="3F30A3F0" w14:textId="77777777" w:rsidR="007F06E2" w:rsidRPr="007F06E2" w:rsidRDefault="007F06E2" w:rsidP="007F06E2">
      <w:pPr>
        <w:pStyle w:val="ListParagraph"/>
        <w:spacing w:before="17"/>
        <w:rPr>
          <w:rFonts w:ascii="Verdana" w:eastAsia="Verdana" w:hAnsi="Verdana" w:cs="Verdana"/>
          <w:bCs/>
          <w:lang w:val="sr-Latn-RS"/>
        </w:rPr>
      </w:pPr>
    </w:p>
    <w:p w14:paraId="5F05F2D0" w14:textId="54D5C3BD" w:rsidR="007F06E2" w:rsidRDefault="007571C1" w:rsidP="007F06E2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 xml:space="preserve">povezivanje na </w:t>
      </w:r>
      <w:r w:rsidR="00B75C82">
        <w:rPr>
          <w:rFonts w:ascii="Verdana" w:eastAsia="Verdana" w:hAnsi="Verdana" w:cs="Verdana"/>
          <w:bCs/>
          <w:lang w:val="sr-Latn-RS"/>
        </w:rPr>
        <w:t>eksterni</w:t>
      </w:r>
      <w:r>
        <w:rPr>
          <w:rFonts w:ascii="Verdana" w:eastAsia="Verdana" w:hAnsi="Verdana" w:cs="Verdana"/>
          <w:bCs/>
          <w:lang w:val="sr-Latn-RS"/>
        </w:rPr>
        <w:t xml:space="preserve"> servis</w:t>
      </w:r>
    </w:p>
    <w:p w14:paraId="27C31D47" w14:textId="77777777" w:rsidR="007F06E2" w:rsidRPr="007F06E2" w:rsidRDefault="007F06E2" w:rsidP="007F06E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354F92C9" w14:textId="65AA5EB9" w:rsidR="007571C1" w:rsidRDefault="007571C1" w:rsidP="007571C1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>logovanje</w:t>
      </w:r>
    </w:p>
    <w:p w14:paraId="5400DA3D" w14:textId="77777777" w:rsidR="007F06E2" w:rsidRPr="007F06E2" w:rsidRDefault="007F06E2" w:rsidP="007F06E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541DE450" w14:textId="1AD77465" w:rsidR="007571C1" w:rsidRDefault="00B75C82" w:rsidP="007571C1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>upisivanje i čitanje fajlova</w:t>
      </w:r>
    </w:p>
    <w:p w14:paraId="5699155D" w14:textId="77777777" w:rsidR="007F06E2" w:rsidRPr="007F06E2" w:rsidRDefault="007F06E2" w:rsidP="007F06E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42073B50" w14:textId="7C61900E" w:rsidR="00B75C82" w:rsidRPr="007F06E2" w:rsidRDefault="00B75C82" w:rsidP="007F06E2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>povezivanje na servis bas „service bus“</w:t>
      </w:r>
    </w:p>
    <w:p w14:paraId="57E5A222" w14:textId="4870E816" w:rsidR="00B75C82" w:rsidRDefault="00B75C82" w:rsidP="00B75C8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2E847FBE" w14:textId="76DB5CF3" w:rsidR="00B75C82" w:rsidRPr="00602EB1" w:rsidRDefault="00B75C82" w:rsidP="00B75C82">
      <w:pPr>
        <w:spacing w:before="17"/>
        <w:rPr>
          <w:rFonts w:ascii="Verdana" w:eastAsia="Verdana" w:hAnsi="Verdana" w:cs="Verdana"/>
          <w:b/>
          <w:lang w:val="sr-Latn-RS"/>
        </w:rPr>
      </w:pPr>
      <w:r w:rsidRPr="00602EB1">
        <w:rPr>
          <w:rFonts w:ascii="Verdana" w:eastAsia="Verdana" w:hAnsi="Verdana" w:cs="Verdana"/>
          <w:b/>
          <w:lang w:val="sr-Latn-RS"/>
        </w:rPr>
        <w:t>Prezentacioni sloj</w:t>
      </w:r>
    </w:p>
    <w:p w14:paraId="5889D0EF" w14:textId="3A214800" w:rsidR="00B75C82" w:rsidRDefault="00B75C82" w:rsidP="00B75C8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29D40669" w14:textId="72FA5401" w:rsidR="00B75C82" w:rsidRDefault="00B75C82" w:rsidP="00B75C82">
      <w:p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 xml:space="preserve">Sloj koji predstavlja GUI (Graphical User Interface) </w:t>
      </w:r>
      <w:r w:rsidRPr="00B75C82">
        <w:rPr>
          <w:rFonts w:ascii="Verdana" w:eastAsia="Verdana" w:hAnsi="Verdana" w:cs="Verdana"/>
          <w:bCs/>
          <w:lang w:val="sr-Latn-RS"/>
        </w:rPr>
        <w:t xml:space="preserve">[6]. </w:t>
      </w:r>
      <w:r>
        <w:rPr>
          <w:rFonts w:ascii="Verdana" w:eastAsia="Verdana" w:hAnsi="Verdana" w:cs="Verdana"/>
          <w:bCs/>
          <w:lang w:val="sr-Latn-RS"/>
        </w:rPr>
        <w:t>Sloj koji se kači na aplikativni sloj, koristi njegove servise i od njih, u zavisnosti od slučaja, dobija neki rezultat.</w:t>
      </w:r>
    </w:p>
    <w:p w14:paraId="0875AB18" w14:textId="25316D98" w:rsidR="00B75C82" w:rsidRDefault="00B75C82" w:rsidP="00B75C8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13D27CA2" w14:textId="3906C037" w:rsidR="00B75C82" w:rsidRDefault="00B75C82" w:rsidP="00B75C82">
      <w:p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>Zavisi od aplikativnog i domenskog sloja.</w:t>
      </w:r>
    </w:p>
    <w:p w14:paraId="5308D725" w14:textId="3EF395F3" w:rsidR="00B75C82" w:rsidRDefault="00B75C82" w:rsidP="00B75C82">
      <w:p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>Predstavlja različite vidove aplikacija koje su najbliži klijentu:</w:t>
      </w:r>
    </w:p>
    <w:p w14:paraId="21CC69B0" w14:textId="77777777" w:rsidR="007F06E2" w:rsidRDefault="007F06E2" w:rsidP="00B75C8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068B6D0D" w14:textId="3ED05443" w:rsidR="00B75C82" w:rsidRDefault="00B75C82" w:rsidP="00B75C82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>veb</w:t>
      </w:r>
    </w:p>
    <w:p w14:paraId="593D688D" w14:textId="77777777" w:rsidR="007F06E2" w:rsidRDefault="007F06E2" w:rsidP="007F06E2">
      <w:pPr>
        <w:pStyle w:val="ListParagraph"/>
        <w:spacing w:before="17"/>
        <w:rPr>
          <w:rFonts w:ascii="Verdana" w:eastAsia="Verdana" w:hAnsi="Verdana" w:cs="Verdana"/>
          <w:bCs/>
          <w:lang w:val="sr-Latn-RS"/>
        </w:rPr>
      </w:pPr>
    </w:p>
    <w:p w14:paraId="71A7C77A" w14:textId="23E0DDBD" w:rsidR="00B75C82" w:rsidRDefault="00B75C82" w:rsidP="00B75C82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>desktop</w:t>
      </w:r>
    </w:p>
    <w:p w14:paraId="04A76073" w14:textId="77777777" w:rsidR="007F06E2" w:rsidRPr="007F06E2" w:rsidRDefault="007F06E2" w:rsidP="007F06E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7995C240" w14:textId="4EAC317E" w:rsidR="00B75C82" w:rsidRPr="007F06E2" w:rsidRDefault="00B75C82" w:rsidP="007F06E2">
      <w:pPr>
        <w:pStyle w:val="ListParagraph"/>
        <w:numPr>
          <w:ilvl w:val="0"/>
          <w:numId w:val="2"/>
        </w:num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>konzolne</w:t>
      </w:r>
    </w:p>
    <w:p w14:paraId="32F4E8D3" w14:textId="39FF59AF" w:rsidR="00602EB1" w:rsidRDefault="00602EB1" w:rsidP="00B75C8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142052C3" w14:textId="3713C18E" w:rsidR="007F06E2" w:rsidRDefault="007F06E2" w:rsidP="00B75C8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0BF53FB4" w14:textId="5A998B12" w:rsidR="007F06E2" w:rsidRDefault="007F06E2" w:rsidP="00B75C8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4F791199" w14:textId="72A4EF2C" w:rsidR="007F06E2" w:rsidRDefault="007F06E2" w:rsidP="00B75C8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3C786DF6" w14:textId="731F3D52" w:rsidR="007F06E2" w:rsidRDefault="007F06E2" w:rsidP="00B75C8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10807385" w14:textId="2ADC6B31" w:rsidR="007F06E2" w:rsidRDefault="007F06E2" w:rsidP="00B75C8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65090147" w14:textId="77777777" w:rsidR="007F06E2" w:rsidRDefault="007F06E2" w:rsidP="00B75C82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6712A53F" w14:textId="7D059AD0" w:rsidR="00467080" w:rsidRPr="00602EB1" w:rsidRDefault="00B75C82" w:rsidP="00602EB1">
      <w:pPr>
        <w:spacing w:before="17"/>
        <w:rPr>
          <w:rFonts w:ascii="Verdana" w:eastAsia="Verdana" w:hAnsi="Verdana" w:cs="Verdana"/>
          <w:bCs/>
          <w:noProof/>
          <w:lang w:val="sr-Latn-RS"/>
        </w:rPr>
      </w:pPr>
      <w:r>
        <w:rPr>
          <w:rFonts w:ascii="Verdana" w:eastAsia="Verdana" w:hAnsi="Verdana" w:cs="Verdana"/>
          <w:bCs/>
          <w:noProof/>
          <w:lang w:val="sr-Latn-RS"/>
        </w:rPr>
        <w:drawing>
          <wp:inline distT="0" distB="0" distL="0" distR="0" wp14:anchorId="7DF53A1B" wp14:editId="68137D06">
            <wp:extent cx="5918200" cy="2352675"/>
            <wp:effectExtent l="0" t="0" r="635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2FE1" w14:textId="206A7706" w:rsidR="00467080" w:rsidRDefault="00467080" w:rsidP="00467080">
      <w:pPr>
        <w:rPr>
          <w:rFonts w:ascii="Verdana" w:eastAsia="Verdana" w:hAnsi="Verdana" w:cs="Verdana"/>
          <w:lang w:val="sr-Latn-RS"/>
        </w:rPr>
      </w:pPr>
    </w:p>
    <w:p w14:paraId="6A3D7CCC" w14:textId="53E99D90" w:rsidR="00A2182C" w:rsidRDefault="00A2182C" w:rsidP="00467080">
      <w:pPr>
        <w:rPr>
          <w:rFonts w:ascii="Verdana" w:eastAsia="Verdana" w:hAnsi="Verdana" w:cs="Verdana"/>
          <w:lang w:val="sr-Latn-RS"/>
        </w:rPr>
      </w:pPr>
    </w:p>
    <w:p w14:paraId="444E7607" w14:textId="77777777" w:rsidR="00A2182C" w:rsidRPr="00467080" w:rsidRDefault="00A2182C" w:rsidP="00467080">
      <w:pPr>
        <w:rPr>
          <w:rFonts w:ascii="Verdana" w:eastAsia="Verdana" w:hAnsi="Verdana" w:cs="Verdana"/>
          <w:lang w:val="sr-Latn-RS"/>
        </w:rPr>
      </w:pPr>
    </w:p>
    <w:p w14:paraId="7EAD0AC7" w14:textId="012EA934" w:rsidR="00B75C82" w:rsidRPr="00B75C82" w:rsidRDefault="00B75C82" w:rsidP="00467080">
      <w:p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noProof/>
          <w:lang w:val="sr-Latn-RS"/>
        </w:rPr>
        <w:drawing>
          <wp:inline distT="0" distB="0" distL="0" distR="0" wp14:anchorId="786F1C1E" wp14:editId="515FCB54">
            <wp:extent cx="5918200" cy="2501265"/>
            <wp:effectExtent l="0" t="0" r="6350" b="0"/>
            <wp:docPr id="3" name="Picture 3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BB85" w14:textId="77777777" w:rsidR="00BA5962" w:rsidRPr="007571C1" w:rsidRDefault="00BA5962" w:rsidP="00BA5962">
      <w:pPr>
        <w:spacing w:before="17"/>
        <w:ind w:left="360"/>
        <w:rPr>
          <w:rFonts w:ascii="Verdana" w:eastAsia="Verdana" w:hAnsi="Verdana" w:cs="Verdana"/>
          <w:bCs/>
          <w:lang w:val="sr-Latn-RS"/>
        </w:rPr>
      </w:pPr>
    </w:p>
    <w:p w14:paraId="2B34E60E" w14:textId="77777777" w:rsidR="007F06E2" w:rsidRDefault="007F06E2" w:rsidP="00467080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3A2069F2" w14:textId="77777777" w:rsidR="007F06E2" w:rsidRDefault="007F06E2" w:rsidP="00467080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2CD10899" w14:textId="77777777" w:rsidR="007F06E2" w:rsidRDefault="007F06E2" w:rsidP="00467080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41689703" w14:textId="77777777" w:rsidR="007F06E2" w:rsidRDefault="007F06E2" w:rsidP="00467080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41BE138B" w14:textId="6A43AD9F" w:rsidR="00467080" w:rsidRDefault="00467080" w:rsidP="00467080">
      <w:p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 xml:space="preserve">Putanja kontrole bi trebala da izgleda tako da : </w:t>
      </w:r>
    </w:p>
    <w:p w14:paraId="59330568" w14:textId="5B11221C" w:rsidR="00467080" w:rsidRDefault="00467080" w:rsidP="00467080">
      <w:p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>1.</w:t>
      </w:r>
      <w:r w:rsidR="00602EB1">
        <w:rPr>
          <w:rFonts w:ascii="Verdana" w:eastAsia="Verdana" w:hAnsi="Verdana" w:cs="Verdana"/>
          <w:bCs/>
          <w:lang w:val="sr-Latn-RS"/>
        </w:rPr>
        <w:t xml:space="preserve"> </w:t>
      </w:r>
      <w:r>
        <w:rPr>
          <w:rFonts w:ascii="Verdana" w:eastAsia="Verdana" w:hAnsi="Verdana" w:cs="Verdana"/>
          <w:bCs/>
          <w:lang w:val="sr-Latn-RS"/>
        </w:rPr>
        <w:t>Prezentacioni sloj zove aplikativni</w:t>
      </w:r>
    </w:p>
    <w:p w14:paraId="1EF8DE63" w14:textId="60B10414" w:rsidR="00467080" w:rsidRDefault="00467080" w:rsidP="00467080">
      <w:p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>2. Aplikativni zove domenski</w:t>
      </w:r>
    </w:p>
    <w:p w14:paraId="01F64B16" w14:textId="4C57E30F" w:rsidR="00467080" w:rsidRDefault="00467080" w:rsidP="00467080">
      <w:p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>3. Aplikativni zove infrastrukturni</w:t>
      </w:r>
    </w:p>
    <w:p w14:paraId="62AE9F9C" w14:textId="0E78FC45" w:rsidR="00467080" w:rsidRDefault="00467080" w:rsidP="00467080">
      <w:p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>4. Aplikativni vrati podatak prezentacionom</w:t>
      </w:r>
    </w:p>
    <w:p w14:paraId="527298F0" w14:textId="5FFA2A75" w:rsidR="00467080" w:rsidRDefault="00467080" w:rsidP="00467080">
      <w:pPr>
        <w:spacing w:before="17"/>
        <w:rPr>
          <w:rFonts w:ascii="Verdana" w:eastAsia="Verdana" w:hAnsi="Verdana" w:cs="Verdana"/>
          <w:bCs/>
          <w:lang w:val="sr-Latn-RS"/>
        </w:rPr>
      </w:pPr>
      <w:r>
        <w:rPr>
          <w:rFonts w:ascii="Verdana" w:eastAsia="Verdana" w:hAnsi="Verdana" w:cs="Verdana"/>
          <w:bCs/>
          <w:lang w:val="sr-Latn-RS"/>
        </w:rPr>
        <w:t>5. Prezentacioni ispise podataka</w:t>
      </w:r>
    </w:p>
    <w:p w14:paraId="1B3BBD72" w14:textId="5DDF8A51" w:rsidR="00467080" w:rsidRDefault="00467080" w:rsidP="00467080">
      <w:pPr>
        <w:spacing w:before="17"/>
        <w:rPr>
          <w:rFonts w:ascii="Verdana" w:eastAsia="Verdana" w:hAnsi="Verdana" w:cs="Verdana"/>
          <w:bCs/>
          <w:lang w:val="sr-Latn-RS"/>
        </w:rPr>
      </w:pPr>
    </w:p>
    <w:p w14:paraId="0B5ED68A" w14:textId="6476174B" w:rsidR="00102E5D" w:rsidRDefault="00102E5D" w:rsidP="00D4242C">
      <w:pPr>
        <w:rPr>
          <w:rFonts w:ascii="Verdana" w:eastAsia="Verdana" w:hAnsi="Verdana" w:cs="Verdana"/>
          <w:b/>
          <w:spacing w:val="2"/>
        </w:rPr>
      </w:pPr>
    </w:p>
    <w:p w14:paraId="216883D8" w14:textId="4196C904" w:rsidR="007F06E2" w:rsidRDefault="007F06E2" w:rsidP="00D4242C">
      <w:pPr>
        <w:rPr>
          <w:rFonts w:ascii="Verdana" w:eastAsia="Verdana" w:hAnsi="Verdana" w:cs="Verdana"/>
          <w:b/>
          <w:spacing w:val="2"/>
        </w:rPr>
      </w:pPr>
    </w:p>
    <w:p w14:paraId="50AA663C" w14:textId="3420E616" w:rsidR="007F06E2" w:rsidRDefault="007F06E2" w:rsidP="00D4242C">
      <w:pPr>
        <w:rPr>
          <w:rFonts w:ascii="Verdana" w:eastAsia="Verdana" w:hAnsi="Verdana" w:cs="Verdana"/>
          <w:b/>
          <w:spacing w:val="2"/>
        </w:rPr>
      </w:pPr>
    </w:p>
    <w:p w14:paraId="6D27AF1C" w14:textId="2675AC33" w:rsidR="007F06E2" w:rsidRDefault="007F06E2" w:rsidP="00D4242C">
      <w:pPr>
        <w:rPr>
          <w:rFonts w:ascii="Verdana" w:eastAsia="Verdana" w:hAnsi="Verdana" w:cs="Verdana"/>
          <w:b/>
          <w:spacing w:val="2"/>
        </w:rPr>
      </w:pPr>
    </w:p>
    <w:p w14:paraId="0B5BF114" w14:textId="613C49DB" w:rsidR="007F06E2" w:rsidRDefault="007F06E2" w:rsidP="00D4242C">
      <w:pPr>
        <w:rPr>
          <w:rFonts w:ascii="Verdana" w:eastAsia="Verdana" w:hAnsi="Verdana" w:cs="Verdana"/>
          <w:b/>
          <w:spacing w:val="2"/>
        </w:rPr>
      </w:pPr>
    </w:p>
    <w:p w14:paraId="60EA3C3C" w14:textId="1515B64C" w:rsidR="007F06E2" w:rsidRDefault="007F06E2" w:rsidP="00D4242C">
      <w:pPr>
        <w:rPr>
          <w:rFonts w:ascii="Verdana" w:eastAsia="Verdana" w:hAnsi="Verdana" w:cs="Verdana"/>
          <w:b/>
          <w:spacing w:val="2"/>
        </w:rPr>
      </w:pPr>
    </w:p>
    <w:p w14:paraId="7CFF35AE" w14:textId="65BB5DA1" w:rsidR="007F06E2" w:rsidRDefault="007F06E2" w:rsidP="00D4242C">
      <w:pPr>
        <w:rPr>
          <w:rFonts w:ascii="Verdana" w:eastAsia="Verdana" w:hAnsi="Verdana" w:cs="Verdana"/>
          <w:b/>
          <w:spacing w:val="2"/>
        </w:rPr>
      </w:pPr>
    </w:p>
    <w:p w14:paraId="6003C86C" w14:textId="0C2CB666" w:rsidR="007F06E2" w:rsidRDefault="007F06E2" w:rsidP="00D4242C">
      <w:pPr>
        <w:rPr>
          <w:rFonts w:ascii="Verdana" w:eastAsia="Verdana" w:hAnsi="Verdana" w:cs="Verdana"/>
          <w:b/>
          <w:spacing w:val="2"/>
        </w:rPr>
      </w:pPr>
    </w:p>
    <w:p w14:paraId="2A5E0E65" w14:textId="755AFA07" w:rsidR="007F06E2" w:rsidRDefault="007F06E2" w:rsidP="00D4242C">
      <w:pPr>
        <w:rPr>
          <w:rFonts w:ascii="Verdana" w:eastAsia="Verdana" w:hAnsi="Verdana" w:cs="Verdana"/>
          <w:b/>
          <w:spacing w:val="2"/>
        </w:rPr>
      </w:pPr>
    </w:p>
    <w:p w14:paraId="3E36C75E" w14:textId="568B3F7B" w:rsidR="007F06E2" w:rsidRDefault="007F06E2" w:rsidP="00D4242C">
      <w:pPr>
        <w:rPr>
          <w:rFonts w:ascii="Verdana" w:eastAsia="Verdana" w:hAnsi="Verdana" w:cs="Verdana"/>
          <w:b/>
          <w:spacing w:val="2"/>
        </w:rPr>
      </w:pPr>
    </w:p>
    <w:p w14:paraId="370F45D3" w14:textId="5FF677F5" w:rsidR="007F06E2" w:rsidRDefault="007F06E2" w:rsidP="00D4242C">
      <w:pPr>
        <w:rPr>
          <w:rFonts w:ascii="Verdana" w:eastAsia="Verdana" w:hAnsi="Verdana" w:cs="Verdana"/>
          <w:b/>
          <w:spacing w:val="2"/>
        </w:rPr>
      </w:pPr>
    </w:p>
    <w:p w14:paraId="0D64D6B6" w14:textId="708DBC63" w:rsidR="007F06E2" w:rsidRDefault="007F06E2" w:rsidP="00D4242C">
      <w:pPr>
        <w:rPr>
          <w:rFonts w:ascii="Verdana" w:eastAsia="Verdana" w:hAnsi="Verdana" w:cs="Verdana"/>
          <w:b/>
          <w:spacing w:val="2"/>
        </w:rPr>
      </w:pPr>
    </w:p>
    <w:p w14:paraId="08810B9E" w14:textId="77777777" w:rsidR="007F06E2" w:rsidRDefault="007F06E2" w:rsidP="00D4242C">
      <w:pPr>
        <w:rPr>
          <w:rFonts w:ascii="Verdana" w:eastAsia="Verdana" w:hAnsi="Verdana" w:cs="Verdana"/>
          <w:b/>
          <w:spacing w:val="2"/>
        </w:rPr>
      </w:pPr>
    </w:p>
    <w:p w14:paraId="57769B72" w14:textId="1112C6C8" w:rsidR="00D4242C" w:rsidRDefault="00A2182C" w:rsidP="00D4242C">
      <w:pPr>
        <w:spacing w:before="17"/>
        <w:rPr>
          <w:rFonts w:ascii="Verdana" w:eastAsia="Verdana" w:hAnsi="Verdana" w:cs="Verdana"/>
          <w:b/>
          <w:spacing w:val="2"/>
        </w:rPr>
      </w:pPr>
      <w:r>
        <w:rPr>
          <w:rFonts w:ascii="Verdana" w:eastAsia="Verdana" w:hAnsi="Verdana" w:cs="Verdana"/>
          <w:b/>
          <w:noProof/>
          <w:spacing w:val="2"/>
        </w:rPr>
        <w:drawing>
          <wp:inline distT="0" distB="0" distL="0" distR="0" wp14:anchorId="6F2BFDAB" wp14:editId="0F3D48D7">
            <wp:extent cx="5918200" cy="3114675"/>
            <wp:effectExtent l="0" t="0" r="6350" b="9525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7DEB" w14:textId="77777777" w:rsidR="00D4242C" w:rsidRDefault="00D4242C" w:rsidP="00D4242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57457710" w14:textId="77777777" w:rsidR="00D4242C" w:rsidRDefault="00D4242C" w:rsidP="00D4242C">
      <w:pPr>
        <w:ind w:left="720"/>
        <w:rPr>
          <w:rFonts w:ascii="Verdana" w:eastAsia="Verdana" w:hAnsi="Verdana" w:cs="Verdana"/>
          <w:b/>
          <w:spacing w:val="2"/>
          <w:lang w:val="it-IT"/>
        </w:rPr>
      </w:pPr>
    </w:p>
    <w:p w14:paraId="1EF580B9" w14:textId="64D316C4" w:rsidR="00D4242C" w:rsidRPr="00A2182C" w:rsidRDefault="00D4242C" w:rsidP="00D4242C">
      <w:pPr>
        <w:ind w:left="720"/>
        <w:rPr>
          <w:rFonts w:ascii="Verdana" w:eastAsia="Verdana" w:hAnsi="Verdana" w:cs="Verdana"/>
          <w:b/>
          <w:spacing w:val="2"/>
          <w:lang w:val="it-IT"/>
        </w:rPr>
      </w:pPr>
      <w:r w:rsidRPr="00D4242C">
        <w:rPr>
          <w:rFonts w:ascii="Verdana" w:eastAsia="Verdana" w:hAnsi="Verdana" w:cs="Verdana"/>
          <w:b/>
          <w:spacing w:val="2"/>
          <w:lang w:val="it-IT"/>
        </w:rPr>
        <w:t xml:space="preserve">AKO BUDE BILO POTREBE </w:t>
      </w:r>
      <w:r>
        <w:rPr>
          <w:rFonts w:ascii="Verdana" w:eastAsia="Verdana" w:hAnsi="Verdana" w:cs="Verdana"/>
          <w:b/>
          <w:spacing w:val="2"/>
          <w:lang w:val="it-IT"/>
        </w:rPr>
        <w:t>–</w:t>
      </w:r>
      <w:r w:rsidRPr="00D4242C">
        <w:rPr>
          <w:rFonts w:ascii="Verdana" w:eastAsia="Verdana" w:hAnsi="Verdana" w:cs="Verdana"/>
          <w:b/>
          <w:spacing w:val="2"/>
          <w:lang w:val="it-IT"/>
        </w:rPr>
        <w:t xml:space="preserve"> </w:t>
      </w:r>
      <w:proofErr w:type="spellStart"/>
      <w:r w:rsidRPr="00D4242C">
        <w:rPr>
          <w:rFonts w:ascii="Verdana" w:eastAsia="Verdana" w:hAnsi="Verdana" w:cs="Verdana"/>
          <w:b/>
          <w:spacing w:val="2"/>
          <w:lang w:val="it-IT"/>
        </w:rPr>
        <w:t>opisat</w:t>
      </w:r>
      <w:r>
        <w:rPr>
          <w:rFonts w:ascii="Verdana" w:eastAsia="Verdana" w:hAnsi="Verdana" w:cs="Verdana"/>
          <w:b/>
          <w:spacing w:val="2"/>
          <w:lang w:val="it-IT"/>
        </w:rPr>
        <w:t>i</w:t>
      </w:r>
      <w:proofErr w:type="spellEnd"/>
      <w:r>
        <w:rPr>
          <w:rFonts w:ascii="Verdana" w:eastAsia="Verdana" w:hAnsi="Verdana" w:cs="Verdana"/>
          <w:b/>
          <w:spacing w:val="2"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/>
          <w:spacing w:val="2"/>
          <w:lang w:val="it-IT"/>
        </w:rPr>
        <w:t>svaku</w:t>
      </w:r>
      <w:proofErr w:type="spellEnd"/>
      <w:r>
        <w:rPr>
          <w:rFonts w:ascii="Verdana" w:eastAsia="Verdana" w:hAnsi="Verdana" w:cs="Verdana"/>
          <w:b/>
          <w:spacing w:val="2"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/>
          <w:spacing w:val="2"/>
          <w:lang w:val="it-IT"/>
        </w:rPr>
        <w:t>arhitekturu</w:t>
      </w:r>
      <w:proofErr w:type="spellEnd"/>
      <w:r>
        <w:rPr>
          <w:rFonts w:ascii="Verdana" w:eastAsia="Verdana" w:hAnsi="Verdana" w:cs="Verdana"/>
          <w:b/>
          <w:spacing w:val="2"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/>
          <w:spacing w:val="2"/>
          <w:lang w:val="it-IT"/>
        </w:rPr>
        <w:t>pojedicno</w:t>
      </w:r>
      <w:proofErr w:type="spellEnd"/>
      <w:r>
        <w:rPr>
          <w:rFonts w:ascii="Verdana" w:eastAsia="Verdana" w:hAnsi="Verdana" w:cs="Verdana"/>
          <w:b/>
          <w:spacing w:val="2"/>
          <w:lang w:val="it-IT"/>
        </w:rPr>
        <w:t>.</w:t>
      </w:r>
      <w:r w:rsidR="00A2182C">
        <w:rPr>
          <w:rFonts w:ascii="Verdana" w:eastAsia="Verdana" w:hAnsi="Verdana" w:cs="Verdana"/>
          <w:b/>
          <w:spacing w:val="2"/>
          <w:lang w:val="it-IT"/>
        </w:rPr>
        <w:t xml:space="preserve"> </w:t>
      </w:r>
      <w:proofErr w:type="spellStart"/>
      <w:r w:rsidR="00A2182C" w:rsidRPr="00A2182C">
        <w:rPr>
          <w:rFonts w:ascii="Verdana" w:eastAsia="Verdana" w:hAnsi="Verdana" w:cs="Verdana"/>
          <w:b/>
          <w:spacing w:val="2"/>
          <w:lang w:val="it-IT"/>
        </w:rPr>
        <w:t>Razlike</w:t>
      </w:r>
      <w:proofErr w:type="spellEnd"/>
      <w:r w:rsidR="00A2182C" w:rsidRPr="00A2182C">
        <w:rPr>
          <w:rFonts w:ascii="Verdana" w:eastAsia="Verdana" w:hAnsi="Verdana" w:cs="Verdana"/>
          <w:b/>
          <w:spacing w:val="2"/>
          <w:lang w:val="it-IT"/>
        </w:rPr>
        <w:t xml:space="preserve"> su </w:t>
      </w:r>
      <w:proofErr w:type="spellStart"/>
      <w:r w:rsidR="00A2182C" w:rsidRPr="00A2182C">
        <w:rPr>
          <w:rFonts w:ascii="Verdana" w:eastAsia="Verdana" w:hAnsi="Verdana" w:cs="Verdana"/>
          <w:b/>
          <w:spacing w:val="2"/>
          <w:lang w:val="it-IT"/>
        </w:rPr>
        <w:t>samo</w:t>
      </w:r>
      <w:proofErr w:type="spellEnd"/>
      <w:r w:rsidR="00A2182C" w:rsidRPr="00A2182C">
        <w:rPr>
          <w:rFonts w:ascii="Verdana" w:eastAsia="Verdana" w:hAnsi="Verdana" w:cs="Verdana"/>
          <w:b/>
          <w:spacing w:val="2"/>
          <w:lang w:val="it-IT"/>
        </w:rPr>
        <w:t xml:space="preserve"> u </w:t>
      </w:r>
      <w:proofErr w:type="spellStart"/>
      <w:r w:rsidR="00A2182C" w:rsidRPr="00A2182C">
        <w:rPr>
          <w:rFonts w:ascii="Verdana" w:eastAsia="Verdana" w:hAnsi="Verdana" w:cs="Verdana"/>
          <w:b/>
          <w:spacing w:val="2"/>
          <w:lang w:val="it-IT"/>
        </w:rPr>
        <w:t>i</w:t>
      </w:r>
      <w:r w:rsidR="00A2182C">
        <w:rPr>
          <w:rFonts w:ascii="Verdana" w:eastAsia="Verdana" w:hAnsi="Verdana" w:cs="Verdana"/>
          <w:b/>
          <w:spacing w:val="2"/>
          <w:lang w:val="it-IT"/>
        </w:rPr>
        <w:t>menovanju</w:t>
      </w:r>
      <w:proofErr w:type="spellEnd"/>
      <w:r w:rsidR="00A2182C">
        <w:rPr>
          <w:rFonts w:ascii="Verdana" w:eastAsia="Verdana" w:hAnsi="Verdana" w:cs="Verdana"/>
          <w:b/>
          <w:spacing w:val="2"/>
          <w:lang w:val="it-IT"/>
        </w:rPr>
        <w:t xml:space="preserve"> </w:t>
      </w:r>
      <w:proofErr w:type="spellStart"/>
      <w:r w:rsidR="00A2182C">
        <w:rPr>
          <w:rFonts w:ascii="Verdana" w:eastAsia="Verdana" w:hAnsi="Verdana" w:cs="Verdana"/>
          <w:b/>
          <w:spacing w:val="2"/>
          <w:lang w:val="it-IT"/>
        </w:rPr>
        <w:t>foldera</w:t>
      </w:r>
      <w:proofErr w:type="spellEnd"/>
      <w:r w:rsidR="00A2182C">
        <w:rPr>
          <w:rFonts w:ascii="Verdana" w:eastAsia="Verdana" w:hAnsi="Verdana" w:cs="Verdana"/>
          <w:b/>
          <w:spacing w:val="2"/>
          <w:lang w:val="it-IT"/>
        </w:rPr>
        <w:t xml:space="preserve"> i </w:t>
      </w:r>
      <w:proofErr w:type="spellStart"/>
      <w:r w:rsidR="00A2182C">
        <w:rPr>
          <w:rFonts w:ascii="Verdana" w:eastAsia="Verdana" w:hAnsi="Verdana" w:cs="Verdana"/>
          <w:b/>
          <w:spacing w:val="2"/>
          <w:lang w:val="it-IT"/>
        </w:rPr>
        <w:t>drugim</w:t>
      </w:r>
      <w:proofErr w:type="spellEnd"/>
      <w:r w:rsidR="00A2182C">
        <w:rPr>
          <w:rFonts w:ascii="Verdana" w:eastAsia="Verdana" w:hAnsi="Verdana" w:cs="Verdana"/>
          <w:b/>
          <w:spacing w:val="2"/>
          <w:lang w:val="it-IT"/>
        </w:rPr>
        <w:t xml:space="preserve"> </w:t>
      </w:r>
      <w:proofErr w:type="spellStart"/>
      <w:r w:rsidR="00A2182C">
        <w:rPr>
          <w:rFonts w:ascii="Verdana" w:eastAsia="Verdana" w:hAnsi="Verdana" w:cs="Verdana"/>
          <w:b/>
          <w:spacing w:val="2"/>
          <w:lang w:val="it-IT"/>
        </w:rPr>
        <w:t>nazivima</w:t>
      </w:r>
      <w:proofErr w:type="spellEnd"/>
      <w:r w:rsidR="00A2182C">
        <w:rPr>
          <w:rFonts w:ascii="Verdana" w:eastAsia="Verdana" w:hAnsi="Verdana" w:cs="Verdana"/>
          <w:b/>
          <w:spacing w:val="2"/>
          <w:lang w:val="it-IT"/>
        </w:rPr>
        <w:t xml:space="preserve"> za </w:t>
      </w:r>
      <w:proofErr w:type="spellStart"/>
      <w:r w:rsidR="00A2182C">
        <w:rPr>
          <w:rFonts w:ascii="Verdana" w:eastAsia="Verdana" w:hAnsi="Verdana" w:cs="Verdana"/>
          <w:b/>
          <w:spacing w:val="2"/>
          <w:lang w:val="it-IT"/>
        </w:rPr>
        <w:t>iste</w:t>
      </w:r>
      <w:proofErr w:type="spellEnd"/>
      <w:r w:rsidR="00A2182C">
        <w:rPr>
          <w:rFonts w:ascii="Verdana" w:eastAsia="Verdana" w:hAnsi="Verdana" w:cs="Verdana"/>
          <w:b/>
          <w:spacing w:val="2"/>
          <w:lang w:val="it-IT"/>
        </w:rPr>
        <w:t xml:space="preserve"> </w:t>
      </w:r>
      <w:proofErr w:type="spellStart"/>
      <w:r w:rsidR="00A2182C">
        <w:rPr>
          <w:rFonts w:ascii="Verdana" w:eastAsia="Verdana" w:hAnsi="Verdana" w:cs="Verdana"/>
          <w:b/>
          <w:spacing w:val="2"/>
          <w:lang w:val="it-IT"/>
        </w:rPr>
        <w:t>stvari</w:t>
      </w:r>
      <w:proofErr w:type="spellEnd"/>
      <w:r w:rsidR="00A2182C">
        <w:rPr>
          <w:rFonts w:ascii="Verdana" w:eastAsia="Verdana" w:hAnsi="Verdana" w:cs="Verdana"/>
          <w:b/>
          <w:spacing w:val="2"/>
          <w:lang w:val="it-IT"/>
        </w:rPr>
        <w:t>.</w:t>
      </w:r>
    </w:p>
    <w:p w14:paraId="4B57FFDD" w14:textId="77777777" w:rsidR="00D4242C" w:rsidRPr="00D4242C" w:rsidRDefault="00D4242C" w:rsidP="00D4242C">
      <w:pPr>
        <w:ind w:left="720"/>
        <w:rPr>
          <w:rFonts w:ascii="Verdana" w:eastAsia="Verdana" w:hAnsi="Verdana" w:cs="Verdana"/>
          <w:b/>
          <w:spacing w:val="2"/>
        </w:rPr>
      </w:pPr>
      <w:r w:rsidRPr="00D4242C">
        <w:rPr>
          <w:rFonts w:ascii="Verdana" w:eastAsia="Verdana" w:hAnsi="Verdana" w:cs="Verdana"/>
          <w:b/>
          <w:spacing w:val="2"/>
        </w:rPr>
        <w:t xml:space="preserve">4.2. Clean Architecture – </w:t>
      </w:r>
      <w:proofErr w:type="spellStart"/>
      <w:r w:rsidRPr="00D4242C">
        <w:rPr>
          <w:rFonts w:ascii="Verdana" w:eastAsia="Verdana" w:hAnsi="Verdana" w:cs="Verdana"/>
          <w:b/>
          <w:spacing w:val="2"/>
        </w:rPr>
        <w:t>Klin</w:t>
      </w:r>
      <w:proofErr w:type="spellEnd"/>
      <w:r w:rsidRPr="00D4242C">
        <w:rPr>
          <w:rFonts w:ascii="Verdana" w:eastAsia="Verdana" w:hAnsi="Verdana" w:cs="Verdana"/>
          <w:b/>
          <w:spacing w:val="2"/>
        </w:rPr>
        <w:t xml:space="preserve"> </w:t>
      </w:r>
      <w:proofErr w:type="spellStart"/>
      <w:r w:rsidRPr="00D4242C">
        <w:rPr>
          <w:rFonts w:ascii="Verdana" w:eastAsia="Verdana" w:hAnsi="Verdana" w:cs="Verdana"/>
          <w:b/>
          <w:spacing w:val="2"/>
        </w:rPr>
        <w:t>Arhitektura</w:t>
      </w:r>
      <w:proofErr w:type="spellEnd"/>
    </w:p>
    <w:p w14:paraId="09FFA624" w14:textId="77777777" w:rsidR="00D4242C" w:rsidRPr="00D4242C" w:rsidRDefault="00D4242C" w:rsidP="00D4242C">
      <w:pPr>
        <w:rPr>
          <w:rFonts w:ascii="Verdana" w:eastAsia="Verdana" w:hAnsi="Verdana" w:cs="Verdana"/>
          <w:b/>
          <w:spacing w:val="2"/>
        </w:rPr>
      </w:pPr>
    </w:p>
    <w:p w14:paraId="2F95794A" w14:textId="77777777" w:rsidR="00D4242C" w:rsidRPr="007175BE" w:rsidRDefault="00D4242C" w:rsidP="00D4242C">
      <w:pPr>
        <w:ind w:left="720"/>
        <w:rPr>
          <w:rFonts w:ascii="Verdana" w:eastAsia="Verdana" w:hAnsi="Verdana" w:cs="Verdana"/>
          <w:b/>
          <w:spacing w:val="2"/>
        </w:rPr>
      </w:pPr>
      <w:r w:rsidRPr="007175BE">
        <w:rPr>
          <w:rFonts w:ascii="Verdana" w:eastAsia="Verdana" w:hAnsi="Verdana" w:cs="Verdana"/>
          <w:b/>
          <w:spacing w:val="2"/>
        </w:rPr>
        <w:t>4.2 Hexagonal Architecture</w:t>
      </w:r>
    </w:p>
    <w:p w14:paraId="145AC6EE" w14:textId="77777777" w:rsidR="00D4242C" w:rsidRPr="007175BE" w:rsidRDefault="00D4242C" w:rsidP="00D4242C">
      <w:pPr>
        <w:rPr>
          <w:rFonts w:ascii="Verdana" w:eastAsia="Verdana" w:hAnsi="Verdana" w:cs="Verdana"/>
          <w:b/>
          <w:spacing w:val="2"/>
        </w:rPr>
      </w:pPr>
    </w:p>
    <w:p w14:paraId="798E5107" w14:textId="77777777" w:rsidR="00D4242C" w:rsidRDefault="00D4242C" w:rsidP="00D4242C">
      <w:pPr>
        <w:ind w:left="720"/>
        <w:rPr>
          <w:rFonts w:ascii="Verdana" w:eastAsia="Verdana" w:hAnsi="Verdana" w:cs="Verdana"/>
          <w:b/>
          <w:spacing w:val="2"/>
        </w:rPr>
      </w:pPr>
      <w:r w:rsidRPr="007175BE">
        <w:rPr>
          <w:rFonts w:ascii="Verdana" w:eastAsia="Verdana" w:hAnsi="Verdana" w:cs="Verdana"/>
          <w:b/>
          <w:spacing w:val="2"/>
        </w:rPr>
        <w:t>4.3 Onion Architecture</w:t>
      </w:r>
    </w:p>
    <w:p w14:paraId="658BDFFB" w14:textId="77777777" w:rsidR="00D4242C" w:rsidRDefault="00D4242C" w:rsidP="00D4242C">
      <w:pPr>
        <w:spacing w:before="17"/>
        <w:rPr>
          <w:rFonts w:ascii="Verdana" w:eastAsia="Verdana" w:hAnsi="Verdana" w:cs="Verdana"/>
          <w:b/>
          <w:spacing w:val="2"/>
        </w:rPr>
      </w:pPr>
    </w:p>
    <w:p w14:paraId="14177BBC" w14:textId="77777777" w:rsidR="00A2182C" w:rsidRDefault="00A2182C" w:rsidP="00D4242C">
      <w:pPr>
        <w:spacing w:before="17"/>
        <w:rPr>
          <w:rFonts w:ascii="Verdana" w:eastAsia="Verdana" w:hAnsi="Verdana" w:cs="Verdana"/>
          <w:b/>
          <w:sz w:val="24"/>
          <w:szCs w:val="24"/>
        </w:rPr>
      </w:pPr>
    </w:p>
    <w:p w14:paraId="6A426046" w14:textId="77777777" w:rsidR="00A2182C" w:rsidRDefault="00A2182C" w:rsidP="00D4242C">
      <w:pPr>
        <w:spacing w:before="17"/>
        <w:rPr>
          <w:rFonts w:ascii="Verdana" w:eastAsia="Verdana" w:hAnsi="Verdana" w:cs="Verdana"/>
          <w:b/>
          <w:sz w:val="24"/>
          <w:szCs w:val="24"/>
        </w:rPr>
      </w:pPr>
    </w:p>
    <w:p w14:paraId="7B700198" w14:textId="77777777" w:rsidR="00A2182C" w:rsidRDefault="00A2182C" w:rsidP="00D4242C">
      <w:pPr>
        <w:spacing w:before="17"/>
        <w:rPr>
          <w:rFonts w:ascii="Verdana" w:eastAsia="Verdana" w:hAnsi="Verdana" w:cs="Verdana"/>
          <w:b/>
          <w:sz w:val="24"/>
          <w:szCs w:val="24"/>
        </w:rPr>
      </w:pPr>
    </w:p>
    <w:p w14:paraId="05C25E4B" w14:textId="77777777" w:rsidR="007F06E2" w:rsidRDefault="007F06E2" w:rsidP="00D4242C">
      <w:pPr>
        <w:spacing w:before="17"/>
        <w:rPr>
          <w:rFonts w:ascii="Verdana" w:eastAsia="Verdana" w:hAnsi="Verdana" w:cs="Verdana"/>
          <w:b/>
          <w:sz w:val="24"/>
          <w:szCs w:val="24"/>
        </w:rPr>
      </w:pPr>
    </w:p>
    <w:p w14:paraId="24DBE725" w14:textId="77777777" w:rsidR="007F06E2" w:rsidRDefault="007F06E2" w:rsidP="00D4242C">
      <w:pPr>
        <w:spacing w:before="17"/>
        <w:rPr>
          <w:rFonts w:ascii="Verdana" w:eastAsia="Verdana" w:hAnsi="Verdana" w:cs="Verdana"/>
          <w:b/>
          <w:sz w:val="24"/>
          <w:szCs w:val="24"/>
        </w:rPr>
      </w:pPr>
    </w:p>
    <w:p w14:paraId="49EFE5C4" w14:textId="77777777" w:rsidR="007F06E2" w:rsidRDefault="007F06E2" w:rsidP="00D4242C">
      <w:pPr>
        <w:spacing w:before="17"/>
        <w:rPr>
          <w:rFonts w:ascii="Verdana" w:eastAsia="Verdana" w:hAnsi="Verdana" w:cs="Verdana"/>
          <w:b/>
          <w:sz w:val="24"/>
          <w:szCs w:val="24"/>
        </w:rPr>
      </w:pPr>
    </w:p>
    <w:p w14:paraId="42EDB22B" w14:textId="77777777" w:rsidR="007F06E2" w:rsidRDefault="007F06E2" w:rsidP="00D4242C">
      <w:pPr>
        <w:spacing w:before="17"/>
        <w:rPr>
          <w:rFonts w:ascii="Verdana" w:eastAsia="Verdana" w:hAnsi="Verdana" w:cs="Verdana"/>
          <w:b/>
          <w:sz w:val="24"/>
          <w:szCs w:val="24"/>
        </w:rPr>
      </w:pPr>
    </w:p>
    <w:p w14:paraId="23E91194" w14:textId="77777777" w:rsidR="007F06E2" w:rsidRDefault="007F06E2" w:rsidP="00D4242C">
      <w:pPr>
        <w:spacing w:before="17"/>
        <w:rPr>
          <w:rFonts w:ascii="Verdana" w:eastAsia="Verdana" w:hAnsi="Verdana" w:cs="Verdana"/>
          <w:b/>
          <w:sz w:val="24"/>
          <w:szCs w:val="24"/>
        </w:rPr>
      </w:pPr>
    </w:p>
    <w:p w14:paraId="18795DC4" w14:textId="77777777" w:rsidR="007F06E2" w:rsidRDefault="007F06E2" w:rsidP="00D4242C">
      <w:pPr>
        <w:spacing w:before="17"/>
        <w:rPr>
          <w:rFonts w:ascii="Verdana" w:eastAsia="Verdana" w:hAnsi="Verdana" w:cs="Verdana"/>
          <w:b/>
          <w:sz w:val="24"/>
          <w:szCs w:val="24"/>
        </w:rPr>
      </w:pPr>
    </w:p>
    <w:p w14:paraId="6C2572D9" w14:textId="77777777" w:rsidR="007F06E2" w:rsidRDefault="007F06E2" w:rsidP="00D4242C">
      <w:pPr>
        <w:spacing w:before="17"/>
        <w:rPr>
          <w:rFonts w:ascii="Verdana" w:eastAsia="Verdana" w:hAnsi="Verdana" w:cs="Verdana"/>
          <w:b/>
          <w:sz w:val="24"/>
          <w:szCs w:val="24"/>
        </w:rPr>
      </w:pPr>
    </w:p>
    <w:p w14:paraId="53E40E9F" w14:textId="77777777" w:rsidR="007F06E2" w:rsidRDefault="007F06E2" w:rsidP="00D4242C">
      <w:pPr>
        <w:spacing w:before="17"/>
        <w:rPr>
          <w:rFonts w:ascii="Verdana" w:eastAsia="Verdana" w:hAnsi="Verdana" w:cs="Verdana"/>
          <w:b/>
          <w:sz w:val="24"/>
          <w:szCs w:val="24"/>
        </w:rPr>
      </w:pPr>
    </w:p>
    <w:p w14:paraId="1B5B10A6" w14:textId="77777777" w:rsidR="007F06E2" w:rsidRDefault="007F06E2" w:rsidP="00D4242C">
      <w:pPr>
        <w:spacing w:before="17"/>
        <w:rPr>
          <w:rFonts w:ascii="Verdana" w:eastAsia="Verdana" w:hAnsi="Verdana" w:cs="Verdana"/>
          <w:b/>
          <w:sz w:val="24"/>
          <w:szCs w:val="24"/>
        </w:rPr>
      </w:pPr>
    </w:p>
    <w:p w14:paraId="33A4A24A" w14:textId="77777777" w:rsidR="007F06E2" w:rsidRDefault="007F06E2" w:rsidP="00D4242C">
      <w:pPr>
        <w:spacing w:before="17"/>
        <w:rPr>
          <w:rFonts w:ascii="Verdana" w:eastAsia="Verdana" w:hAnsi="Verdana" w:cs="Verdana"/>
          <w:b/>
          <w:sz w:val="24"/>
          <w:szCs w:val="24"/>
        </w:rPr>
      </w:pPr>
    </w:p>
    <w:p w14:paraId="77889F2B" w14:textId="77777777" w:rsidR="007F06E2" w:rsidRDefault="007F06E2" w:rsidP="00D4242C">
      <w:pPr>
        <w:spacing w:before="17"/>
        <w:rPr>
          <w:rFonts w:ascii="Verdana" w:eastAsia="Verdana" w:hAnsi="Verdana" w:cs="Verdana"/>
          <w:b/>
          <w:sz w:val="24"/>
          <w:szCs w:val="24"/>
        </w:rPr>
      </w:pPr>
    </w:p>
    <w:p w14:paraId="2A5FEEC9" w14:textId="77777777" w:rsidR="007F06E2" w:rsidRDefault="007F06E2" w:rsidP="00D4242C">
      <w:pPr>
        <w:spacing w:before="17"/>
        <w:rPr>
          <w:rFonts w:ascii="Verdana" w:eastAsia="Verdana" w:hAnsi="Verdana" w:cs="Verdana"/>
          <w:b/>
          <w:sz w:val="24"/>
          <w:szCs w:val="24"/>
        </w:rPr>
      </w:pPr>
    </w:p>
    <w:p w14:paraId="7F5D9C3E" w14:textId="77777777" w:rsidR="007F06E2" w:rsidRDefault="007F06E2" w:rsidP="00D4242C">
      <w:pPr>
        <w:spacing w:before="17"/>
        <w:rPr>
          <w:rFonts w:ascii="Verdana" w:eastAsia="Verdana" w:hAnsi="Verdana" w:cs="Verdana"/>
          <w:b/>
          <w:sz w:val="24"/>
          <w:szCs w:val="24"/>
        </w:rPr>
      </w:pPr>
    </w:p>
    <w:p w14:paraId="440856CD" w14:textId="77777777" w:rsidR="007F06E2" w:rsidRDefault="007F06E2" w:rsidP="00D4242C">
      <w:pPr>
        <w:spacing w:before="17"/>
        <w:rPr>
          <w:rFonts w:ascii="Verdana" w:eastAsia="Verdana" w:hAnsi="Verdana" w:cs="Verdana"/>
          <w:b/>
          <w:sz w:val="24"/>
          <w:szCs w:val="24"/>
        </w:rPr>
      </w:pPr>
    </w:p>
    <w:p w14:paraId="2BD3938F" w14:textId="77777777" w:rsidR="007F06E2" w:rsidRDefault="007F06E2" w:rsidP="00D4242C">
      <w:pPr>
        <w:spacing w:before="17"/>
        <w:rPr>
          <w:rFonts w:ascii="Verdana" w:eastAsia="Verdana" w:hAnsi="Verdana" w:cs="Verdana"/>
          <w:b/>
          <w:sz w:val="24"/>
          <w:szCs w:val="24"/>
        </w:rPr>
      </w:pPr>
    </w:p>
    <w:p w14:paraId="52AF5C84" w14:textId="77777777" w:rsidR="007F06E2" w:rsidRDefault="007F06E2" w:rsidP="00D4242C">
      <w:pPr>
        <w:spacing w:before="17"/>
        <w:rPr>
          <w:rFonts w:ascii="Verdana" w:eastAsia="Verdana" w:hAnsi="Verdana" w:cs="Verdana"/>
          <w:b/>
          <w:sz w:val="24"/>
          <w:szCs w:val="24"/>
        </w:rPr>
      </w:pPr>
    </w:p>
    <w:p w14:paraId="56E85B00" w14:textId="77777777" w:rsidR="007F06E2" w:rsidRDefault="007F06E2" w:rsidP="00D4242C">
      <w:pPr>
        <w:spacing w:before="17"/>
        <w:rPr>
          <w:rFonts w:ascii="Verdana" w:eastAsia="Verdana" w:hAnsi="Verdana" w:cs="Verdana"/>
          <w:b/>
          <w:sz w:val="24"/>
          <w:szCs w:val="24"/>
        </w:rPr>
      </w:pPr>
    </w:p>
    <w:p w14:paraId="04E8838E" w14:textId="77777777" w:rsidR="007F06E2" w:rsidRDefault="007F06E2" w:rsidP="00D4242C">
      <w:pPr>
        <w:spacing w:before="17"/>
        <w:rPr>
          <w:rFonts w:ascii="Verdana" w:eastAsia="Verdana" w:hAnsi="Verdana" w:cs="Verdana"/>
          <w:b/>
          <w:sz w:val="24"/>
          <w:szCs w:val="24"/>
        </w:rPr>
      </w:pPr>
    </w:p>
    <w:p w14:paraId="42EC361B" w14:textId="77777777" w:rsidR="007F06E2" w:rsidRDefault="007F06E2" w:rsidP="00D4242C">
      <w:pPr>
        <w:spacing w:before="17"/>
        <w:rPr>
          <w:rFonts w:ascii="Verdana" w:eastAsia="Verdana" w:hAnsi="Verdana" w:cs="Verdana"/>
          <w:b/>
          <w:sz w:val="24"/>
          <w:szCs w:val="24"/>
        </w:rPr>
      </w:pPr>
    </w:p>
    <w:p w14:paraId="28EF27C2" w14:textId="77777777" w:rsidR="007F06E2" w:rsidRDefault="007F06E2" w:rsidP="00D4242C">
      <w:pPr>
        <w:spacing w:before="17"/>
        <w:rPr>
          <w:rFonts w:ascii="Verdana" w:eastAsia="Verdana" w:hAnsi="Verdana" w:cs="Verdana"/>
          <w:b/>
          <w:sz w:val="24"/>
          <w:szCs w:val="24"/>
        </w:rPr>
      </w:pPr>
    </w:p>
    <w:p w14:paraId="7C5CED95" w14:textId="77777777" w:rsidR="007F06E2" w:rsidRDefault="007F06E2" w:rsidP="00D4242C">
      <w:pPr>
        <w:spacing w:before="17"/>
        <w:rPr>
          <w:rFonts w:ascii="Verdana" w:eastAsia="Verdana" w:hAnsi="Verdana" w:cs="Verdana"/>
          <w:b/>
          <w:sz w:val="24"/>
          <w:szCs w:val="24"/>
        </w:rPr>
      </w:pPr>
    </w:p>
    <w:p w14:paraId="3350402A" w14:textId="79D5063B" w:rsidR="00A2182C" w:rsidRDefault="00302200" w:rsidP="00D4242C">
      <w:pPr>
        <w:spacing w:before="17"/>
        <w:rPr>
          <w:rFonts w:ascii="Verdana" w:eastAsia="Verdana" w:hAnsi="Verdana" w:cs="Verdana"/>
          <w:b/>
          <w:sz w:val="24"/>
          <w:szCs w:val="24"/>
        </w:rPr>
      </w:pPr>
      <w:r w:rsidRPr="00A13733">
        <w:rPr>
          <w:rFonts w:ascii="Verdana" w:eastAsia="Verdana" w:hAnsi="Verdana" w:cs="Verdana"/>
          <w:b/>
          <w:sz w:val="24"/>
          <w:szCs w:val="24"/>
        </w:rPr>
        <w:t>6. DIZAJN PATERNI</w:t>
      </w:r>
    </w:p>
    <w:p w14:paraId="30A9D217" w14:textId="39B0DF0B" w:rsidR="00A2182C" w:rsidRDefault="00A2182C" w:rsidP="00D4242C">
      <w:pPr>
        <w:spacing w:before="17"/>
        <w:rPr>
          <w:rFonts w:ascii="Verdana" w:eastAsia="Verdana" w:hAnsi="Verdana" w:cs="Verdana"/>
          <w:b/>
          <w:sz w:val="24"/>
          <w:szCs w:val="24"/>
        </w:rPr>
      </w:pPr>
    </w:p>
    <w:p w14:paraId="1AE63B54" w14:textId="6E737063" w:rsidR="002E247A" w:rsidRDefault="002E247A" w:rsidP="00941414">
      <w:pPr>
        <w:spacing w:before="17"/>
        <w:ind w:firstLine="720"/>
        <w:rPr>
          <w:rFonts w:ascii="Verdana" w:eastAsia="Verdana" w:hAnsi="Verdana" w:cs="Verdana"/>
          <w:bCs/>
        </w:rPr>
      </w:pPr>
      <w:proofErr w:type="spellStart"/>
      <w:r w:rsidRPr="002E247A">
        <w:rPr>
          <w:rFonts w:ascii="Verdana" w:eastAsia="Verdana" w:hAnsi="Verdana" w:cs="Verdana"/>
          <w:bCs/>
        </w:rPr>
        <w:t>Dizajn</w:t>
      </w:r>
      <w:proofErr w:type="spellEnd"/>
      <w:r w:rsidRPr="002E247A">
        <w:rPr>
          <w:rFonts w:ascii="Verdana" w:eastAsia="Verdana" w:hAnsi="Verdana" w:cs="Verdana"/>
          <w:bCs/>
        </w:rPr>
        <w:t xml:space="preserve"> </w:t>
      </w:r>
      <w:proofErr w:type="spellStart"/>
      <w:r w:rsidRPr="002E247A">
        <w:rPr>
          <w:rFonts w:ascii="Verdana" w:eastAsia="Verdana" w:hAnsi="Verdana" w:cs="Verdana"/>
          <w:bCs/>
        </w:rPr>
        <w:t>paterni</w:t>
      </w:r>
      <w:proofErr w:type="spellEnd"/>
      <w:r w:rsidRPr="002E247A">
        <w:rPr>
          <w:rFonts w:ascii="Verdana" w:eastAsia="Verdana" w:hAnsi="Verdana" w:cs="Verdana"/>
          <w:bCs/>
        </w:rPr>
        <w:t xml:space="preserve"> </w:t>
      </w:r>
      <w:proofErr w:type="spellStart"/>
      <w:r w:rsidRPr="002E247A">
        <w:rPr>
          <w:rFonts w:ascii="Verdana" w:eastAsia="Verdana" w:hAnsi="Verdana" w:cs="Verdana"/>
          <w:bCs/>
        </w:rPr>
        <w:t>su</w:t>
      </w:r>
      <w:proofErr w:type="spellEnd"/>
      <w:r w:rsidRPr="002E247A">
        <w:rPr>
          <w:rFonts w:ascii="Verdana" w:eastAsia="Verdana" w:hAnsi="Verdana" w:cs="Verdana"/>
          <w:bCs/>
        </w:rPr>
        <w:t xml:space="preserve"> </w:t>
      </w:r>
      <w:proofErr w:type="spellStart"/>
      <w:r w:rsidRPr="002E247A">
        <w:rPr>
          <w:rFonts w:ascii="Verdana" w:eastAsia="Verdana" w:hAnsi="Verdana" w:cs="Verdana"/>
          <w:bCs/>
        </w:rPr>
        <w:t>ponovna</w:t>
      </w:r>
      <w:proofErr w:type="spellEnd"/>
      <w:r w:rsidRPr="002E247A">
        <w:rPr>
          <w:rFonts w:ascii="Verdana" w:eastAsia="Verdana" w:hAnsi="Verdana" w:cs="Verdana"/>
          <w:bCs/>
        </w:rPr>
        <w:t xml:space="preserve"> </w:t>
      </w:r>
      <w:proofErr w:type="spellStart"/>
      <w:r w:rsidRPr="002E247A">
        <w:rPr>
          <w:rFonts w:ascii="Verdana" w:eastAsia="Verdana" w:hAnsi="Verdana" w:cs="Verdana"/>
          <w:bCs/>
        </w:rPr>
        <w:t>iskoristiva</w:t>
      </w:r>
      <w:proofErr w:type="spellEnd"/>
      <w:r w:rsidRPr="002E247A">
        <w:rPr>
          <w:rFonts w:ascii="Verdana" w:eastAsia="Verdana" w:hAnsi="Verdana" w:cs="Verdana"/>
          <w:bCs/>
        </w:rPr>
        <w:t xml:space="preserve"> </w:t>
      </w:r>
      <w:proofErr w:type="spellStart"/>
      <w:r w:rsidRPr="002E247A">
        <w:rPr>
          <w:rFonts w:ascii="Verdana" w:eastAsia="Verdana" w:hAnsi="Verdana" w:cs="Verdana"/>
          <w:bCs/>
        </w:rPr>
        <w:t>rešenja</w:t>
      </w:r>
      <w:proofErr w:type="spellEnd"/>
      <w:r w:rsidRPr="002E247A">
        <w:rPr>
          <w:rFonts w:ascii="Verdana" w:eastAsia="Verdana" w:hAnsi="Verdana" w:cs="Verdana"/>
          <w:bCs/>
        </w:rPr>
        <w:t xml:space="preserve"> </w:t>
      </w:r>
      <w:proofErr w:type="spellStart"/>
      <w:r w:rsidRPr="002E247A">
        <w:rPr>
          <w:rFonts w:ascii="Verdana" w:eastAsia="Verdana" w:hAnsi="Verdana" w:cs="Verdana"/>
          <w:bCs/>
        </w:rPr>
        <w:t>koja</w:t>
      </w:r>
      <w:proofErr w:type="spellEnd"/>
      <w:r w:rsidRPr="002E247A">
        <w:rPr>
          <w:rFonts w:ascii="Verdana" w:eastAsia="Verdana" w:hAnsi="Verdana" w:cs="Verdana"/>
          <w:bCs/>
        </w:rPr>
        <w:t xml:space="preserve"> se </w:t>
      </w:r>
      <w:proofErr w:type="spellStart"/>
      <w:r w:rsidRPr="002E247A">
        <w:rPr>
          <w:rFonts w:ascii="Verdana" w:eastAsia="Verdana" w:hAnsi="Verdana" w:cs="Verdana"/>
          <w:bCs/>
        </w:rPr>
        <w:t>mogu</w:t>
      </w:r>
      <w:proofErr w:type="spellEnd"/>
      <w:r w:rsidRPr="002E247A">
        <w:rPr>
          <w:rFonts w:ascii="Verdana" w:eastAsia="Verdana" w:hAnsi="Verdana" w:cs="Verdana"/>
          <w:bCs/>
        </w:rPr>
        <w:t xml:space="preserve"> </w:t>
      </w:r>
      <w:proofErr w:type="spellStart"/>
      <w:r w:rsidRPr="002E247A">
        <w:rPr>
          <w:rFonts w:ascii="Verdana" w:eastAsia="Verdana" w:hAnsi="Verdana" w:cs="Verdana"/>
          <w:bCs/>
        </w:rPr>
        <w:t>primeniti</w:t>
      </w:r>
      <w:proofErr w:type="spellEnd"/>
      <w:r w:rsidRPr="002E247A">
        <w:rPr>
          <w:rFonts w:ascii="Verdana" w:eastAsia="Verdana" w:hAnsi="Verdana" w:cs="Verdana"/>
          <w:bCs/>
        </w:rPr>
        <w:t xml:space="preserve"> </w:t>
      </w:r>
      <w:proofErr w:type="spellStart"/>
      <w:r w:rsidRPr="002E247A">
        <w:rPr>
          <w:rFonts w:ascii="Verdana" w:eastAsia="Verdana" w:hAnsi="Verdana" w:cs="Verdana"/>
          <w:bCs/>
        </w:rPr>
        <w:t>na</w:t>
      </w:r>
      <w:proofErr w:type="spellEnd"/>
      <w:r w:rsidRPr="002E247A">
        <w:rPr>
          <w:rFonts w:ascii="Verdana" w:eastAsia="Verdana" w:hAnsi="Verdana" w:cs="Verdana"/>
          <w:bCs/>
        </w:rPr>
        <w:t xml:space="preserve"> problem koji se </w:t>
      </w:r>
      <w:proofErr w:type="spellStart"/>
      <w:r w:rsidRPr="002E247A">
        <w:rPr>
          <w:rFonts w:ascii="Verdana" w:eastAsia="Verdana" w:hAnsi="Verdana" w:cs="Verdana"/>
          <w:bCs/>
        </w:rPr>
        <w:t>često</w:t>
      </w:r>
      <w:proofErr w:type="spellEnd"/>
      <w:r w:rsidRPr="002E247A">
        <w:rPr>
          <w:rFonts w:ascii="Verdana" w:eastAsia="Verdana" w:hAnsi="Verdana" w:cs="Verdana"/>
          <w:bCs/>
        </w:rPr>
        <w:t xml:space="preserve"> </w:t>
      </w:r>
      <w:proofErr w:type="spellStart"/>
      <w:r w:rsidRPr="002E247A">
        <w:rPr>
          <w:rFonts w:ascii="Verdana" w:eastAsia="Verdana" w:hAnsi="Verdana" w:cs="Verdana"/>
          <w:bCs/>
        </w:rPr>
        <w:t>ponavlja</w:t>
      </w:r>
      <w:proofErr w:type="spellEnd"/>
      <w:r w:rsidRPr="002E247A">
        <w:rPr>
          <w:rFonts w:ascii="Verdana" w:eastAsia="Verdana" w:hAnsi="Verdana" w:cs="Verdana"/>
          <w:bCs/>
        </w:rPr>
        <w:t xml:space="preserve"> u </w:t>
      </w:r>
      <w:proofErr w:type="spellStart"/>
      <w:r w:rsidRPr="002E247A">
        <w:rPr>
          <w:rFonts w:ascii="Verdana" w:eastAsia="Verdana" w:hAnsi="Verdana" w:cs="Verdana"/>
          <w:bCs/>
        </w:rPr>
        <w:t>razvoju</w:t>
      </w:r>
      <w:proofErr w:type="spellEnd"/>
      <w:r w:rsidRPr="002E247A">
        <w:rPr>
          <w:rFonts w:ascii="Verdana" w:eastAsia="Verdana" w:hAnsi="Verdana" w:cs="Verdana"/>
          <w:bCs/>
        </w:rPr>
        <w:t xml:space="preserve"> </w:t>
      </w:r>
      <w:proofErr w:type="spellStart"/>
      <w:r w:rsidRPr="002E247A">
        <w:rPr>
          <w:rFonts w:ascii="Verdana" w:eastAsia="Verdana" w:hAnsi="Verdana" w:cs="Verdana"/>
          <w:bCs/>
        </w:rPr>
        <w:t>softv</w:t>
      </w:r>
      <w:r>
        <w:rPr>
          <w:rFonts w:ascii="Verdana" w:eastAsia="Verdana" w:hAnsi="Verdana" w:cs="Verdana"/>
          <w:bCs/>
        </w:rPr>
        <w:t>era</w:t>
      </w:r>
      <w:proofErr w:type="spellEnd"/>
      <w:r>
        <w:rPr>
          <w:rFonts w:ascii="Verdana" w:eastAsia="Verdana" w:hAnsi="Verdana" w:cs="Verdana"/>
          <w:bCs/>
        </w:rPr>
        <w:t>.</w:t>
      </w:r>
    </w:p>
    <w:p w14:paraId="1B1DF6B5" w14:textId="4D7EC597" w:rsidR="002E247A" w:rsidRDefault="002E247A" w:rsidP="00941414">
      <w:pPr>
        <w:spacing w:before="17"/>
        <w:rPr>
          <w:rFonts w:ascii="Verdana" w:eastAsia="Verdana" w:hAnsi="Verdana" w:cs="Verdana"/>
          <w:bCs/>
        </w:rPr>
      </w:pPr>
      <w:proofErr w:type="spellStart"/>
      <w:r w:rsidRPr="002E247A">
        <w:rPr>
          <w:rFonts w:ascii="Verdana" w:eastAsia="Verdana" w:hAnsi="Verdana" w:cs="Verdana"/>
          <w:bCs/>
        </w:rPr>
        <w:t>Kada</w:t>
      </w:r>
      <w:proofErr w:type="spellEnd"/>
      <w:r w:rsidRPr="002E247A">
        <w:rPr>
          <w:rFonts w:ascii="Verdana" w:eastAsia="Verdana" w:hAnsi="Verdana" w:cs="Verdana"/>
          <w:bCs/>
        </w:rPr>
        <w:t xml:space="preserve"> </w:t>
      </w:r>
      <w:proofErr w:type="spellStart"/>
      <w:r w:rsidRPr="002E247A">
        <w:rPr>
          <w:rFonts w:ascii="Verdana" w:eastAsia="Verdana" w:hAnsi="Verdana" w:cs="Verdana"/>
          <w:bCs/>
        </w:rPr>
        <w:t>želimo</w:t>
      </w:r>
      <w:proofErr w:type="spellEnd"/>
      <w:r w:rsidRPr="002E247A">
        <w:rPr>
          <w:rFonts w:ascii="Verdana" w:eastAsia="Verdana" w:hAnsi="Verdana" w:cs="Verdana"/>
          <w:bCs/>
        </w:rPr>
        <w:t xml:space="preserve"> </w:t>
      </w:r>
      <w:proofErr w:type="spellStart"/>
      <w:r w:rsidRPr="002E247A">
        <w:rPr>
          <w:rFonts w:ascii="Verdana" w:eastAsia="Verdana" w:hAnsi="Verdana" w:cs="Verdana"/>
          <w:bCs/>
        </w:rPr>
        <w:t>prevesti</w:t>
      </w:r>
      <w:proofErr w:type="spellEnd"/>
      <w:r w:rsidRPr="002E247A">
        <w:rPr>
          <w:rFonts w:ascii="Verdana" w:eastAsia="Verdana" w:hAnsi="Verdana" w:cs="Verdana"/>
          <w:bCs/>
        </w:rPr>
        <w:t xml:space="preserve"> </w:t>
      </w:r>
      <w:proofErr w:type="spellStart"/>
      <w:r w:rsidRPr="002E247A">
        <w:rPr>
          <w:rFonts w:ascii="Verdana" w:eastAsia="Verdana" w:hAnsi="Verdana" w:cs="Verdana"/>
          <w:bCs/>
        </w:rPr>
        <w:t>englesku</w:t>
      </w:r>
      <w:proofErr w:type="spellEnd"/>
      <w:r w:rsidRPr="002E247A">
        <w:rPr>
          <w:rFonts w:ascii="Verdana" w:eastAsia="Verdana" w:hAnsi="Verdana" w:cs="Verdana"/>
          <w:bCs/>
        </w:rPr>
        <w:t xml:space="preserve"> </w:t>
      </w:r>
      <w:proofErr w:type="spellStart"/>
      <w:r w:rsidRPr="002E247A">
        <w:rPr>
          <w:rFonts w:ascii="Verdana" w:eastAsia="Verdana" w:hAnsi="Verdana" w:cs="Verdana"/>
          <w:bCs/>
        </w:rPr>
        <w:t>reč</w:t>
      </w:r>
      <w:proofErr w:type="spellEnd"/>
      <w:r w:rsidRPr="002E247A">
        <w:rPr>
          <w:rFonts w:ascii="Verdana" w:eastAsia="Verdana" w:hAnsi="Verdana" w:cs="Verdana"/>
          <w:bCs/>
        </w:rPr>
        <w:t xml:space="preserve"> “pattern” (</w:t>
      </w:r>
      <w:proofErr w:type="spellStart"/>
      <w:r w:rsidRPr="002E247A">
        <w:rPr>
          <w:rFonts w:ascii="Verdana" w:eastAsia="Verdana" w:hAnsi="Verdana" w:cs="Verdana"/>
          <w:bCs/>
        </w:rPr>
        <w:t>patern</w:t>
      </w:r>
      <w:proofErr w:type="spellEnd"/>
      <w:r w:rsidRPr="002E247A">
        <w:rPr>
          <w:rFonts w:ascii="Verdana" w:eastAsia="Verdana" w:hAnsi="Verdana" w:cs="Verdana"/>
          <w:bCs/>
        </w:rPr>
        <w:t xml:space="preserve">), </w:t>
      </w:r>
      <w:proofErr w:type="spellStart"/>
      <w:r w:rsidRPr="002E247A">
        <w:rPr>
          <w:rFonts w:ascii="Verdana" w:eastAsia="Verdana" w:hAnsi="Verdana" w:cs="Verdana"/>
          <w:bCs/>
        </w:rPr>
        <w:t>dobijamo</w:t>
      </w:r>
      <w:proofErr w:type="spellEnd"/>
      <w:r w:rsidRPr="002E247A">
        <w:rPr>
          <w:rFonts w:ascii="Verdana" w:eastAsia="Verdana" w:hAnsi="Verdana" w:cs="Verdana"/>
          <w:bCs/>
        </w:rPr>
        <w:t xml:space="preserve"> </w:t>
      </w:r>
      <w:proofErr w:type="spellStart"/>
      <w:r w:rsidRPr="002E247A">
        <w:rPr>
          <w:rFonts w:ascii="Verdana" w:eastAsia="Verdana" w:hAnsi="Verdana" w:cs="Verdana"/>
          <w:bCs/>
        </w:rPr>
        <w:t>prevod</w:t>
      </w:r>
      <w:proofErr w:type="spellEnd"/>
      <w:r w:rsidRPr="002E247A">
        <w:rPr>
          <w:rFonts w:ascii="Verdana" w:eastAsia="Verdana" w:hAnsi="Verdana" w:cs="Verdana"/>
          <w:bCs/>
        </w:rPr>
        <w:t xml:space="preserve"> </w:t>
      </w:r>
      <w:proofErr w:type="spellStart"/>
      <w:r w:rsidRPr="002E247A">
        <w:rPr>
          <w:rFonts w:ascii="Verdana" w:eastAsia="Verdana" w:hAnsi="Verdana" w:cs="Verdana"/>
          <w:bCs/>
        </w:rPr>
        <w:t>šablon</w:t>
      </w:r>
      <w:proofErr w:type="spellEnd"/>
      <w:r w:rsidRPr="002E247A">
        <w:rPr>
          <w:rFonts w:ascii="Verdana" w:eastAsia="Verdana" w:hAnsi="Verdana" w:cs="Verdana"/>
          <w:bCs/>
        </w:rPr>
        <w:t xml:space="preserve">, </w:t>
      </w:r>
      <w:proofErr w:type="spellStart"/>
      <w:r w:rsidRPr="002E247A">
        <w:rPr>
          <w:rFonts w:ascii="Verdana" w:eastAsia="Verdana" w:hAnsi="Verdana" w:cs="Verdana"/>
          <w:bCs/>
        </w:rPr>
        <w:t>uzorak</w:t>
      </w:r>
      <w:proofErr w:type="spellEnd"/>
      <w:r w:rsidRPr="002E247A">
        <w:rPr>
          <w:rFonts w:ascii="Verdana" w:eastAsia="Verdana" w:hAnsi="Verdana" w:cs="Verdana"/>
          <w:bCs/>
        </w:rPr>
        <w:t xml:space="preserve">, </w:t>
      </w:r>
      <w:proofErr w:type="spellStart"/>
      <w:r w:rsidRPr="002E247A">
        <w:rPr>
          <w:rFonts w:ascii="Verdana" w:eastAsia="Verdana" w:hAnsi="Verdana" w:cs="Verdana"/>
          <w:bCs/>
        </w:rPr>
        <w:t>ob</w:t>
      </w:r>
      <w:r>
        <w:rPr>
          <w:rFonts w:ascii="Verdana" w:eastAsia="Verdana" w:hAnsi="Verdana" w:cs="Verdana"/>
          <w:bCs/>
        </w:rPr>
        <w:t>razac</w:t>
      </w:r>
      <w:proofErr w:type="spellEnd"/>
      <w:r>
        <w:rPr>
          <w:rFonts w:ascii="Verdana" w:eastAsia="Verdana" w:hAnsi="Verdana" w:cs="Verdana"/>
          <w:bCs/>
        </w:rPr>
        <w:t xml:space="preserve">. </w:t>
      </w:r>
      <w:r w:rsidRPr="002E247A">
        <w:rPr>
          <w:rFonts w:ascii="Verdana" w:eastAsia="Verdana" w:hAnsi="Verdana" w:cs="Verdana"/>
          <w:bCs/>
        </w:rPr>
        <w:t xml:space="preserve">To </w:t>
      </w:r>
      <w:proofErr w:type="spellStart"/>
      <w:r w:rsidRPr="002E247A">
        <w:rPr>
          <w:rFonts w:ascii="Verdana" w:eastAsia="Verdana" w:hAnsi="Verdana" w:cs="Verdana"/>
          <w:bCs/>
        </w:rPr>
        <w:t>nam</w:t>
      </w:r>
      <w:proofErr w:type="spellEnd"/>
      <w:r w:rsidRPr="002E247A">
        <w:rPr>
          <w:rFonts w:ascii="Verdana" w:eastAsia="Verdana" w:hAnsi="Verdana" w:cs="Verdana"/>
          <w:bCs/>
        </w:rPr>
        <w:t xml:space="preserve"> </w:t>
      </w:r>
      <w:proofErr w:type="spellStart"/>
      <w:r w:rsidRPr="002E247A">
        <w:rPr>
          <w:rFonts w:ascii="Verdana" w:eastAsia="Verdana" w:hAnsi="Verdana" w:cs="Verdana"/>
          <w:bCs/>
        </w:rPr>
        <w:t>govori</w:t>
      </w:r>
      <w:proofErr w:type="spellEnd"/>
      <w:r w:rsidRPr="002E247A">
        <w:rPr>
          <w:rFonts w:ascii="Verdana" w:eastAsia="Verdana" w:hAnsi="Verdana" w:cs="Verdana"/>
          <w:bCs/>
        </w:rPr>
        <w:t xml:space="preserve"> da je </w:t>
      </w:r>
      <w:proofErr w:type="spellStart"/>
      <w:r w:rsidRPr="002E247A">
        <w:rPr>
          <w:rFonts w:ascii="Verdana" w:eastAsia="Verdana" w:hAnsi="Verdana" w:cs="Verdana"/>
          <w:bCs/>
        </w:rPr>
        <w:t>dizajn</w:t>
      </w:r>
      <w:proofErr w:type="spellEnd"/>
      <w:r w:rsidRPr="002E247A">
        <w:rPr>
          <w:rFonts w:ascii="Verdana" w:eastAsia="Verdana" w:hAnsi="Verdana" w:cs="Verdana"/>
          <w:bCs/>
        </w:rPr>
        <w:t xml:space="preserve"> </w:t>
      </w:r>
      <w:proofErr w:type="spellStart"/>
      <w:r w:rsidRPr="002E247A">
        <w:rPr>
          <w:rFonts w:ascii="Verdana" w:eastAsia="Verdana" w:hAnsi="Verdana" w:cs="Verdana"/>
          <w:bCs/>
        </w:rPr>
        <w:t>patern</w:t>
      </w:r>
      <w:proofErr w:type="spellEnd"/>
      <w:r w:rsidRPr="002E247A">
        <w:rPr>
          <w:rFonts w:ascii="Verdana" w:eastAsia="Verdana" w:hAnsi="Verdana" w:cs="Verdana"/>
          <w:bCs/>
        </w:rPr>
        <w:t xml:space="preserve"> </w:t>
      </w:r>
      <w:proofErr w:type="spellStart"/>
      <w:r w:rsidRPr="002E247A">
        <w:rPr>
          <w:rFonts w:ascii="Verdana" w:eastAsia="Verdana" w:hAnsi="Verdana" w:cs="Verdana"/>
          <w:bCs/>
        </w:rPr>
        <w:t>nešto</w:t>
      </w:r>
      <w:proofErr w:type="spellEnd"/>
      <w:r w:rsidRPr="002E247A">
        <w:rPr>
          <w:rFonts w:ascii="Verdana" w:eastAsia="Verdana" w:hAnsi="Verdana" w:cs="Verdana"/>
          <w:bCs/>
        </w:rPr>
        <w:t xml:space="preserve"> </w:t>
      </w:r>
      <w:proofErr w:type="spellStart"/>
      <w:r w:rsidRPr="002E247A">
        <w:rPr>
          <w:rFonts w:ascii="Verdana" w:eastAsia="Verdana" w:hAnsi="Verdana" w:cs="Verdana"/>
          <w:bCs/>
        </w:rPr>
        <w:t>što</w:t>
      </w:r>
      <w:proofErr w:type="spellEnd"/>
      <w:r w:rsidRPr="002E247A">
        <w:rPr>
          <w:rFonts w:ascii="Verdana" w:eastAsia="Verdana" w:hAnsi="Verdana" w:cs="Verdana"/>
          <w:bCs/>
        </w:rPr>
        <w:t xml:space="preserve"> </w:t>
      </w:r>
      <w:proofErr w:type="spellStart"/>
      <w:r w:rsidRPr="002E247A">
        <w:rPr>
          <w:rFonts w:ascii="Verdana" w:eastAsia="Verdana" w:hAnsi="Verdana" w:cs="Verdana"/>
          <w:bCs/>
        </w:rPr>
        <w:t>možemo</w:t>
      </w:r>
      <w:proofErr w:type="spellEnd"/>
      <w:r w:rsidRPr="002E247A">
        <w:rPr>
          <w:rFonts w:ascii="Verdana" w:eastAsia="Verdana" w:hAnsi="Verdana" w:cs="Verdana"/>
          <w:bCs/>
        </w:rPr>
        <w:t xml:space="preserve"> “</w:t>
      </w:r>
      <w:proofErr w:type="spellStart"/>
      <w:r w:rsidRPr="002E247A">
        <w:rPr>
          <w:rFonts w:ascii="Verdana" w:eastAsia="Verdana" w:hAnsi="Verdana" w:cs="Verdana"/>
          <w:bCs/>
        </w:rPr>
        <w:t>štancati</w:t>
      </w:r>
      <w:proofErr w:type="spellEnd"/>
      <w:r w:rsidRPr="002E247A">
        <w:rPr>
          <w:rFonts w:ascii="Verdana" w:eastAsia="Verdana" w:hAnsi="Verdana" w:cs="Verdana"/>
          <w:bCs/>
        </w:rPr>
        <w:t xml:space="preserve">” </w:t>
      </w:r>
      <w:proofErr w:type="spellStart"/>
      <w:r w:rsidRPr="002E247A">
        <w:rPr>
          <w:rFonts w:ascii="Verdana" w:eastAsia="Verdana" w:hAnsi="Verdana" w:cs="Verdana"/>
          <w:bCs/>
        </w:rPr>
        <w:t>i</w:t>
      </w:r>
      <w:proofErr w:type="spellEnd"/>
      <w:r w:rsidRPr="002E247A">
        <w:rPr>
          <w:rFonts w:ascii="Verdana" w:eastAsia="Verdana" w:hAnsi="Verdana" w:cs="Verdana"/>
          <w:bCs/>
        </w:rPr>
        <w:t xml:space="preserve"> </w:t>
      </w:r>
      <w:proofErr w:type="spellStart"/>
      <w:r w:rsidRPr="002E247A">
        <w:rPr>
          <w:rFonts w:ascii="Verdana" w:eastAsia="Verdana" w:hAnsi="Verdana" w:cs="Verdana"/>
          <w:bCs/>
        </w:rPr>
        <w:t>koristiti</w:t>
      </w:r>
      <w:proofErr w:type="spellEnd"/>
      <w:r w:rsidRPr="002E247A">
        <w:rPr>
          <w:rFonts w:ascii="Verdana" w:eastAsia="Verdana" w:hAnsi="Verdana" w:cs="Verdana"/>
          <w:bCs/>
        </w:rPr>
        <w:t xml:space="preserve"> </w:t>
      </w:r>
      <w:proofErr w:type="spellStart"/>
      <w:r w:rsidRPr="002E247A">
        <w:rPr>
          <w:rFonts w:ascii="Verdana" w:eastAsia="Verdana" w:hAnsi="Verdana" w:cs="Verdana"/>
          <w:bCs/>
        </w:rPr>
        <w:t>više</w:t>
      </w:r>
      <w:proofErr w:type="spellEnd"/>
      <w:r w:rsidRPr="002E247A">
        <w:rPr>
          <w:rFonts w:ascii="Verdana" w:eastAsia="Verdana" w:hAnsi="Verdana" w:cs="Verdana"/>
          <w:bCs/>
        </w:rPr>
        <w:t xml:space="preserve"> puta, </w:t>
      </w:r>
      <w:proofErr w:type="spellStart"/>
      <w:r w:rsidRPr="002E247A">
        <w:rPr>
          <w:rFonts w:ascii="Verdana" w:eastAsia="Verdana" w:hAnsi="Verdana" w:cs="Verdana"/>
          <w:bCs/>
        </w:rPr>
        <w:t>što</w:t>
      </w:r>
      <w:proofErr w:type="spellEnd"/>
      <w:r w:rsidRPr="002E247A">
        <w:rPr>
          <w:rFonts w:ascii="Verdana" w:eastAsia="Verdana" w:hAnsi="Verdana" w:cs="Verdana"/>
          <w:bCs/>
        </w:rPr>
        <w:t xml:space="preserve"> </w:t>
      </w:r>
      <w:proofErr w:type="spellStart"/>
      <w:r w:rsidRPr="002E247A">
        <w:rPr>
          <w:rFonts w:ascii="Verdana" w:eastAsia="Verdana" w:hAnsi="Verdana" w:cs="Verdana"/>
          <w:bCs/>
        </w:rPr>
        <w:t>nam</w:t>
      </w:r>
      <w:proofErr w:type="spellEnd"/>
      <w:r w:rsidRPr="002E247A">
        <w:rPr>
          <w:rFonts w:ascii="Verdana" w:eastAsia="Verdana" w:hAnsi="Verdana" w:cs="Verdana"/>
          <w:bCs/>
        </w:rPr>
        <w:t xml:space="preserve"> </w:t>
      </w:r>
      <w:proofErr w:type="spellStart"/>
      <w:r w:rsidRPr="002E247A">
        <w:rPr>
          <w:rFonts w:ascii="Verdana" w:eastAsia="Verdana" w:hAnsi="Verdana" w:cs="Verdana"/>
          <w:bCs/>
        </w:rPr>
        <w:t>daj</w:t>
      </w:r>
      <w:r>
        <w:rPr>
          <w:rFonts w:ascii="Verdana" w:eastAsia="Verdana" w:hAnsi="Verdana" w:cs="Verdana"/>
          <w:bCs/>
        </w:rPr>
        <w:t>e</w:t>
      </w:r>
      <w:proofErr w:type="spellEnd"/>
      <w:r>
        <w:rPr>
          <w:rFonts w:ascii="Verdana" w:eastAsia="Verdana" w:hAnsi="Verdana" w:cs="Verdana"/>
          <w:bCs/>
        </w:rPr>
        <w:t xml:space="preserve"> </w:t>
      </w:r>
      <w:proofErr w:type="spellStart"/>
      <w:r>
        <w:rPr>
          <w:rFonts w:ascii="Verdana" w:eastAsia="Verdana" w:hAnsi="Verdana" w:cs="Verdana"/>
          <w:bCs/>
        </w:rPr>
        <w:t>sledeće</w:t>
      </w:r>
      <w:proofErr w:type="spellEnd"/>
      <w:r>
        <w:rPr>
          <w:rFonts w:ascii="Verdana" w:eastAsia="Verdana" w:hAnsi="Verdana" w:cs="Verdana"/>
          <w:bCs/>
        </w:rPr>
        <w:t xml:space="preserve"> </w:t>
      </w:r>
      <w:proofErr w:type="spellStart"/>
      <w:r>
        <w:rPr>
          <w:rFonts w:ascii="Verdana" w:eastAsia="Verdana" w:hAnsi="Verdana" w:cs="Verdana"/>
          <w:bCs/>
        </w:rPr>
        <w:t>prednosti</w:t>
      </w:r>
      <w:proofErr w:type="spellEnd"/>
      <w:r>
        <w:rPr>
          <w:rFonts w:ascii="Verdana" w:eastAsia="Verdana" w:hAnsi="Verdana" w:cs="Verdana"/>
          <w:bCs/>
        </w:rPr>
        <w:t>:</w:t>
      </w:r>
    </w:p>
    <w:p w14:paraId="136F03E8" w14:textId="24F58ACA" w:rsidR="002E247A" w:rsidRDefault="002E247A" w:rsidP="00D4242C">
      <w:pPr>
        <w:spacing w:before="17"/>
        <w:rPr>
          <w:rFonts w:ascii="Verdana" w:eastAsia="Verdana" w:hAnsi="Verdana" w:cs="Verdana"/>
          <w:bCs/>
        </w:rPr>
      </w:pPr>
    </w:p>
    <w:p w14:paraId="114CFEBB" w14:textId="222B1383" w:rsidR="007F06E2" w:rsidRDefault="002E247A" w:rsidP="00941414">
      <w:pPr>
        <w:pStyle w:val="ListParagraph"/>
        <w:numPr>
          <w:ilvl w:val="0"/>
          <w:numId w:val="11"/>
        </w:numPr>
        <w:spacing w:before="17"/>
        <w:rPr>
          <w:rFonts w:ascii="Verdana" w:eastAsia="Verdana" w:hAnsi="Verdana" w:cs="Verdana"/>
          <w:bCs/>
        </w:rPr>
      </w:pPr>
      <w:proofErr w:type="spellStart"/>
      <w:r w:rsidRPr="00941414">
        <w:rPr>
          <w:rFonts w:ascii="Verdana" w:eastAsia="Verdana" w:hAnsi="Verdana" w:cs="Verdana"/>
          <w:bCs/>
        </w:rPr>
        <w:t>Paterni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su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uglavnom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dokazana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rešenja</w:t>
      </w:r>
      <w:proofErr w:type="spellEnd"/>
      <w:r w:rsidRPr="00941414">
        <w:rPr>
          <w:rFonts w:ascii="Verdana" w:eastAsia="Verdana" w:hAnsi="Verdana" w:cs="Verdana"/>
          <w:bCs/>
        </w:rPr>
        <w:t xml:space="preserve"> – </w:t>
      </w:r>
      <w:proofErr w:type="spellStart"/>
      <w:r w:rsidRPr="00941414">
        <w:rPr>
          <w:rFonts w:ascii="Verdana" w:eastAsia="Verdana" w:hAnsi="Verdana" w:cs="Verdana"/>
          <w:bCs/>
        </w:rPr>
        <w:t>koristićemo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isproban</w:t>
      </w:r>
      <w:proofErr w:type="spellEnd"/>
      <w:r w:rsidRPr="00941414">
        <w:rPr>
          <w:rFonts w:ascii="Verdana" w:eastAsia="Verdana" w:hAnsi="Verdana" w:cs="Verdana"/>
          <w:bCs/>
        </w:rPr>
        <w:t xml:space="preserve">, </w:t>
      </w:r>
      <w:proofErr w:type="spellStart"/>
      <w:r w:rsidRPr="00941414">
        <w:rPr>
          <w:rFonts w:ascii="Verdana" w:eastAsia="Verdana" w:hAnsi="Verdana" w:cs="Verdana"/>
          <w:bCs/>
        </w:rPr>
        <w:t>testiran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i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optimizovan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pristup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rešavanju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problema</w:t>
      </w:r>
      <w:proofErr w:type="spellEnd"/>
      <w:r w:rsidRPr="00941414">
        <w:rPr>
          <w:rFonts w:ascii="Verdana" w:eastAsia="Verdana" w:hAnsi="Verdana" w:cs="Verdana"/>
          <w:bCs/>
        </w:rPr>
        <w:t xml:space="preserve"> u </w:t>
      </w:r>
      <w:proofErr w:type="spellStart"/>
      <w:r w:rsidRPr="00941414">
        <w:rPr>
          <w:rFonts w:ascii="Verdana" w:eastAsia="Verdana" w:hAnsi="Verdana" w:cs="Verdana"/>
          <w:bCs/>
        </w:rPr>
        <w:t>razvoju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softverskog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proizvoda</w:t>
      </w:r>
      <w:proofErr w:type="spellEnd"/>
      <w:r w:rsidRPr="00941414">
        <w:rPr>
          <w:rFonts w:ascii="Verdana" w:eastAsia="Verdana" w:hAnsi="Verdana" w:cs="Verdana"/>
          <w:bCs/>
        </w:rPr>
        <w:t xml:space="preserve">, </w:t>
      </w:r>
      <w:proofErr w:type="spellStart"/>
      <w:r w:rsidRPr="00941414">
        <w:rPr>
          <w:rFonts w:ascii="Verdana" w:eastAsia="Verdana" w:hAnsi="Verdana" w:cs="Verdana"/>
          <w:bCs/>
        </w:rPr>
        <w:t>baziran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na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iskustvu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i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radu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programera</w:t>
      </w:r>
      <w:proofErr w:type="spellEnd"/>
      <w:r w:rsidRPr="00941414">
        <w:rPr>
          <w:rFonts w:ascii="Verdana" w:eastAsia="Verdana" w:hAnsi="Verdana" w:cs="Verdana"/>
          <w:bCs/>
        </w:rPr>
        <w:t xml:space="preserve"> koji </w:t>
      </w:r>
      <w:proofErr w:type="spellStart"/>
      <w:r w:rsidRPr="00941414">
        <w:rPr>
          <w:rFonts w:ascii="Verdana" w:eastAsia="Verdana" w:hAnsi="Verdana" w:cs="Verdana"/>
          <w:bCs/>
        </w:rPr>
        <w:t>su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doprineli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razvoju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tog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paterna</w:t>
      </w:r>
      <w:proofErr w:type="spellEnd"/>
      <w:r w:rsidRPr="00941414">
        <w:rPr>
          <w:rFonts w:ascii="Verdana" w:eastAsia="Verdana" w:hAnsi="Verdana" w:cs="Verdana"/>
          <w:bCs/>
        </w:rPr>
        <w:t>.</w:t>
      </w:r>
    </w:p>
    <w:p w14:paraId="699850E5" w14:textId="77777777" w:rsidR="00941414" w:rsidRDefault="00941414" w:rsidP="00941414">
      <w:pPr>
        <w:pStyle w:val="ListParagraph"/>
        <w:spacing w:before="17"/>
        <w:rPr>
          <w:rFonts w:ascii="Verdana" w:eastAsia="Verdana" w:hAnsi="Verdana" w:cs="Verdana"/>
          <w:bCs/>
        </w:rPr>
      </w:pPr>
    </w:p>
    <w:p w14:paraId="2B3FFDBE" w14:textId="136445E6" w:rsidR="00941414" w:rsidRDefault="00941414" w:rsidP="00941414">
      <w:pPr>
        <w:pStyle w:val="ListParagraph"/>
        <w:numPr>
          <w:ilvl w:val="0"/>
          <w:numId w:val="11"/>
        </w:numPr>
        <w:spacing w:before="17"/>
        <w:rPr>
          <w:rFonts w:ascii="Verdana" w:eastAsia="Verdana" w:hAnsi="Verdana" w:cs="Verdana"/>
          <w:bCs/>
        </w:rPr>
      </w:pPr>
      <w:proofErr w:type="spellStart"/>
      <w:r w:rsidRPr="00941414">
        <w:rPr>
          <w:rFonts w:ascii="Verdana" w:eastAsia="Verdana" w:hAnsi="Verdana" w:cs="Verdana"/>
          <w:bCs/>
        </w:rPr>
        <w:t>Lako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ih</w:t>
      </w:r>
      <w:proofErr w:type="spellEnd"/>
      <w:r w:rsidRPr="00941414">
        <w:rPr>
          <w:rFonts w:ascii="Verdana" w:eastAsia="Verdana" w:hAnsi="Verdana" w:cs="Verdana"/>
          <w:bCs/>
        </w:rPr>
        <w:t xml:space="preserve"> je </w:t>
      </w:r>
      <w:proofErr w:type="spellStart"/>
      <w:r w:rsidRPr="00941414">
        <w:rPr>
          <w:rFonts w:ascii="Verdana" w:eastAsia="Verdana" w:hAnsi="Verdana" w:cs="Verdana"/>
          <w:bCs/>
        </w:rPr>
        <w:t>ponovo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iskoristiti</w:t>
      </w:r>
      <w:proofErr w:type="spellEnd"/>
      <w:r w:rsidRPr="00941414">
        <w:rPr>
          <w:rFonts w:ascii="Verdana" w:eastAsia="Verdana" w:hAnsi="Verdana" w:cs="Verdana"/>
          <w:bCs/>
        </w:rPr>
        <w:t xml:space="preserve"> – </w:t>
      </w:r>
      <w:proofErr w:type="spellStart"/>
      <w:r w:rsidRPr="00941414">
        <w:rPr>
          <w:rFonts w:ascii="Verdana" w:eastAsia="Verdana" w:hAnsi="Verdana" w:cs="Verdana"/>
          <w:bCs/>
        </w:rPr>
        <w:t>paterni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su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uglavnom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pojednostavljena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rešenja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nekog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čestog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problema</w:t>
      </w:r>
      <w:proofErr w:type="spellEnd"/>
      <w:r w:rsidRPr="00941414">
        <w:rPr>
          <w:rFonts w:ascii="Verdana" w:eastAsia="Verdana" w:hAnsi="Verdana" w:cs="Verdana"/>
          <w:bCs/>
        </w:rPr>
        <w:t xml:space="preserve">, a </w:t>
      </w:r>
      <w:proofErr w:type="spellStart"/>
      <w:r w:rsidRPr="00941414">
        <w:rPr>
          <w:rFonts w:ascii="Verdana" w:eastAsia="Verdana" w:hAnsi="Verdana" w:cs="Verdana"/>
          <w:bCs/>
        </w:rPr>
        <w:t>činjenica</w:t>
      </w:r>
      <w:proofErr w:type="spellEnd"/>
      <w:r w:rsidRPr="00941414">
        <w:rPr>
          <w:rFonts w:ascii="Verdana" w:eastAsia="Verdana" w:hAnsi="Verdana" w:cs="Verdana"/>
          <w:bCs/>
        </w:rPr>
        <w:t xml:space="preserve"> da </w:t>
      </w:r>
      <w:proofErr w:type="spellStart"/>
      <w:r w:rsidRPr="00941414">
        <w:rPr>
          <w:rFonts w:ascii="Verdana" w:eastAsia="Verdana" w:hAnsi="Verdana" w:cs="Verdana"/>
          <w:bCs/>
        </w:rPr>
        <w:t>možemo</w:t>
      </w:r>
      <w:proofErr w:type="spellEnd"/>
      <w:r w:rsidRPr="00941414">
        <w:rPr>
          <w:rFonts w:ascii="Verdana" w:eastAsia="Verdana" w:hAnsi="Verdana" w:cs="Verdana"/>
          <w:bCs/>
        </w:rPr>
        <w:t xml:space="preserve"> da </w:t>
      </w:r>
      <w:proofErr w:type="spellStart"/>
      <w:r w:rsidRPr="00941414">
        <w:rPr>
          <w:rFonts w:ascii="Verdana" w:eastAsia="Verdana" w:hAnsi="Verdana" w:cs="Verdana"/>
          <w:bCs/>
        </w:rPr>
        <w:t>ih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prilagodimo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svojim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potrebama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čini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ovaj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koncept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moćnim</w:t>
      </w:r>
      <w:proofErr w:type="spellEnd"/>
      <w:r w:rsidRPr="00941414">
        <w:rPr>
          <w:rFonts w:ascii="Verdana" w:eastAsia="Verdana" w:hAnsi="Verdana" w:cs="Verdana"/>
          <w:bCs/>
        </w:rPr>
        <w:t>.</w:t>
      </w:r>
    </w:p>
    <w:p w14:paraId="08DA40D4" w14:textId="77777777" w:rsidR="00941414" w:rsidRPr="00941414" w:rsidRDefault="00941414" w:rsidP="00941414">
      <w:pPr>
        <w:spacing w:before="17"/>
        <w:rPr>
          <w:rFonts w:ascii="Verdana" w:eastAsia="Verdana" w:hAnsi="Verdana" w:cs="Verdana"/>
          <w:bCs/>
        </w:rPr>
      </w:pPr>
    </w:p>
    <w:p w14:paraId="3CA9A402" w14:textId="306808EC" w:rsidR="00941414" w:rsidRPr="00941414" w:rsidRDefault="00941414" w:rsidP="00941414">
      <w:pPr>
        <w:pStyle w:val="ListParagraph"/>
        <w:numPr>
          <w:ilvl w:val="0"/>
          <w:numId w:val="11"/>
        </w:numPr>
        <w:spacing w:before="17"/>
        <w:rPr>
          <w:rFonts w:ascii="Verdana" w:eastAsia="Verdana" w:hAnsi="Verdana" w:cs="Verdana"/>
          <w:bCs/>
        </w:rPr>
      </w:pPr>
      <w:proofErr w:type="spellStart"/>
      <w:r w:rsidRPr="00941414">
        <w:rPr>
          <w:rFonts w:ascii="Verdana" w:eastAsia="Verdana" w:hAnsi="Verdana" w:cs="Verdana"/>
          <w:bCs/>
        </w:rPr>
        <w:t>Paterni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su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ekspresivni</w:t>
      </w:r>
      <w:proofErr w:type="spellEnd"/>
      <w:r w:rsidRPr="00941414">
        <w:rPr>
          <w:rFonts w:ascii="Verdana" w:eastAsia="Verdana" w:hAnsi="Verdana" w:cs="Verdana"/>
          <w:bCs/>
        </w:rPr>
        <w:t xml:space="preserve"> – za </w:t>
      </w:r>
      <w:proofErr w:type="spellStart"/>
      <w:r w:rsidRPr="00941414">
        <w:rPr>
          <w:rFonts w:ascii="Verdana" w:eastAsia="Verdana" w:hAnsi="Verdana" w:cs="Verdana"/>
          <w:bCs/>
        </w:rPr>
        <w:t>svaki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od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njih</w:t>
      </w:r>
      <w:proofErr w:type="spellEnd"/>
      <w:r w:rsidRPr="00941414">
        <w:rPr>
          <w:rFonts w:ascii="Verdana" w:eastAsia="Verdana" w:hAnsi="Verdana" w:cs="Verdana"/>
          <w:bCs/>
        </w:rPr>
        <w:t xml:space="preserve"> se </w:t>
      </w:r>
      <w:proofErr w:type="spellStart"/>
      <w:r w:rsidRPr="00941414">
        <w:rPr>
          <w:rFonts w:ascii="Verdana" w:eastAsia="Verdana" w:hAnsi="Verdana" w:cs="Verdana"/>
          <w:bCs/>
        </w:rPr>
        <w:t>uglavnom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vezuje</w:t>
      </w:r>
      <w:proofErr w:type="spellEnd"/>
      <w:r w:rsidRPr="00941414">
        <w:rPr>
          <w:rFonts w:ascii="Verdana" w:eastAsia="Verdana" w:hAnsi="Verdana" w:cs="Verdana"/>
          <w:bCs/>
        </w:rPr>
        <w:t xml:space="preserve">  </w:t>
      </w:r>
      <w:proofErr w:type="spellStart"/>
      <w:r w:rsidRPr="00941414">
        <w:rPr>
          <w:rFonts w:ascii="Verdana" w:eastAsia="Verdana" w:hAnsi="Verdana" w:cs="Verdana"/>
          <w:bCs/>
        </w:rPr>
        <w:t>i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određena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struktura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i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specifičan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rečnik</w:t>
      </w:r>
      <w:proofErr w:type="spellEnd"/>
      <w:r w:rsidRPr="00941414">
        <w:rPr>
          <w:rFonts w:ascii="Verdana" w:eastAsia="Verdana" w:hAnsi="Verdana" w:cs="Verdana"/>
          <w:bCs/>
        </w:rPr>
        <w:t xml:space="preserve">, </w:t>
      </w:r>
      <w:proofErr w:type="spellStart"/>
      <w:r w:rsidRPr="00941414">
        <w:rPr>
          <w:rFonts w:ascii="Verdana" w:eastAsia="Verdana" w:hAnsi="Verdana" w:cs="Verdana"/>
          <w:bCs/>
        </w:rPr>
        <w:t>što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čini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saradnju</w:t>
      </w:r>
      <w:proofErr w:type="spellEnd"/>
      <w:r w:rsidRPr="00941414">
        <w:rPr>
          <w:rFonts w:ascii="Verdana" w:eastAsia="Verdana" w:hAnsi="Verdana" w:cs="Verdana"/>
          <w:bCs/>
        </w:rPr>
        <w:t xml:space="preserve"> I </w:t>
      </w:r>
      <w:proofErr w:type="spellStart"/>
      <w:r w:rsidRPr="00941414">
        <w:rPr>
          <w:rFonts w:ascii="Verdana" w:eastAsia="Verdana" w:hAnsi="Verdana" w:cs="Verdana"/>
          <w:bCs/>
        </w:rPr>
        <w:t>komunikaciju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među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programerima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lakšom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i</w:t>
      </w:r>
      <w:proofErr w:type="spellEnd"/>
      <w:r w:rsidRPr="00941414">
        <w:rPr>
          <w:rFonts w:ascii="Verdana" w:eastAsia="Verdana" w:hAnsi="Verdana" w:cs="Verdana"/>
          <w:bCs/>
        </w:rPr>
        <w:t xml:space="preserve"> </w:t>
      </w:r>
      <w:proofErr w:type="spellStart"/>
      <w:r w:rsidRPr="00941414">
        <w:rPr>
          <w:rFonts w:ascii="Verdana" w:eastAsia="Verdana" w:hAnsi="Verdana" w:cs="Verdana"/>
          <w:bCs/>
        </w:rPr>
        <w:t>efikasnijom</w:t>
      </w:r>
      <w:proofErr w:type="spellEnd"/>
      <w:r w:rsidRPr="00941414">
        <w:rPr>
          <w:rFonts w:ascii="Verdana" w:eastAsia="Verdana" w:hAnsi="Verdana" w:cs="Verdana"/>
          <w:bCs/>
        </w:rPr>
        <w:t>.</w:t>
      </w:r>
    </w:p>
    <w:p w14:paraId="5A59993A" w14:textId="1413598E" w:rsidR="002E247A" w:rsidRDefault="002E247A" w:rsidP="002E247A">
      <w:pPr>
        <w:spacing w:before="17"/>
        <w:rPr>
          <w:rFonts w:ascii="Verdana" w:eastAsia="Verdana" w:hAnsi="Verdana" w:cs="Verdana"/>
          <w:bCs/>
        </w:rPr>
      </w:pPr>
    </w:p>
    <w:p w14:paraId="455F49C5" w14:textId="739DD258" w:rsidR="007F06E2" w:rsidRDefault="007F06E2" w:rsidP="002E247A">
      <w:pPr>
        <w:spacing w:before="17"/>
        <w:rPr>
          <w:rFonts w:ascii="Verdana" w:eastAsia="Verdana" w:hAnsi="Verdana" w:cs="Verdana"/>
          <w:bCs/>
        </w:rPr>
      </w:pPr>
    </w:p>
    <w:p w14:paraId="089B7AA0" w14:textId="5EA9B653" w:rsidR="007F06E2" w:rsidRDefault="007F06E2" w:rsidP="002E247A">
      <w:pPr>
        <w:spacing w:before="17"/>
        <w:rPr>
          <w:rFonts w:ascii="Verdana" w:eastAsia="Verdana" w:hAnsi="Verdana" w:cs="Verdana"/>
          <w:bCs/>
        </w:rPr>
      </w:pPr>
      <w:proofErr w:type="spellStart"/>
      <w:r w:rsidRPr="007F06E2">
        <w:rPr>
          <w:rFonts w:ascii="Verdana" w:eastAsia="Verdana" w:hAnsi="Verdana" w:cs="Verdana"/>
          <w:bCs/>
        </w:rPr>
        <w:t>Paterni</w:t>
      </w:r>
      <w:proofErr w:type="spellEnd"/>
      <w:r w:rsidRPr="007F06E2">
        <w:rPr>
          <w:rFonts w:ascii="Verdana" w:eastAsia="Verdana" w:hAnsi="Verdana" w:cs="Verdana"/>
          <w:bCs/>
        </w:rPr>
        <w:t xml:space="preserve"> </w:t>
      </w:r>
      <w:proofErr w:type="spellStart"/>
      <w:r w:rsidRPr="007F06E2">
        <w:rPr>
          <w:rFonts w:ascii="Verdana" w:eastAsia="Verdana" w:hAnsi="Verdana" w:cs="Verdana"/>
          <w:bCs/>
        </w:rPr>
        <w:t>predstavljaju</w:t>
      </w:r>
      <w:proofErr w:type="spellEnd"/>
      <w:r w:rsidRPr="007F06E2">
        <w:rPr>
          <w:rFonts w:ascii="Verdana" w:eastAsia="Verdana" w:hAnsi="Verdana" w:cs="Verdana"/>
          <w:bCs/>
        </w:rPr>
        <w:t xml:space="preserve"> </w:t>
      </w:r>
      <w:proofErr w:type="spellStart"/>
      <w:r w:rsidRPr="007F06E2">
        <w:rPr>
          <w:rFonts w:ascii="Verdana" w:eastAsia="Verdana" w:hAnsi="Verdana" w:cs="Verdana"/>
          <w:bCs/>
        </w:rPr>
        <w:t>neki</w:t>
      </w:r>
      <w:proofErr w:type="spellEnd"/>
      <w:r w:rsidRPr="007F06E2">
        <w:rPr>
          <w:rFonts w:ascii="Verdana" w:eastAsia="Verdana" w:hAnsi="Verdana" w:cs="Verdana"/>
          <w:bCs/>
        </w:rPr>
        <w:t xml:space="preserve"> vid </w:t>
      </w:r>
      <w:proofErr w:type="spellStart"/>
      <w:r w:rsidRPr="007F06E2">
        <w:rPr>
          <w:rFonts w:ascii="Verdana" w:eastAsia="Verdana" w:hAnsi="Verdana" w:cs="Verdana"/>
          <w:bCs/>
        </w:rPr>
        <w:t>već</w:t>
      </w:r>
      <w:proofErr w:type="spellEnd"/>
      <w:r w:rsidRPr="007F06E2">
        <w:rPr>
          <w:rFonts w:ascii="Verdana" w:eastAsia="Verdana" w:hAnsi="Verdana" w:cs="Verdana"/>
          <w:bCs/>
        </w:rPr>
        <w:t xml:space="preserve"> </w:t>
      </w:r>
      <w:proofErr w:type="spellStart"/>
      <w:r w:rsidRPr="007F06E2">
        <w:rPr>
          <w:rFonts w:ascii="Verdana" w:eastAsia="Verdana" w:hAnsi="Verdana" w:cs="Verdana"/>
          <w:bCs/>
        </w:rPr>
        <w:t>iskori</w:t>
      </w:r>
      <w:r>
        <w:rPr>
          <w:rFonts w:ascii="Verdana" w:eastAsia="Verdana" w:hAnsi="Verdana" w:cs="Verdana"/>
          <w:bCs/>
        </w:rPr>
        <w:t>šćenog</w:t>
      </w:r>
      <w:proofErr w:type="spellEnd"/>
      <w:r>
        <w:rPr>
          <w:rFonts w:ascii="Verdana" w:eastAsia="Verdana" w:hAnsi="Verdana" w:cs="Verdana"/>
          <w:bCs/>
        </w:rPr>
        <w:t xml:space="preserve"> </w:t>
      </w:r>
      <w:proofErr w:type="spellStart"/>
      <w:r>
        <w:rPr>
          <w:rFonts w:ascii="Verdana" w:eastAsia="Verdana" w:hAnsi="Verdana" w:cs="Verdana"/>
          <w:bCs/>
        </w:rPr>
        <w:t>rečenja</w:t>
      </w:r>
      <w:proofErr w:type="spellEnd"/>
      <w:r>
        <w:rPr>
          <w:rFonts w:ascii="Verdana" w:eastAsia="Verdana" w:hAnsi="Verdana" w:cs="Verdana"/>
          <w:bCs/>
        </w:rPr>
        <w:t xml:space="preserve"> za </w:t>
      </w:r>
      <w:proofErr w:type="spellStart"/>
      <w:r>
        <w:rPr>
          <w:rFonts w:ascii="Verdana" w:eastAsia="Verdana" w:hAnsi="Verdana" w:cs="Verdana"/>
          <w:bCs/>
        </w:rPr>
        <w:t>ponavljani</w:t>
      </w:r>
      <w:proofErr w:type="spellEnd"/>
      <w:r>
        <w:rPr>
          <w:rFonts w:ascii="Verdana" w:eastAsia="Verdana" w:hAnsi="Verdana" w:cs="Verdana"/>
          <w:bCs/>
        </w:rPr>
        <w:t xml:space="preserve"> problem, </w:t>
      </w:r>
      <w:proofErr w:type="spellStart"/>
      <w:r>
        <w:rPr>
          <w:rFonts w:ascii="Verdana" w:eastAsia="Verdana" w:hAnsi="Verdana" w:cs="Verdana"/>
          <w:bCs/>
        </w:rPr>
        <w:t>logika</w:t>
      </w:r>
      <w:proofErr w:type="spellEnd"/>
      <w:r>
        <w:rPr>
          <w:rFonts w:ascii="Verdana" w:eastAsia="Verdana" w:hAnsi="Verdana" w:cs="Verdana"/>
          <w:bCs/>
        </w:rPr>
        <w:t xml:space="preserve"> </w:t>
      </w:r>
      <w:proofErr w:type="spellStart"/>
      <w:r>
        <w:rPr>
          <w:rFonts w:ascii="Verdana" w:eastAsia="Verdana" w:hAnsi="Verdana" w:cs="Verdana"/>
          <w:bCs/>
        </w:rPr>
        <w:t>koju</w:t>
      </w:r>
      <w:proofErr w:type="spellEnd"/>
      <w:r>
        <w:rPr>
          <w:rFonts w:ascii="Verdana" w:eastAsia="Verdana" w:hAnsi="Verdana" w:cs="Verdana"/>
          <w:bCs/>
        </w:rPr>
        <w:t xml:space="preserve"> </w:t>
      </w:r>
      <w:proofErr w:type="spellStart"/>
      <w:r>
        <w:rPr>
          <w:rFonts w:ascii="Verdana" w:eastAsia="Verdana" w:hAnsi="Verdana" w:cs="Verdana"/>
          <w:bCs/>
        </w:rPr>
        <w:t>možemo</w:t>
      </w:r>
      <w:proofErr w:type="spellEnd"/>
      <w:r>
        <w:rPr>
          <w:rFonts w:ascii="Verdana" w:eastAsia="Verdana" w:hAnsi="Verdana" w:cs="Verdana"/>
          <w:bCs/>
        </w:rPr>
        <w:t xml:space="preserve"> </w:t>
      </w:r>
      <w:proofErr w:type="spellStart"/>
      <w:r>
        <w:rPr>
          <w:rFonts w:ascii="Verdana" w:eastAsia="Verdana" w:hAnsi="Verdana" w:cs="Verdana"/>
          <w:bCs/>
        </w:rPr>
        <w:t>koristiti</w:t>
      </w:r>
      <w:proofErr w:type="spellEnd"/>
      <w:r>
        <w:rPr>
          <w:rFonts w:ascii="Verdana" w:eastAsia="Verdana" w:hAnsi="Verdana" w:cs="Verdana"/>
          <w:bCs/>
        </w:rPr>
        <w:t xml:space="preserve"> </w:t>
      </w:r>
      <w:proofErr w:type="spellStart"/>
      <w:r>
        <w:rPr>
          <w:rFonts w:ascii="Verdana" w:eastAsia="Verdana" w:hAnsi="Verdana" w:cs="Verdana"/>
          <w:bCs/>
        </w:rPr>
        <w:t>nebrojano</w:t>
      </w:r>
      <w:proofErr w:type="spellEnd"/>
      <w:r>
        <w:rPr>
          <w:rFonts w:ascii="Verdana" w:eastAsia="Verdana" w:hAnsi="Verdana" w:cs="Verdana"/>
          <w:bCs/>
        </w:rPr>
        <w:t xml:space="preserve"> puta.</w:t>
      </w:r>
    </w:p>
    <w:p w14:paraId="6CCE4750" w14:textId="77777777" w:rsidR="00941414" w:rsidRDefault="00941414" w:rsidP="002E247A">
      <w:pPr>
        <w:spacing w:before="17"/>
        <w:rPr>
          <w:rFonts w:ascii="Verdana" w:eastAsia="Verdana" w:hAnsi="Verdana" w:cs="Verdana"/>
          <w:bCs/>
        </w:rPr>
      </w:pPr>
    </w:p>
    <w:p w14:paraId="2FC482E4" w14:textId="707C54CE" w:rsidR="007F06E2" w:rsidRDefault="007F06E2" w:rsidP="002E247A">
      <w:pPr>
        <w:spacing w:before="17"/>
        <w:rPr>
          <w:rFonts w:ascii="Verdana" w:eastAsia="Verdana" w:hAnsi="Verdana" w:cs="Verdana"/>
          <w:bCs/>
        </w:rPr>
      </w:pPr>
      <w:proofErr w:type="spellStart"/>
      <w:r w:rsidRPr="007F06E2">
        <w:rPr>
          <w:rFonts w:ascii="Verdana" w:eastAsia="Verdana" w:hAnsi="Verdana" w:cs="Verdana"/>
          <w:bCs/>
        </w:rPr>
        <w:t>Jako</w:t>
      </w:r>
      <w:proofErr w:type="spellEnd"/>
      <w:r w:rsidRPr="007F06E2">
        <w:rPr>
          <w:rFonts w:ascii="Verdana" w:eastAsia="Verdana" w:hAnsi="Verdana" w:cs="Verdana"/>
          <w:bCs/>
        </w:rPr>
        <w:t xml:space="preserve"> </w:t>
      </w:r>
      <w:proofErr w:type="spellStart"/>
      <w:r w:rsidRPr="007F06E2">
        <w:rPr>
          <w:rFonts w:ascii="Verdana" w:eastAsia="Verdana" w:hAnsi="Verdana" w:cs="Verdana"/>
          <w:bCs/>
        </w:rPr>
        <w:t>bitna</w:t>
      </w:r>
      <w:proofErr w:type="spellEnd"/>
      <w:r w:rsidRPr="007F06E2">
        <w:rPr>
          <w:rFonts w:ascii="Verdana" w:eastAsia="Verdana" w:hAnsi="Verdana" w:cs="Verdana"/>
          <w:bCs/>
        </w:rPr>
        <w:t xml:space="preserve"> </w:t>
      </w:r>
      <w:proofErr w:type="spellStart"/>
      <w:r w:rsidRPr="007F06E2">
        <w:rPr>
          <w:rFonts w:ascii="Verdana" w:eastAsia="Verdana" w:hAnsi="Verdana" w:cs="Verdana"/>
          <w:bCs/>
        </w:rPr>
        <w:t>stavka</w:t>
      </w:r>
      <w:proofErr w:type="spellEnd"/>
      <w:r w:rsidRPr="007F06E2">
        <w:rPr>
          <w:rFonts w:ascii="Verdana" w:eastAsia="Verdana" w:hAnsi="Verdana" w:cs="Verdana"/>
          <w:bCs/>
        </w:rPr>
        <w:t xml:space="preserve"> </w:t>
      </w:r>
      <w:proofErr w:type="spellStart"/>
      <w:r w:rsidRPr="007F06E2">
        <w:rPr>
          <w:rFonts w:ascii="Verdana" w:eastAsia="Verdana" w:hAnsi="Verdana" w:cs="Verdana"/>
          <w:bCs/>
        </w:rPr>
        <w:t>koja</w:t>
      </w:r>
      <w:proofErr w:type="spellEnd"/>
      <w:r w:rsidRPr="007F06E2">
        <w:rPr>
          <w:rFonts w:ascii="Verdana" w:eastAsia="Verdana" w:hAnsi="Verdana" w:cs="Verdana"/>
          <w:bCs/>
        </w:rPr>
        <w:t xml:space="preserve"> je </w:t>
      </w:r>
      <w:proofErr w:type="spellStart"/>
      <w:r w:rsidRPr="007F06E2">
        <w:rPr>
          <w:rFonts w:ascii="Verdana" w:eastAsia="Verdana" w:hAnsi="Verdana" w:cs="Verdana"/>
          <w:bCs/>
        </w:rPr>
        <w:t>ujedno</w:t>
      </w:r>
      <w:proofErr w:type="spellEnd"/>
      <w:r w:rsidRPr="007F06E2">
        <w:rPr>
          <w:rFonts w:ascii="Verdana" w:eastAsia="Verdana" w:hAnsi="Verdana" w:cs="Verdana"/>
          <w:bCs/>
        </w:rPr>
        <w:t xml:space="preserve"> I </w:t>
      </w:r>
      <w:proofErr w:type="spellStart"/>
      <w:r w:rsidRPr="007F06E2">
        <w:rPr>
          <w:rFonts w:ascii="Verdana" w:eastAsia="Verdana" w:hAnsi="Verdana" w:cs="Verdana"/>
          <w:bCs/>
        </w:rPr>
        <w:t>najteža</w:t>
      </w:r>
      <w:proofErr w:type="spellEnd"/>
      <w:r w:rsidRPr="007F06E2">
        <w:rPr>
          <w:rFonts w:ascii="Verdana" w:eastAsia="Verdana" w:hAnsi="Verdana" w:cs="Verdana"/>
          <w:bCs/>
        </w:rPr>
        <w:t xml:space="preserve"> za </w:t>
      </w:r>
      <w:proofErr w:type="spellStart"/>
      <w:r w:rsidRPr="007F06E2">
        <w:rPr>
          <w:rFonts w:ascii="Verdana" w:eastAsia="Verdana" w:hAnsi="Verdana" w:cs="Verdana"/>
          <w:bCs/>
        </w:rPr>
        <w:t>savladati</w:t>
      </w:r>
      <w:proofErr w:type="spellEnd"/>
      <w:r w:rsidRPr="007F06E2">
        <w:rPr>
          <w:rFonts w:ascii="Verdana" w:eastAsia="Verdana" w:hAnsi="Verdana" w:cs="Verdana"/>
          <w:bCs/>
        </w:rPr>
        <w:t xml:space="preserve"> </w:t>
      </w:r>
      <w:proofErr w:type="spellStart"/>
      <w:r w:rsidRPr="007F06E2">
        <w:rPr>
          <w:rFonts w:ascii="Verdana" w:eastAsia="Verdana" w:hAnsi="Verdana" w:cs="Verdana"/>
          <w:bCs/>
        </w:rPr>
        <w:t>kada</w:t>
      </w:r>
      <w:proofErr w:type="spellEnd"/>
      <w:r w:rsidRPr="007F06E2">
        <w:rPr>
          <w:rFonts w:ascii="Verdana" w:eastAsia="Verdana" w:hAnsi="Verdana" w:cs="Verdana"/>
          <w:bCs/>
        </w:rPr>
        <w:t xml:space="preserve"> se </w:t>
      </w:r>
      <w:proofErr w:type="spellStart"/>
      <w:r w:rsidRPr="007F06E2">
        <w:rPr>
          <w:rFonts w:ascii="Verdana" w:eastAsia="Verdana" w:hAnsi="Verdana" w:cs="Verdana"/>
          <w:bCs/>
        </w:rPr>
        <w:t>govori</w:t>
      </w:r>
      <w:proofErr w:type="spellEnd"/>
      <w:r w:rsidRPr="007F06E2">
        <w:rPr>
          <w:rFonts w:ascii="Verdana" w:eastAsia="Verdana" w:hAnsi="Verdana" w:cs="Verdana"/>
          <w:bCs/>
        </w:rPr>
        <w:t xml:space="preserve"> o </w:t>
      </w:r>
      <w:proofErr w:type="spellStart"/>
      <w:r w:rsidRPr="007F06E2">
        <w:rPr>
          <w:rFonts w:ascii="Verdana" w:eastAsia="Verdana" w:hAnsi="Verdana" w:cs="Verdana"/>
          <w:bCs/>
        </w:rPr>
        <w:t>diz</w:t>
      </w:r>
      <w:r>
        <w:rPr>
          <w:rFonts w:ascii="Verdana" w:eastAsia="Verdana" w:hAnsi="Verdana" w:cs="Verdana"/>
          <w:bCs/>
        </w:rPr>
        <w:t>ajn</w:t>
      </w:r>
      <w:proofErr w:type="spellEnd"/>
      <w:r>
        <w:rPr>
          <w:rFonts w:ascii="Verdana" w:eastAsia="Verdana" w:hAnsi="Verdana" w:cs="Verdana"/>
          <w:bCs/>
        </w:rPr>
        <w:t xml:space="preserve"> </w:t>
      </w:r>
      <w:proofErr w:type="spellStart"/>
      <w:r>
        <w:rPr>
          <w:rFonts w:ascii="Verdana" w:eastAsia="Verdana" w:hAnsi="Verdana" w:cs="Verdana"/>
          <w:bCs/>
        </w:rPr>
        <w:t>paternima</w:t>
      </w:r>
      <w:proofErr w:type="spellEnd"/>
      <w:r>
        <w:rPr>
          <w:rFonts w:ascii="Verdana" w:eastAsia="Verdana" w:hAnsi="Verdana" w:cs="Verdana"/>
          <w:bCs/>
        </w:rPr>
        <w:t xml:space="preserve"> je </w:t>
      </w:r>
      <w:proofErr w:type="spellStart"/>
      <w:r>
        <w:rPr>
          <w:rFonts w:ascii="Verdana" w:eastAsia="Verdana" w:hAnsi="Verdana" w:cs="Verdana"/>
          <w:bCs/>
        </w:rPr>
        <w:t>kada</w:t>
      </w:r>
      <w:proofErr w:type="spellEnd"/>
      <w:r>
        <w:rPr>
          <w:rFonts w:ascii="Verdana" w:eastAsia="Verdana" w:hAnsi="Verdana" w:cs="Verdana"/>
          <w:bCs/>
        </w:rPr>
        <w:t xml:space="preserve"> I </w:t>
      </w:r>
      <w:proofErr w:type="spellStart"/>
      <w:r>
        <w:rPr>
          <w:rFonts w:ascii="Verdana" w:eastAsia="Verdana" w:hAnsi="Verdana" w:cs="Verdana"/>
          <w:bCs/>
        </w:rPr>
        <w:t>kako</w:t>
      </w:r>
      <w:proofErr w:type="spellEnd"/>
      <w:r>
        <w:rPr>
          <w:rFonts w:ascii="Verdana" w:eastAsia="Verdana" w:hAnsi="Verdana" w:cs="Verdana"/>
          <w:bCs/>
        </w:rPr>
        <w:t xml:space="preserve"> </w:t>
      </w:r>
      <w:proofErr w:type="spellStart"/>
      <w:r>
        <w:rPr>
          <w:rFonts w:ascii="Verdana" w:eastAsia="Verdana" w:hAnsi="Verdana" w:cs="Verdana"/>
          <w:bCs/>
        </w:rPr>
        <w:t>prepoznati</w:t>
      </w:r>
      <w:proofErr w:type="spellEnd"/>
      <w:r>
        <w:rPr>
          <w:rFonts w:ascii="Verdana" w:eastAsia="Verdana" w:hAnsi="Verdana" w:cs="Verdana"/>
          <w:bCs/>
        </w:rPr>
        <w:t xml:space="preserve"> </w:t>
      </w:r>
      <w:proofErr w:type="spellStart"/>
      <w:r>
        <w:rPr>
          <w:rFonts w:ascii="Verdana" w:eastAsia="Verdana" w:hAnsi="Verdana" w:cs="Verdana"/>
          <w:bCs/>
        </w:rPr>
        <w:t>pravi</w:t>
      </w:r>
      <w:proofErr w:type="spellEnd"/>
      <w:r>
        <w:rPr>
          <w:rFonts w:ascii="Verdana" w:eastAsia="Verdana" w:hAnsi="Verdana" w:cs="Verdana"/>
          <w:bCs/>
        </w:rPr>
        <w:t xml:space="preserve"> </w:t>
      </w:r>
      <w:proofErr w:type="spellStart"/>
      <w:r>
        <w:rPr>
          <w:rFonts w:ascii="Verdana" w:eastAsia="Verdana" w:hAnsi="Verdana" w:cs="Verdana"/>
          <w:bCs/>
        </w:rPr>
        <w:t>trenutak</w:t>
      </w:r>
      <w:proofErr w:type="spellEnd"/>
      <w:r>
        <w:rPr>
          <w:rFonts w:ascii="Verdana" w:eastAsia="Verdana" w:hAnsi="Verdana" w:cs="Verdana"/>
          <w:bCs/>
        </w:rPr>
        <w:t xml:space="preserve"> I mesto </w:t>
      </w:r>
      <w:proofErr w:type="spellStart"/>
      <w:r>
        <w:rPr>
          <w:rFonts w:ascii="Verdana" w:eastAsia="Verdana" w:hAnsi="Verdana" w:cs="Verdana"/>
          <w:bCs/>
        </w:rPr>
        <w:t>gde</w:t>
      </w:r>
      <w:proofErr w:type="spellEnd"/>
      <w:r>
        <w:rPr>
          <w:rFonts w:ascii="Verdana" w:eastAsia="Verdana" w:hAnsi="Verdana" w:cs="Verdana"/>
          <w:bCs/>
        </w:rPr>
        <w:t xml:space="preserve"> </w:t>
      </w:r>
      <w:proofErr w:type="spellStart"/>
      <w:r>
        <w:rPr>
          <w:rFonts w:ascii="Verdana" w:eastAsia="Verdana" w:hAnsi="Verdana" w:cs="Verdana"/>
          <w:bCs/>
        </w:rPr>
        <w:t>iskoristiti</w:t>
      </w:r>
      <w:proofErr w:type="spellEnd"/>
      <w:r>
        <w:rPr>
          <w:rFonts w:ascii="Verdana" w:eastAsia="Verdana" w:hAnsi="Verdana" w:cs="Verdana"/>
          <w:bCs/>
        </w:rPr>
        <w:t xml:space="preserve"> </w:t>
      </w:r>
      <w:proofErr w:type="spellStart"/>
      <w:r>
        <w:rPr>
          <w:rFonts w:ascii="Verdana" w:eastAsia="Verdana" w:hAnsi="Verdana" w:cs="Verdana"/>
          <w:bCs/>
        </w:rPr>
        <w:t>patern</w:t>
      </w:r>
      <w:proofErr w:type="spellEnd"/>
      <w:r>
        <w:rPr>
          <w:rFonts w:ascii="Verdana" w:eastAsia="Verdana" w:hAnsi="Verdana" w:cs="Verdana"/>
          <w:bCs/>
        </w:rPr>
        <w:t xml:space="preserve">. </w:t>
      </w:r>
      <w:r w:rsidRPr="007F06E2">
        <w:rPr>
          <w:rFonts w:ascii="Verdana" w:eastAsia="Verdana" w:hAnsi="Verdana" w:cs="Verdana"/>
          <w:bCs/>
        </w:rPr>
        <w:t xml:space="preserve">U </w:t>
      </w:r>
      <w:proofErr w:type="spellStart"/>
      <w:r w:rsidRPr="007F06E2">
        <w:rPr>
          <w:rFonts w:ascii="Verdana" w:eastAsia="Verdana" w:hAnsi="Verdana" w:cs="Verdana"/>
          <w:bCs/>
        </w:rPr>
        <w:t>suprotnom</w:t>
      </w:r>
      <w:proofErr w:type="spellEnd"/>
      <w:r w:rsidRPr="007F06E2">
        <w:rPr>
          <w:rFonts w:ascii="Verdana" w:eastAsia="Verdana" w:hAnsi="Verdana" w:cs="Verdana"/>
          <w:bCs/>
        </w:rPr>
        <w:t xml:space="preserve">, </w:t>
      </w:r>
      <w:proofErr w:type="spellStart"/>
      <w:r w:rsidRPr="007F06E2">
        <w:rPr>
          <w:rFonts w:ascii="Verdana" w:eastAsia="Verdana" w:hAnsi="Verdana" w:cs="Verdana"/>
          <w:bCs/>
        </w:rPr>
        <w:t>kompleksnost</w:t>
      </w:r>
      <w:proofErr w:type="spellEnd"/>
      <w:r w:rsidRPr="007F06E2">
        <w:rPr>
          <w:rFonts w:ascii="Verdana" w:eastAsia="Verdana" w:hAnsi="Verdana" w:cs="Verdana"/>
          <w:bCs/>
        </w:rPr>
        <w:t xml:space="preserve"> </w:t>
      </w:r>
      <w:proofErr w:type="spellStart"/>
      <w:r w:rsidRPr="007F06E2">
        <w:rPr>
          <w:rFonts w:ascii="Verdana" w:eastAsia="Verdana" w:hAnsi="Verdana" w:cs="Verdana"/>
          <w:bCs/>
        </w:rPr>
        <w:t>projekta</w:t>
      </w:r>
      <w:proofErr w:type="spellEnd"/>
      <w:r w:rsidRPr="007F06E2">
        <w:rPr>
          <w:rFonts w:ascii="Verdana" w:eastAsia="Verdana" w:hAnsi="Verdana" w:cs="Verdana"/>
          <w:bCs/>
        </w:rPr>
        <w:t xml:space="preserve"> </w:t>
      </w:r>
      <w:proofErr w:type="spellStart"/>
      <w:r w:rsidRPr="007F06E2">
        <w:rPr>
          <w:rFonts w:ascii="Verdana" w:eastAsia="Verdana" w:hAnsi="Verdana" w:cs="Verdana"/>
          <w:bCs/>
        </w:rPr>
        <w:t>nepotrebno</w:t>
      </w:r>
      <w:proofErr w:type="spellEnd"/>
      <w:r w:rsidRPr="007F06E2">
        <w:rPr>
          <w:rFonts w:ascii="Verdana" w:eastAsia="Verdana" w:hAnsi="Verdana" w:cs="Verdana"/>
          <w:bCs/>
        </w:rPr>
        <w:t xml:space="preserve"> </w:t>
      </w:r>
      <w:proofErr w:type="spellStart"/>
      <w:r w:rsidRPr="007F06E2">
        <w:rPr>
          <w:rFonts w:ascii="Verdana" w:eastAsia="Verdana" w:hAnsi="Verdana" w:cs="Verdana"/>
          <w:bCs/>
        </w:rPr>
        <w:t>raste</w:t>
      </w:r>
      <w:proofErr w:type="spellEnd"/>
      <w:r w:rsidRPr="007F06E2">
        <w:rPr>
          <w:rFonts w:ascii="Verdana" w:eastAsia="Verdana" w:hAnsi="Verdana" w:cs="Verdana"/>
          <w:bCs/>
        </w:rPr>
        <w:t xml:space="preserve">, </w:t>
      </w:r>
      <w:proofErr w:type="spellStart"/>
      <w:r w:rsidRPr="007F06E2">
        <w:rPr>
          <w:rFonts w:ascii="Verdana" w:eastAsia="Verdana" w:hAnsi="Verdana" w:cs="Verdana"/>
          <w:bCs/>
        </w:rPr>
        <w:t>samim</w:t>
      </w:r>
      <w:proofErr w:type="spellEnd"/>
      <w:r w:rsidRPr="007F06E2">
        <w:rPr>
          <w:rFonts w:ascii="Verdana" w:eastAsia="Verdana" w:hAnsi="Verdana" w:cs="Verdana"/>
          <w:bCs/>
        </w:rPr>
        <w:t xml:space="preserve"> </w:t>
      </w:r>
      <w:proofErr w:type="spellStart"/>
      <w:r w:rsidRPr="007F06E2">
        <w:rPr>
          <w:rFonts w:ascii="Verdana" w:eastAsia="Verdana" w:hAnsi="Verdana" w:cs="Verdana"/>
          <w:bCs/>
        </w:rPr>
        <w:t>tim</w:t>
      </w:r>
      <w:proofErr w:type="spellEnd"/>
      <w:r w:rsidRPr="007F06E2">
        <w:rPr>
          <w:rFonts w:ascii="Verdana" w:eastAsia="Verdana" w:hAnsi="Verdana" w:cs="Verdana"/>
          <w:bCs/>
        </w:rPr>
        <w:t xml:space="preserve"> I </w:t>
      </w:r>
      <w:proofErr w:type="spellStart"/>
      <w:r w:rsidRPr="007F06E2">
        <w:rPr>
          <w:rFonts w:ascii="Verdana" w:eastAsia="Verdana" w:hAnsi="Verdana" w:cs="Verdana"/>
          <w:bCs/>
        </w:rPr>
        <w:t>njegovo</w:t>
      </w:r>
      <w:proofErr w:type="spellEnd"/>
      <w:r w:rsidRPr="007F06E2">
        <w:rPr>
          <w:rFonts w:ascii="Verdana" w:eastAsia="Verdana" w:hAnsi="Verdana" w:cs="Verdana"/>
          <w:bCs/>
        </w:rPr>
        <w:t xml:space="preserve"> </w:t>
      </w:r>
      <w:proofErr w:type="spellStart"/>
      <w:r w:rsidRPr="007F06E2">
        <w:rPr>
          <w:rFonts w:ascii="Verdana" w:eastAsia="Verdana" w:hAnsi="Verdana" w:cs="Verdana"/>
          <w:bCs/>
        </w:rPr>
        <w:t>o</w:t>
      </w:r>
      <w:r>
        <w:rPr>
          <w:rFonts w:ascii="Verdana" w:eastAsia="Verdana" w:hAnsi="Verdana" w:cs="Verdana"/>
          <w:bCs/>
        </w:rPr>
        <w:t>državanje</w:t>
      </w:r>
      <w:proofErr w:type="spellEnd"/>
      <w:r>
        <w:rPr>
          <w:rFonts w:ascii="Verdana" w:eastAsia="Verdana" w:hAnsi="Verdana" w:cs="Verdana"/>
          <w:bCs/>
        </w:rPr>
        <w:t xml:space="preserve"> I </w:t>
      </w:r>
      <w:proofErr w:type="spellStart"/>
      <w:r>
        <w:rPr>
          <w:rFonts w:ascii="Verdana" w:eastAsia="Verdana" w:hAnsi="Verdana" w:cs="Verdana"/>
          <w:bCs/>
        </w:rPr>
        <w:t>testabilnost</w:t>
      </w:r>
      <w:proofErr w:type="spellEnd"/>
      <w:r>
        <w:rPr>
          <w:rFonts w:ascii="Verdana" w:eastAsia="Verdana" w:hAnsi="Verdana" w:cs="Verdana"/>
          <w:bCs/>
        </w:rPr>
        <w:t xml:space="preserve"> </w:t>
      </w:r>
      <w:proofErr w:type="spellStart"/>
      <w:r>
        <w:rPr>
          <w:rFonts w:ascii="Verdana" w:eastAsia="Verdana" w:hAnsi="Verdana" w:cs="Verdana"/>
          <w:bCs/>
        </w:rPr>
        <w:t>što</w:t>
      </w:r>
      <w:proofErr w:type="spellEnd"/>
      <w:r>
        <w:rPr>
          <w:rFonts w:ascii="Verdana" w:eastAsia="Verdana" w:hAnsi="Verdana" w:cs="Verdana"/>
          <w:bCs/>
        </w:rPr>
        <w:t xml:space="preserve"> </w:t>
      </w:r>
      <w:proofErr w:type="spellStart"/>
      <w:r>
        <w:rPr>
          <w:rFonts w:ascii="Verdana" w:eastAsia="Verdana" w:hAnsi="Verdana" w:cs="Verdana"/>
          <w:bCs/>
        </w:rPr>
        <w:t>naravno</w:t>
      </w:r>
      <w:proofErr w:type="spellEnd"/>
      <w:r>
        <w:rPr>
          <w:rFonts w:ascii="Verdana" w:eastAsia="Verdana" w:hAnsi="Verdana" w:cs="Verdana"/>
          <w:bCs/>
        </w:rPr>
        <w:t xml:space="preserve"> </w:t>
      </w:r>
      <w:proofErr w:type="spellStart"/>
      <w:r>
        <w:rPr>
          <w:rFonts w:ascii="Verdana" w:eastAsia="Verdana" w:hAnsi="Verdana" w:cs="Verdana"/>
          <w:bCs/>
        </w:rPr>
        <w:t>dovodi</w:t>
      </w:r>
      <w:proofErr w:type="spellEnd"/>
      <w:r>
        <w:rPr>
          <w:rFonts w:ascii="Verdana" w:eastAsia="Verdana" w:hAnsi="Verdana" w:cs="Verdana"/>
          <w:bCs/>
        </w:rPr>
        <w:t xml:space="preserve"> do </w:t>
      </w:r>
      <w:proofErr w:type="spellStart"/>
      <w:r>
        <w:rPr>
          <w:rFonts w:ascii="Verdana" w:eastAsia="Verdana" w:hAnsi="Verdana" w:cs="Verdana"/>
          <w:bCs/>
        </w:rPr>
        <w:t>povećanih</w:t>
      </w:r>
      <w:proofErr w:type="spellEnd"/>
      <w:r>
        <w:rPr>
          <w:rFonts w:ascii="Verdana" w:eastAsia="Verdana" w:hAnsi="Verdana" w:cs="Verdana"/>
          <w:bCs/>
        </w:rPr>
        <w:t xml:space="preserve"> </w:t>
      </w:r>
      <w:proofErr w:type="spellStart"/>
      <w:r>
        <w:rPr>
          <w:rFonts w:ascii="Verdana" w:eastAsia="Verdana" w:hAnsi="Verdana" w:cs="Verdana"/>
          <w:bCs/>
        </w:rPr>
        <w:t>troškova</w:t>
      </w:r>
      <w:proofErr w:type="spellEnd"/>
      <w:r>
        <w:rPr>
          <w:rFonts w:ascii="Verdana" w:eastAsia="Verdana" w:hAnsi="Verdana" w:cs="Verdana"/>
          <w:bCs/>
        </w:rPr>
        <w:t xml:space="preserve">. </w:t>
      </w:r>
    </w:p>
    <w:p w14:paraId="57B28620" w14:textId="77777777" w:rsidR="00941414" w:rsidRDefault="00941414" w:rsidP="002E247A">
      <w:pPr>
        <w:spacing w:before="17"/>
        <w:rPr>
          <w:rFonts w:ascii="Verdana" w:eastAsia="Verdana" w:hAnsi="Verdana" w:cs="Verdana"/>
          <w:bCs/>
        </w:rPr>
      </w:pPr>
    </w:p>
    <w:p w14:paraId="53A20DF0" w14:textId="4092B83B" w:rsidR="007F06E2" w:rsidRDefault="007F06E2" w:rsidP="002E247A">
      <w:pPr>
        <w:spacing w:before="17"/>
        <w:rPr>
          <w:rFonts w:ascii="Verdana" w:eastAsia="Verdana" w:hAnsi="Verdana" w:cs="Verdana"/>
          <w:bCs/>
        </w:rPr>
      </w:pPr>
      <w:r w:rsidRPr="007F06E2">
        <w:rPr>
          <w:rFonts w:ascii="Verdana" w:eastAsia="Verdana" w:hAnsi="Verdana" w:cs="Verdana"/>
          <w:bCs/>
        </w:rPr>
        <w:t xml:space="preserve">Pored </w:t>
      </w:r>
      <w:proofErr w:type="spellStart"/>
      <w:r w:rsidRPr="007F06E2">
        <w:rPr>
          <w:rFonts w:ascii="Verdana" w:eastAsia="Verdana" w:hAnsi="Verdana" w:cs="Verdana"/>
          <w:bCs/>
        </w:rPr>
        <w:t>poznavanja</w:t>
      </w:r>
      <w:proofErr w:type="spellEnd"/>
      <w:r w:rsidRPr="007F06E2">
        <w:rPr>
          <w:rFonts w:ascii="Verdana" w:eastAsia="Verdana" w:hAnsi="Verdana" w:cs="Verdana"/>
          <w:bCs/>
        </w:rPr>
        <w:t xml:space="preserve"> </w:t>
      </w:r>
      <w:proofErr w:type="spellStart"/>
      <w:r w:rsidRPr="007F06E2">
        <w:rPr>
          <w:rFonts w:ascii="Verdana" w:eastAsia="Verdana" w:hAnsi="Verdana" w:cs="Verdana"/>
          <w:bCs/>
        </w:rPr>
        <w:t>samog</w:t>
      </w:r>
      <w:proofErr w:type="spellEnd"/>
      <w:r w:rsidRPr="007F06E2">
        <w:rPr>
          <w:rFonts w:ascii="Verdana" w:eastAsia="Verdana" w:hAnsi="Verdana" w:cs="Verdana"/>
          <w:bCs/>
        </w:rPr>
        <w:t xml:space="preserve"> </w:t>
      </w:r>
      <w:proofErr w:type="spellStart"/>
      <w:r w:rsidRPr="007F06E2">
        <w:rPr>
          <w:rFonts w:ascii="Verdana" w:eastAsia="Verdana" w:hAnsi="Verdana" w:cs="Verdana"/>
          <w:bCs/>
        </w:rPr>
        <w:t>koncepta</w:t>
      </w:r>
      <w:proofErr w:type="spellEnd"/>
      <w:r w:rsidRPr="007F06E2">
        <w:rPr>
          <w:rFonts w:ascii="Verdana" w:eastAsia="Verdana" w:hAnsi="Verdana" w:cs="Verdana"/>
          <w:bCs/>
        </w:rPr>
        <w:t xml:space="preserve"> </w:t>
      </w:r>
      <w:proofErr w:type="spellStart"/>
      <w:r w:rsidRPr="007F06E2">
        <w:rPr>
          <w:rFonts w:ascii="Verdana" w:eastAsia="Verdana" w:hAnsi="Verdana" w:cs="Verdana"/>
          <w:bCs/>
        </w:rPr>
        <w:t>odr</w:t>
      </w:r>
      <w:r>
        <w:rPr>
          <w:rFonts w:ascii="Verdana" w:eastAsia="Verdana" w:hAnsi="Verdana" w:cs="Verdana"/>
          <w:bCs/>
        </w:rPr>
        <w:t>eđenih</w:t>
      </w:r>
      <w:proofErr w:type="spellEnd"/>
      <w:r>
        <w:rPr>
          <w:rFonts w:ascii="Verdana" w:eastAsia="Verdana" w:hAnsi="Verdana" w:cs="Verdana"/>
          <w:bCs/>
        </w:rPr>
        <w:t xml:space="preserve"> </w:t>
      </w:r>
      <w:proofErr w:type="spellStart"/>
      <w:r>
        <w:rPr>
          <w:rFonts w:ascii="Verdana" w:eastAsia="Verdana" w:hAnsi="Verdana" w:cs="Verdana"/>
          <w:bCs/>
        </w:rPr>
        <w:t>dizajn</w:t>
      </w:r>
      <w:proofErr w:type="spellEnd"/>
      <w:r>
        <w:rPr>
          <w:rFonts w:ascii="Verdana" w:eastAsia="Verdana" w:hAnsi="Verdana" w:cs="Verdana"/>
          <w:bCs/>
        </w:rPr>
        <w:t xml:space="preserve"> </w:t>
      </w:r>
      <w:proofErr w:type="spellStart"/>
      <w:r>
        <w:rPr>
          <w:rFonts w:ascii="Verdana" w:eastAsia="Verdana" w:hAnsi="Verdana" w:cs="Verdana"/>
          <w:bCs/>
        </w:rPr>
        <w:t>paterna</w:t>
      </w:r>
      <w:proofErr w:type="spellEnd"/>
      <w:r>
        <w:rPr>
          <w:rFonts w:ascii="Verdana" w:eastAsia="Verdana" w:hAnsi="Verdana" w:cs="Verdana"/>
          <w:bCs/>
        </w:rPr>
        <w:t xml:space="preserve">, </w:t>
      </w:r>
      <w:proofErr w:type="spellStart"/>
      <w:r>
        <w:rPr>
          <w:rFonts w:ascii="Verdana" w:eastAsia="Verdana" w:hAnsi="Verdana" w:cs="Verdana"/>
          <w:bCs/>
        </w:rPr>
        <w:t>ekvivalentno</w:t>
      </w:r>
      <w:proofErr w:type="spellEnd"/>
      <w:r>
        <w:rPr>
          <w:rFonts w:ascii="Verdana" w:eastAsia="Verdana" w:hAnsi="Verdana" w:cs="Verdana"/>
          <w:bCs/>
        </w:rPr>
        <w:t xml:space="preserve"> je </w:t>
      </w:r>
      <w:proofErr w:type="spellStart"/>
      <w:r>
        <w:rPr>
          <w:rFonts w:ascii="Verdana" w:eastAsia="Verdana" w:hAnsi="Verdana" w:cs="Verdana"/>
          <w:bCs/>
        </w:rPr>
        <w:t>bitno</w:t>
      </w:r>
      <w:proofErr w:type="spellEnd"/>
      <w:r>
        <w:rPr>
          <w:rFonts w:ascii="Verdana" w:eastAsia="Verdana" w:hAnsi="Verdana" w:cs="Verdana"/>
          <w:bCs/>
        </w:rPr>
        <w:t xml:space="preserve"> I </w:t>
      </w:r>
      <w:proofErr w:type="spellStart"/>
      <w:r>
        <w:rPr>
          <w:rFonts w:ascii="Verdana" w:eastAsia="Verdana" w:hAnsi="Verdana" w:cs="Verdana"/>
          <w:bCs/>
        </w:rPr>
        <w:t>iskoristiti</w:t>
      </w:r>
      <w:proofErr w:type="spellEnd"/>
      <w:r>
        <w:rPr>
          <w:rFonts w:ascii="Verdana" w:eastAsia="Verdana" w:hAnsi="Verdana" w:cs="Verdana"/>
          <w:bCs/>
        </w:rPr>
        <w:t xml:space="preserve"> </w:t>
      </w:r>
      <w:proofErr w:type="spellStart"/>
      <w:r>
        <w:rPr>
          <w:rFonts w:ascii="Verdana" w:eastAsia="Verdana" w:hAnsi="Verdana" w:cs="Verdana"/>
          <w:bCs/>
        </w:rPr>
        <w:t>ih</w:t>
      </w:r>
      <w:proofErr w:type="spellEnd"/>
      <w:r>
        <w:rPr>
          <w:rFonts w:ascii="Verdana" w:eastAsia="Verdana" w:hAnsi="Verdana" w:cs="Verdana"/>
          <w:bCs/>
        </w:rPr>
        <w:t xml:space="preserve"> </w:t>
      </w:r>
      <w:proofErr w:type="spellStart"/>
      <w:r>
        <w:rPr>
          <w:rFonts w:ascii="Verdana" w:eastAsia="Verdana" w:hAnsi="Verdana" w:cs="Verdana"/>
          <w:bCs/>
        </w:rPr>
        <w:t>na</w:t>
      </w:r>
      <w:proofErr w:type="spellEnd"/>
      <w:r>
        <w:rPr>
          <w:rFonts w:ascii="Verdana" w:eastAsia="Verdana" w:hAnsi="Verdana" w:cs="Verdana"/>
          <w:bCs/>
        </w:rPr>
        <w:t xml:space="preserve"> </w:t>
      </w:r>
      <w:proofErr w:type="spellStart"/>
      <w:r>
        <w:rPr>
          <w:rFonts w:ascii="Verdana" w:eastAsia="Verdana" w:hAnsi="Verdana" w:cs="Verdana"/>
          <w:bCs/>
        </w:rPr>
        <w:t>pravom</w:t>
      </w:r>
      <w:proofErr w:type="spellEnd"/>
      <w:r>
        <w:rPr>
          <w:rFonts w:ascii="Verdana" w:eastAsia="Verdana" w:hAnsi="Verdana" w:cs="Verdana"/>
          <w:bCs/>
        </w:rPr>
        <w:t xml:space="preserve"> </w:t>
      </w:r>
      <w:proofErr w:type="spellStart"/>
      <w:r>
        <w:rPr>
          <w:rFonts w:ascii="Verdana" w:eastAsia="Verdana" w:hAnsi="Verdana" w:cs="Verdana"/>
          <w:bCs/>
        </w:rPr>
        <w:t>mestu</w:t>
      </w:r>
      <w:proofErr w:type="spellEnd"/>
      <w:r>
        <w:rPr>
          <w:rFonts w:ascii="Verdana" w:eastAsia="Verdana" w:hAnsi="Verdana" w:cs="Verdana"/>
          <w:bCs/>
        </w:rPr>
        <w:t xml:space="preserve"> u </w:t>
      </w:r>
      <w:proofErr w:type="spellStart"/>
      <w:r>
        <w:rPr>
          <w:rFonts w:ascii="Verdana" w:eastAsia="Verdana" w:hAnsi="Verdana" w:cs="Verdana"/>
          <w:bCs/>
        </w:rPr>
        <w:t>pravo</w:t>
      </w:r>
      <w:proofErr w:type="spellEnd"/>
      <w:r>
        <w:rPr>
          <w:rFonts w:ascii="Verdana" w:eastAsia="Verdana" w:hAnsi="Verdana" w:cs="Verdana"/>
          <w:bCs/>
        </w:rPr>
        <w:t xml:space="preserve"> </w:t>
      </w:r>
      <w:proofErr w:type="spellStart"/>
      <w:r>
        <w:rPr>
          <w:rFonts w:ascii="Verdana" w:eastAsia="Verdana" w:hAnsi="Verdana" w:cs="Verdana"/>
          <w:bCs/>
        </w:rPr>
        <w:t>vreme</w:t>
      </w:r>
      <w:proofErr w:type="spellEnd"/>
      <w:r>
        <w:rPr>
          <w:rFonts w:ascii="Verdana" w:eastAsia="Verdana" w:hAnsi="Verdana" w:cs="Verdana"/>
          <w:bCs/>
        </w:rPr>
        <w:t>.</w:t>
      </w:r>
    </w:p>
    <w:p w14:paraId="0898D489" w14:textId="6A1E4862" w:rsidR="007F06E2" w:rsidRDefault="007F06E2" w:rsidP="002E247A">
      <w:pPr>
        <w:spacing w:before="17"/>
        <w:rPr>
          <w:rFonts w:ascii="Verdana" w:eastAsia="Verdana" w:hAnsi="Verdana" w:cs="Verdana"/>
          <w:bCs/>
        </w:rPr>
      </w:pPr>
    </w:p>
    <w:p w14:paraId="26CBD5C8" w14:textId="157FF4F6" w:rsidR="007F06E2" w:rsidRDefault="007F06E2" w:rsidP="002E247A">
      <w:pPr>
        <w:spacing w:before="17"/>
        <w:rPr>
          <w:rFonts w:ascii="Verdana" w:eastAsia="Verdana" w:hAnsi="Verdana" w:cs="Verdana"/>
          <w:bCs/>
          <w:lang w:val="it-IT"/>
        </w:rPr>
      </w:pPr>
      <w:proofErr w:type="spellStart"/>
      <w:r w:rsidRPr="007F06E2">
        <w:rPr>
          <w:rFonts w:ascii="Verdana" w:eastAsia="Verdana" w:hAnsi="Verdana" w:cs="Verdana"/>
          <w:bCs/>
          <w:lang w:val="it-IT"/>
        </w:rPr>
        <w:t>Dizajn</w:t>
      </w:r>
      <w:proofErr w:type="spellEnd"/>
      <w:r w:rsidRPr="007F06E2">
        <w:rPr>
          <w:rFonts w:ascii="Verdana" w:eastAsia="Verdana" w:hAnsi="Verdana" w:cs="Verdana"/>
          <w:bCs/>
          <w:lang w:val="it-IT"/>
        </w:rPr>
        <w:t xml:space="preserve"> paterni se </w:t>
      </w:r>
      <w:proofErr w:type="spellStart"/>
      <w:r w:rsidRPr="007F06E2">
        <w:rPr>
          <w:rFonts w:ascii="Verdana" w:eastAsia="Verdana" w:hAnsi="Verdana" w:cs="Verdana"/>
          <w:bCs/>
          <w:lang w:val="it-IT"/>
        </w:rPr>
        <w:t>mogu</w:t>
      </w:r>
      <w:proofErr w:type="spellEnd"/>
      <w:r w:rsidRPr="007F06E2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7F06E2">
        <w:rPr>
          <w:rFonts w:ascii="Verdana" w:eastAsia="Verdana" w:hAnsi="Verdana" w:cs="Verdana"/>
          <w:bCs/>
          <w:lang w:val="it-IT"/>
        </w:rPr>
        <w:t>katego</w:t>
      </w:r>
      <w:r>
        <w:rPr>
          <w:rFonts w:ascii="Verdana" w:eastAsia="Verdana" w:hAnsi="Verdana" w:cs="Verdana"/>
          <w:bCs/>
          <w:lang w:val="it-IT"/>
        </w:rPr>
        <w:t>rizovati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u 3 </w:t>
      </w:r>
      <w:proofErr w:type="spellStart"/>
      <w:r>
        <w:rPr>
          <w:rFonts w:ascii="Verdana" w:eastAsia="Verdana" w:hAnsi="Verdana" w:cs="Verdana"/>
          <w:bCs/>
          <w:lang w:val="it-IT"/>
        </w:rPr>
        <w:t>osnovne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vrste</w:t>
      </w:r>
      <w:proofErr w:type="spellEnd"/>
      <w:r>
        <w:rPr>
          <w:rFonts w:ascii="Verdana" w:eastAsia="Verdana" w:hAnsi="Verdana" w:cs="Verdana"/>
          <w:bCs/>
          <w:lang w:val="it-IT"/>
        </w:rPr>
        <w:t>:</w:t>
      </w:r>
    </w:p>
    <w:p w14:paraId="68E5397C" w14:textId="77777777" w:rsidR="00941414" w:rsidRDefault="00941414" w:rsidP="002E247A">
      <w:pPr>
        <w:spacing w:before="17"/>
        <w:rPr>
          <w:rFonts w:ascii="Verdana" w:eastAsia="Verdana" w:hAnsi="Verdana" w:cs="Verdana"/>
          <w:bCs/>
          <w:lang w:val="it-IT"/>
        </w:rPr>
      </w:pPr>
    </w:p>
    <w:p w14:paraId="00B01465" w14:textId="671241C4" w:rsidR="001F6ABA" w:rsidRDefault="001F6ABA" w:rsidP="001F6ABA">
      <w:pPr>
        <w:pStyle w:val="ListParagraph"/>
        <w:numPr>
          <w:ilvl w:val="0"/>
          <w:numId w:val="6"/>
        </w:numPr>
        <w:spacing w:before="17"/>
        <w:rPr>
          <w:rFonts w:ascii="Verdana" w:eastAsia="Verdana" w:hAnsi="Verdana" w:cs="Verdana"/>
          <w:bCs/>
          <w:lang w:val="it-IT"/>
        </w:rPr>
      </w:pPr>
      <w:proofErr w:type="spellStart"/>
      <w:r>
        <w:rPr>
          <w:rFonts w:ascii="Verdana" w:eastAsia="Verdana" w:hAnsi="Verdana" w:cs="Verdana"/>
          <w:bCs/>
          <w:lang w:val="it-IT"/>
        </w:rPr>
        <w:t>Kreacioni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dizajn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paterni</w:t>
      </w:r>
    </w:p>
    <w:p w14:paraId="615209DF" w14:textId="77777777" w:rsidR="001F6ABA" w:rsidRDefault="001F6ABA" w:rsidP="001F6ABA">
      <w:pPr>
        <w:pStyle w:val="ListParagraph"/>
        <w:spacing w:before="17"/>
        <w:rPr>
          <w:rFonts w:ascii="Verdana" w:eastAsia="Verdana" w:hAnsi="Verdana" w:cs="Verdana"/>
          <w:bCs/>
          <w:lang w:val="it-IT"/>
        </w:rPr>
      </w:pPr>
    </w:p>
    <w:p w14:paraId="57427EB7" w14:textId="2351A799" w:rsidR="001F6ABA" w:rsidRDefault="001F6ABA" w:rsidP="001F6ABA">
      <w:pPr>
        <w:pStyle w:val="ListParagraph"/>
        <w:numPr>
          <w:ilvl w:val="0"/>
          <w:numId w:val="6"/>
        </w:numPr>
        <w:spacing w:before="17"/>
        <w:rPr>
          <w:rFonts w:ascii="Verdana" w:eastAsia="Verdana" w:hAnsi="Verdana" w:cs="Verdana"/>
          <w:bCs/>
          <w:lang w:val="it-IT"/>
        </w:rPr>
      </w:pPr>
      <w:proofErr w:type="spellStart"/>
      <w:r>
        <w:rPr>
          <w:rFonts w:ascii="Verdana" w:eastAsia="Verdana" w:hAnsi="Verdana" w:cs="Verdana"/>
          <w:bCs/>
          <w:lang w:val="it-IT"/>
        </w:rPr>
        <w:t>Strukturalni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dizajn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paterni</w:t>
      </w:r>
    </w:p>
    <w:p w14:paraId="0E976E87" w14:textId="77777777" w:rsidR="001F6ABA" w:rsidRPr="001F6ABA" w:rsidRDefault="001F6ABA" w:rsidP="001F6ABA">
      <w:pPr>
        <w:spacing w:before="17"/>
        <w:rPr>
          <w:rFonts w:ascii="Verdana" w:eastAsia="Verdana" w:hAnsi="Verdana" w:cs="Verdana"/>
          <w:bCs/>
          <w:lang w:val="it-IT"/>
        </w:rPr>
      </w:pPr>
    </w:p>
    <w:p w14:paraId="357EFF38" w14:textId="1F1A2F7A" w:rsidR="001F6ABA" w:rsidRPr="001F6ABA" w:rsidRDefault="001F6ABA" w:rsidP="001F6ABA">
      <w:pPr>
        <w:pStyle w:val="ListParagraph"/>
        <w:numPr>
          <w:ilvl w:val="0"/>
          <w:numId w:val="6"/>
        </w:numPr>
        <w:spacing w:before="17"/>
        <w:rPr>
          <w:rFonts w:ascii="Verdana" w:eastAsia="Verdana" w:hAnsi="Verdana" w:cs="Verdana"/>
          <w:bCs/>
          <w:lang w:val="it-IT"/>
        </w:rPr>
      </w:pPr>
      <w:proofErr w:type="spellStart"/>
      <w:r>
        <w:rPr>
          <w:rFonts w:ascii="Verdana" w:eastAsia="Verdana" w:hAnsi="Verdana" w:cs="Verdana"/>
          <w:bCs/>
          <w:lang w:val="it-IT"/>
        </w:rPr>
        <w:t>Bihevioralni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dizajn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paterni</w:t>
      </w:r>
    </w:p>
    <w:p w14:paraId="43872F9F" w14:textId="343AC46C" w:rsidR="001F6ABA" w:rsidRDefault="001F6ABA" w:rsidP="001F6ABA">
      <w:pPr>
        <w:spacing w:before="17"/>
        <w:rPr>
          <w:rFonts w:ascii="Verdana" w:eastAsia="Verdana" w:hAnsi="Verdana" w:cs="Verdana"/>
          <w:bCs/>
          <w:lang w:val="it-IT"/>
        </w:rPr>
      </w:pPr>
    </w:p>
    <w:p w14:paraId="4D8E3F05" w14:textId="65149036" w:rsidR="001F6ABA" w:rsidRDefault="001F6ABA" w:rsidP="001F6ABA">
      <w:pPr>
        <w:spacing w:before="17"/>
        <w:rPr>
          <w:rFonts w:ascii="Verdana" w:eastAsia="Verdana" w:hAnsi="Verdana" w:cs="Verdana"/>
          <w:bCs/>
          <w:lang w:val="it-IT"/>
        </w:rPr>
      </w:pPr>
    </w:p>
    <w:p w14:paraId="60ED48F3" w14:textId="3AEAF1C7" w:rsidR="001F6ABA" w:rsidRPr="00941414" w:rsidRDefault="001F6ABA" w:rsidP="00941414">
      <w:pPr>
        <w:rPr>
          <w:rFonts w:ascii="Verdana" w:eastAsia="Verdana" w:hAnsi="Verdana" w:cs="Verdana"/>
          <w:b/>
          <w:spacing w:val="2"/>
          <w:lang w:val="it-IT"/>
        </w:rPr>
      </w:pPr>
      <w:r w:rsidRPr="00941414">
        <w:rPr>
          <w:rFonts w:ascii="Verdana" w:eastAsia="Verdana" w:hAnsi="Verdana" w:cs="Verdana"/>
          <w:b/>
          <w:spacing w:val="2"/>
          <w:lang w:val="it-IT"/>
        </w:rPr>
        <w:t xml:space="preserve">6.1 </w:t>
      </w:r>
      <w:proofErr w:type="spellStart"/>
      <w:r w:rsidRPr="00941414">
        <w:rPr>
          <w:rFonts w:ascii="Verdana" w:eastAsia="Verdana" w:hAnsi="Verdana" w:cs="Verdana"/>
          <w:b/>
          <w:spacing w:val="2"/>
          <w:lang w:val="it-IT"/>
        </w:rPr>
        <w:t>Kreacioni</w:t>
      </w:r>
      <w:proofErr w:type="spellEnd"/>
      <w:r w:rsidRPr="00941414">
        <w:rPr>
          <w:rFonts w:ascii="Verdana" w:eastAsia="Verdana" w:hAnsi="Verdana" w:cs="Verdana"/>
          <w:b/>
          <w:spacing w:val="2"/>
          <w:lang w:val="it-IT"/>
        </w:rPr>
        <w:t xml:space="preserve"> paterni</w:t>
      </w:r>
    </w:p>
    <w:p w14:paraId="624B5C67" w14:textId="0024B99B" w:rsidR="001F6ABA" w:rsidRDefault="001F6ABA" w:rsidP="001F6ABA">
      <w:pPr>
        <w:spacing w:before="17"/>
        <w:rPr>
          <w:rFonts w:ascii="Verdana" w:eastAsia="Verdana" w:hAnsi="Verdana" w:cs="Verdana"/>
          <w:bCs/>
          <w:lang w:val="it-IT"/>
        </w:rPr>
      </w:pPr>
    </w:p>
    <w:p w14:paraId="1BF12F26" w14:textId="27260766" w:rsidR="001F6ABA" w:rsidRDefault="001F6ABA" w:rsidP="001F6ABA">
      <w:pPr>
        <w:spacing w:before="17"/>
        <w:rPr>
          <w:rFonts w:ascii="Verdana" w:eastAsia="Verdana" w:hAnsi="Verdana" w:cs="Verdana"/>
          <w:bCs/>
          <w:lang w:val="it-IT"/>
        </w:rPr>
      </w:pPr>
      <w:r>
        <w:rPr>
          <w:rFonts w:ascii="Verdana" w:eastAsia="Verdana" w:hAnsi="Verdana" w:cs="Verdana"/>
          <w:bCs/>
          <w:lang w:val="it-IT"/>
        </w:rPr>
        <w:t xml:space="preserve">Ovi paterni se bave </w:t>
      </w:r>
      <w:proofErr w:type="spellStart"/>
      <w:r>
        <w:rPr>
          <w:rFonts w:ascii="Verdana" w:eastAsia="Verdana" w:hAnsi="Verdana" w:cs="Verdana"/>
          <w:bCs/>
          <w:lang w:val="it-IT"/>
        </w:rPr>
        <w:t>kreacijom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objekata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, </w:t>
      </w:r>
      <w:proofErr w:type="spellStart"/>
      <w:r>
        <w:rPr>
          <w:rFonts w:ascii="Verdana" w:eastAsia="Verdana" w:hAnsi="Verdana" w:cs="Verdana"/>
          <w:bCs/>
          <w:lang w:val="it-IT"/>
        </w:rPr>
        <w:t>na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način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prilagođen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određenoj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primeni</w:t>
      </w:r>
      <w:proofErr w:type="spellEnd"/>
      <w:r>
        <w:rPr>
          <w:rFonts w:ascii="Verdana" w:eastAsia="Verdana" w:hAnsi="Verdana" w:cs="Verdana"/>
          <w:bCs/>
          <w:lang w:val="it-IT"/>
        </w:rPr>
        <w:t>.</w:t>
      </w:r>
    </w:p>
    <w:p w14:paraId="4D023331" w14:textId="692C64AF" w:rsidR="001F6ABA" w:rsidRDefault="001F6ABA" w:rsidP="001F6ABA">
      <w:pPr>
        <w:spacing w:before="17"/>
        <w:rPr>
          <w:rFonts w:ascii="Verdana" w:eastAsia="Verdana" w:hAnsi="Verdana" w:cs="Verdana"/>
          <w:bCs/>
          <w:lang w:val="it-IT"/>
        </w:rPr>
      </w:pPr>
      <w:proofErr w:type="spellStart"/>
      <w:r w:rsidRPr="001F6ABA">
        <w:rPr>
          <w:rFonts w:ascii="Verdana" w:eastAsia="Verdana" w:hAnsi="Verdana" w:cs="Verdana"/>
          <w:bCs/>
          <w:lang w:val="it-IT"/>
        </w:rPr>
        <w:t>Posebno</w:t>
      </w:r>
      <w:proofErr w:type="spellEnd"/>
      <w:r w:rsidRPr="001F6ABA">
        <w:rPr>
          <w:rFonts w:ascii="Verdana" w:eastAsia="Verdana" w:hAnsi="Verdana" w:cs="Verdana"/>
          <w:bCs/>
          <w:lang w:val="it-IT"/>
        </w:rPr>
        <w:t xml:space="preserve"> su </w:t>
      </w:r>
      <w:proofErr w:type="spellStart"/>
      <w:r w:rsidRPr="001F6ABA">
        <w:rPr>
          <w:rFonts w:ascii="Verdana" w:eastAsia="Verdana" w:hAnsi="Verdana" w:cs="Verdana"/>
          <w:bCs/>
          <w:lang w:val="it-IT"/>
        </w:rPr>
        <w:t>važni</w:t>
      </w:r>
      <w:proofErr w:type="spellEnd"/>
      <w:r w:rsidRPr="001F6ABA">
        <w:rPr>
          <w:rFonts w:ascii="Verdana" w:eastAsia="Verdana" w:hAnsi="Verdana" w:cs="Verdana"/>
          <w:bCs/>
          <w:lang w:val="it-IT"/>
        </w:rPr>
        <w:t xml:space="preserve"> u </w:t>
      </w:r>
      <w:proofErr w:type="spellStart"/>
      <w:r w:rsidRPr="001F6ABA">
        <w:rPr>
          <w:rFonts w:ascii="Verdana" w:eastAsia="Verdana" w:hAnsi="Verdana" w:cs="Verdana"/>
          <w:bCs/>
          <w:lang w:val="it-IT"/>
        </w:rPr>
        <w:t>situacijama</w:t>
      </w:r>
      <w:proofErr w:type="spellEnd"/>
      <w:r w:rsidRPr="001F6ABA">
        <w:rPr>
          <w:rFonts w:ascii="Verdana" w:eastAsia="Verdana" w:hAnsi="Verdana" w:cs="Verdana"/>
          <w:bCs/>
          <w:lang w:val="it-IT"/>
        </w:rPr>
        <w:t xml:space="preserve"> u </w:t>
      </w:r>
      <w:proofErr w:type="spellStart"/>
      <w:r w:rsidRPr="001F6ABA">
        <w:rPr>
          <w:rFonts w:ascii="Verdana" w:eastAsia="Verdana" w:hAnsi="Verdana" w:cs="Verdana"/>
          <w:bCs/>
          <w:lang w:val="it-IT"/>
        </w:rPr>
        <w:t>kojima</w:t>
      </w:r>
      <w:proofErr w:type="spellEnd"/>
      <w:r w:rsidRPr="001F6ABA">
        <w:rPr>
          <w:rFonts w:ascii="Verdana" w:eastAsia="Verdana" w:hAnsi="Verdana" w:cs="Verdana"/>
          <w:bCs/>
          <w:lang w:val="it-IT"/>
        </w:rPr>
        <w:t xml:space="preserve"> </w:t>
      </w:r>
      <w:r>
        <w:rPr>
          <w:rFonts w:ascii="Verdana" w:eastAsia="Verdana" w:hAnsi="Verdana" w:cs="Verdana"/>
          <w:bCs/>
          <w:lang w:val="it-IT"/>
        </w:rPr>
        <w:t>bi</w:t>
      </w:r>
      <w:r w:rsidRPr="001F6ABA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1F6ABA">
        <w:rPr>
          <w:rFonts w:ascii="Verdana" w:eastAsia="Verdana" w:hAnsi="Verdana" w:cs="Verdana"/>
          <w:bCs/>
          <w:lang w:val="it-IT"/>
        </w:rPr>
        <w:t>uob</w:t>
      </w:r>
      <w:r>
        <w:rPr>
          <w:rFonts w:ascii="Verdana" w:eastAsia="Verdana" w:hAnsi="Verdana" w:cs="Verdana"/>
          <w:bCs/>
          <w:lang w:val="it-IT"/>
        </w:rPr>
        <w:t>ičajen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pristup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kreiranju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objekata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doveo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do </w:t>
      </w:r>
      <w:proofErr w:type="spellStart"/>
      <w:r>
        <w:rPr>
          <w:rFonts w:ascii="Verdana" w:eastAsia="Verdana" w:hAnsi="Verdana" w:cs="Verdana"/>
          <w:bCs/>
          <w:lang w:val="it-IT"/>
        </w:rPr>
        <w:t>povećanja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kompleksnosti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projekta</w:t>
      </w:r>
      <w:proofErr w:type="spellEnd"/>
      <w:r>
        <w:rPr>
          <w:rFonts w:ascii="Verdana" w:eastAsia="Verdana" w:hAnsi="Verdana" w:cs="Verdana"/>
          <w:bCs/>
          <w:lang w:val="it-IT"/>
        </w:rPr>
        <w:t>.</w:t>
      </w:r>
    </w:p>
    <w:p w14:paraId="671F6E14" w14:textId="3BCEF3AC" w:rsidR="001F6ABA" w:rsidRDefault="001F6ABA" w:rsidP="001F6ABA">
      <w:pPr>
        <w:spacing w:before="17"/>
        <w:rPr>
          <w:rFonts w:ascii="Verdana" w:eastAsia="Verdana" w:hAnsi="Verdana" w:cs="Verdana"/>
          <w:bCs/>
          <w:lang w:val="it-IT"/>
        </w:rPr>
      </w:pPr>
    </w:p>
    <w:p w14:paraId="0D66D15F" w14:textId="4C4E5C50" w:rsidR="001F6ABA" w:rsidRDefault="001F6ABA" w:rsidP="001F6ABA">
      <w:pPr>
        <w:spacing w:before="17"/>
        <w:rPr>
          <w:rFonts w:ascii="Verdana" w:eastAsia="Verdana" w:hAnsi="Verdana" w:cs="Verdana"/>
          <w:bCs/>
          <w:lang w:val="it-IT"/>
        </w:rPr>
      </w:pPr>
      <w:proofErr w:type="spellStart"/>
      <w:r w:rsidRPr="001F6ABA">
        <w:rPr>
          <w:rFonts w:ascii="Verdana" w:eastAsia="Verdana" w:hAnsi="Verdana" w:cs="Verdana"/>
          <w:bCs/>
          <w:lang w:val="it-IT"/>
        </w:rPr>
        <w:t>Neki</w:t>
      </w:r>
      <w:proofErr w:type="spellEnd"/>
      <w:r w:rsidRPr="001F6ABA">
        <w:rPr>
          <w:rFonts w:ascii="Verdana" w:eastAsia="Verdana" w:hAnsi="Verdana" w:cs="Verdana"/>
          <w:bCs/>
          <w:lang w:val="it-IT"/>
        </w:rPr>
        <w:t xml:space="preserve"> od paterna </w:t>
      </w:r>
      <w:proofErr w:type="spellStart"/>
      <w:r w:rsidRPr="001F6ABA">
        <w:rPr>
          <w:rFonts w:ascii="Verdana" w:eastAsia="Verdana" w:hAnsi="Verdana" w:cs="Verdana"/>
          <w:bCs/>
          <w:lang w:val="it-IT"/>
        </w:rPr>
        <w:t>koji</w:t>
      </w:r>
      <w:proofErr w:type="spellEnd"/>
      <w:r w:rsidRPr="001F6ABA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1F6ABA">
        <w:rPr>
          <w:rFonts w:ascii="Verdana" w:eastAsia="Verdana" w:hAnsi="Verdana" w:cs="Verdana"/>
          <w:bCs/>
          <w:lang w:val="it-IT"/>
        </w:rPr>
        <w:t>spadaju</w:t>
      </w:r>
      <w:proofErr w:type="spellEnd"/>
      <w:r w:rsidRPr="001F6ABA">
        <w:rPr>
          <w:rFonts w:ascii="Verdana" w:eastAsia="Verdana" w:hAnsi="Verdana" w:cs="Verdana"/>
          <w:bCs/>
          <w:lang w:val="it-IT"/>
        </w:rPr>
        <w:t xml:space="preserve"> u </w:t>
      </w:r>
      <w:proofErr w:type="spellStart"/>
      <w:r w:rsidRPr="001F6ABA">
        <w:rPr>
          <w:rFonts w:ascii="Verdana" w:eastAsia="Verdana" w:hAnsi="Verdana" w:cs="Verdana"/>
          <w:bCs/>
          <w:lang w:val="it-IT"/>
        </w:rPr>
        <w:t>ovu</w:t>
      </w:r>
      <w:proofErr w:type="spellEnd"/>
      <w:r w:rsidRPr="001F6ABA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1F6ABA">
        <w:rPr>
          <w:rFonts w:ascii="Verdana" w:eastAsia="Verdana" w:hAnsi="Verdana" w:cs="Verdana"/>
          <w:bCs/>
          <w:lang w:val="it-IT"/>
        </w:rPr>
        <w:t>grupu</w:t>
      </w:r>
      <w:proofErr w:type="spellEnd"/>
      <w:r w:rsidRPr="001F6ABA">
        <w:rPr>
          <w:rFonts w:ascii="Verdana" w:eastAsia="Verdana" w:hAnsi="Verdana" w:cs="Verdana"/>
          <w:bCs/>
          <w:lang w:val="it-IT"/>
        </w:rPr>
        <w:t xml:space="preserve"> su</w:t>
      </w:r>
      <w:r>
        <w:rPr>
          <w:rFonts w:ascii="Verdana" w:eastAsia="Verdana" w:hAnsi="Verdana" w:cs="Verdana"/>
          <w:bCs/>
          <w:lang w:val="it-IT"/>
        </w:rPr>
        <w:t>:</w:t>
      </w:r>
    </w:p>
    <w:p w14:paraId="7538582E" w14:textId="678023FC" w:rsidR="001F6ABA" w:rsidRDefault="001F6ABA" w:rsidP="001F6ABA">
      <w:pPr>
        <w:pStyle w:val="ListParagraph"/>
        <w:numPr>
          <w:ilvl w:val="0"/>
          <w:numId w:val="7"/>
        </w:numPr>
        <w:spacing w:before="17"/>
        <w:rPr>
          <w:rFonts w:ascii="Verdana" w:eastAsia="Verdana" w:hAnsi="Verdana" w:cs="Verdana"/>
          <w:bCs/>
          <w:lang w:val="it-IT"/>
        </w:rPr>
      </w:pPr>
      <w:proofErr w:type="spellStart"/>
      <w:r>
        <w:rPr>
          <w:rFonts w:ascii="Verdana" w:eastAsia="Verdana" w:hAnsi="Verdana" w:cs="Verdana"/>
          <w:bCs/>
          <w:lang w:val="it-IT"/>
        </w:rPr>
        <w:t>Constructor</w:t>
      </w:r>
      <w:proofErr w:type="spellEnd"/>
      <w:r>
        <w:rPr>
          <w:rFonts w:ascii="Verdana" w:eastAsia="Verdana" w:hAnsi="Verdana" w:cs="Verdana"/>
          <w:bCs/>
          <w:lang w:val="it-IT"/>
        </w:rPr>
        <w:t>,</w:t>
      </w:r>
    </w:p>
    <w:p w14:paraId="39F16086" w14:textId="7B1B8EC3" w:rsidR="001F6ABA" w:rsidRDefault="001F6ABA" w:rsidP="001F6ABA">
      <w:pPr>
        <w:pStyle w:val="ListParagraph"/>
        <w:numPr>
          <w:ilvl w:val="0"/>
          <w:numId w:val="7"/>
        </w:numPr>
        <w:spacing w:before="17"/>
        <w:rPr>
          <w:rFonts w:ascii="Verdana" w:eastAsia="Verdana" w:hAnsi="Verdana" w:cs="Verdana"/>
          <w:bCs/>
          <w:lang w:val="it-IT"/>
        </w:rPr>
      </w:pPr>
      <w:proofErr w:type="spellStart"/>
      <w:r>
        <w:rPr>
          <w:rFonts w:ascii="Verdana" w:eastAsia="Verdana" w:hAnsi="Verdana" w:cs="Verdana"/>
          <w:bCs/>
          <w:lang w:val="it-IT"/>
        </w:rPr>
        <w:t>Factory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Method,</w:t>
      </w:r>
    </w:p>
    <w:p w14:paraId="3B56FA8A" w14:textId="2BC4070D" w:rsidR="001F6ABA" w:rsidRDefault="001F6ABA" w:rsidP="001F6ABA">
      <w:pPr>
        <w:pStyle w:val="ListParagraph"/>
        <w:numPr>
          <w:ilvl w:val="0"/>
          <w:numId w:val="7"/>
        </w:numPr>
        <w:spacing w:before="17"/>
        <w:rPr>
          <w:rFonts w:ascii="Verdana" w:eastAsia="Verdana" w:hAnsi="Verdana" w:cs="Verdana"/>
          <w:bCs/>
          <w:lang w:val="it-IT"/>
        </w:rPr>
      </w:pPr>
      <w:r>
        <w:rPr>
          <w:rFonts w:ascii="Verdana" w:eastAsia="Verdana" w:hAnsi="Verdana" w:cs="Verdana"/>
          <w:bCs/>
          <w:lang w:val="it-IT"/>
        </w:rPr>
        <w:t xml:space="preserve">Abstract </w:t>
      </w:r>
      <w:proofErr w:type="spellStart"/>
      <w:r>
        <w:rPr>
          <w:rFonts w:ascii="Verdana" w:eastAsia="Verdana" w:hAnsi="Verdana" w:cs="Verdana"/>
          <w:bCs/>
          <w:lang w:val="it-IT"/>
        </w:rPr>
        <w:t>Factory</w:t>
      </w:r>
      <w:proofErr w:type="spellEnd"/>
      <w:r>
        <w:rPr>
          <w:rFonts w:ascii="Verdana" w:eastAsia="Verdana" w:hAnsi="Verdana" w:cs="Verdana"/>
          <w:bCs/>
          <w:lang w:val="it-IT"/>
        </w:rPr>
        <w:t>,</w:t>
      </w:r>
    </w:p>
    <w:p w14:paraId="1A4F4582" w14:textId="0B3C5DEE" w:rsidR="001F6ABA" w:rsidRDefault="001F6ABA" w:rsidP="001F6ABA">
      <w:pPr>
        <w:pStyle w:val="ListParagraph"/>
        <w:numPr>
          <w:ilvl w:val="0"/>
          <w:numId w:val="7"/>
        </w:numPr>
        <w:spacing w:before="17"/>
        <w:rPr>
          <w:rFonts w:ascii="Verdana" w:eastAsia="Verdana" w:hAnsi="Verdana" w:cs="Verdana"/>
          <w:bCs/>
          <w:lang w:val="it-IT"/>
        </w:rPr>
      </w:pPr>
      <w:proofErr w:type="spellStart"/>
      <w:r>
        <w:rPr>
          <w:rFonts w:ascii="Verdana" w:eastAsia="Verdana" w:hAnsi="Verdana" w:cs="Verdana"/>
          <w:bCs/>
          <w:lang w:val="it-IT"/>
        </w:rPr>
        <w:t>Prototype</w:t>
      </w:r>
      <w:proofErr w:type="spellEnd"/>
    </w:p>
    <w:p w14:paraId="25EC364D" w14:textId="28D43D34" w:rsidR="001F6ABA" w:rsidRDefault="001F6ABA" w:rsidP="001F6ABA">
      <w:pPr>
        <w:pStyle w:val="ListParagraph"/>
        <w:numPr>
          <w:ilvl w:val="0"/>
          <w:numId w:val="7"/>
        </w:numPr>
        <w:spacing w:before="17"/>
        <w:rPr>
          <w:rFonts w:ascii="Verdana" w:eastAsia="Verdana" w:hAnsi="Verdana" w:cs="Verdana"/>
          <w:bCs/>
          <w:lang w:val="it-IT"/>
        </w:rPr>
      </w:pPr>
      <w:r>
        <w:rPr>
          <w:rFonts w:ascii="Verdana" w:eastAsia="Verdana" w:hAnsi="Verdana" w:cs="Verdana"/>
          <w:bCs/>
          <w:lang w:val="it-IT"/>
        </w:rPr>
        <w:t>Singleton</w:t>
      </w:r>
    </w:p>
    <w:p w14:paraId="713CC6D5" w14:textId="52A7D9F0" w:rsidR="001F6ABA" w:rsidRDefault="001F6ABA" w:rsidP="001F6ABA">
      <w:pPr>
        <w:pStyle w:val="ListParagraph"/>
        <w:numPr>
          <w:ilvl w:val="0"/>
          <w:numId w:val="7"/>
        </w:numPr>
        <w:spacing w:before="17"/>
        <w:rPr>
          <w:rFonts w:ascii="Verdana" w:eastAsia="Verdana" w:hAnsi="Verdana" w:cs="Verdana"/>
          <w:bCs/>
          <w:lang w:val="it-IT"/>
        </w:rPr>
      </w:pPr>
      <w:r>
        <w:rPr>
          <w:rFonts w:ascii="Verdana" w:eastAsia="Verdana" w:hAnsi="Verdana" w:cs="Verdana"/>
          <w:bCs/>
          <w:lang w:val="it-IT"/>
        </w:rPr>
        <w:t>Builder</w:t>
      </w:r>
    </w:p>
    <w:p w14:paraId="0C60AF19" w14:textId="71336205" w:rsidR="001F6ABA" w:rsidRDefault="001F6ABA" w:rsidP="001F6ABA">
      <w:pPr>
        <w:spacing w:before="17"/>
        <w:rPr>
          <w:rFonts w:ascii="Verdana" w:eastAsia="Verdana" w:hAnsi="Verdana" w:cs="Verdana"/>
          <w:bCs/>
          <w:lang w:val="it-IT"/>
        </w:rPr>
      </w:pPr>
    </w:p>
    <w:p w14:paraId="52FD705A" w14:textId="3CDB4C1F" w:rsidR="001F6ABA" w:rsidRDefault="001F6ABA" w:rsidP="00D4242C">
      <w:pPr>
        <w:spacing w:before="17"/>
        <w:rPr>
          <w:rFonts w:ascii="Verdana" w:eastAsia="Verdana" w:hAnsi="Verdana" w:cs="Verdana"/>
          <w:bCs/>
          <w:lang w:val="it-IT"/>
        </w:rPr>
      </w:pPr>
    </w:p>
    <w:p w14:paraId="440427B0" w14:textId="77777777" w:rsidR="00941414" w:rsidRDefault="00941414" w:rsidP="00D4242C">
      <w:pPr>
        <w:spacing w:before="17"/>
        <w:rPr>
          <w:rFonts w:ascii="Verdana" w:eastAsia="Verdana" w:hAnsi="Verdana" w:cs="Verdana"/>
          <w:b/>
          <w:sz w:val="24"/>
          <w:szCs w:val="24"/>
          <w:lang w:val="it-IT"/>
        </w:rPr>
      </w:pPr>
    </w:p>
    <w:p w14:paraId="3356EE18" w14:textId="2C2783F5" w:rsidR="001F6ABA" w:rsidRPr="00941414" w:rsidRDefault="001F6ABA" w:rsidP="00941414">
      <w:pPr>
        <w:rPr>
          <w:rFonts w:ascii="Verdana" w:eastAsia="Verdana" w:hAnsi="Verdana" w:cs="Verdana"/>
          <w:b/>
          <w:spacing w:val="2"/>
          <w:lang w:val="it-IT"/>
        </w:rPr>
      </w:pPr>
      <w:r w:rsidRPr="00941414">
        <w:rPr>
          <w:rFonts w:ascii="Verdana" w:eastAsia="Verdana" w:hAnsi="Verdana" w:cs="Verdana"/>
          <w:b/>
          <w:spacing w:val="2"/>
          <w:lang w:val="it-IT"/>
        </w:rPr>
        <w:t xml:space="preserve">6.2 </w:t>
      </w:r>
      <w:proofErr w:type="spellStart"/>
      <w:r w:rsidRPr="00941414">
        <w:rPr>
          <w:rFonts w:ascii="Verdana" w:eastAsia="Verdana" w:hAnsi="Verdana" w:cs="Verdana"/>
          <w:b/>
          <w:spacing w:val="2"/>
          <w:lang w:val="it-IT"/>
        </w:rPr>
        <w:t>Strukturalni</w:t>
      </w:r>
      <w:proofErr w:type="spellEnd"/>
      <w:r w:rsidRPr="00941414">
        <w:rPr>
          <w:rFonts w:ascii="Verdana" w:eastAsia="Verdana" w:hAnsi="Verdana" w:cs="Verdana"/>
          <w:b/>
          <w:spacing w:val="2"/>
          <w:lang w:val="it-IT"/>
        </w:rPr>
        <w:t xml:space="preserve"> paterni</w:t>
      </w:r>
    </w:p>
    <w:p w14:paraId="02FE1D6F" w14:textId="69BBE41E" w:rsidR="001F6ABA" w:rsidRDefault="001F6ABA" w:rsidP="00D4242C">
      <w:pPr>
        <w:spacing w:before="17"/>
        <w:rPr>
          <w:rFonts w:ascii="Verdana" w:eastAsia="Verdana" w:hAnsi="Verdana" w:cs="Verdana"/>
          <w:bCs/>
          <w:lang w:val="it-IT"/>
        </w:rPr>
      </w:pPr>
    </w:p>
    <w:p w14:paraId="682B46F6" w14:textId="437497D8" w:rsidR="001F6ABA" w:rsidRDefault="001F6ABA" w:rsidP="00D4242C">
      <w:pPr>
        <w:spacing w:before="17"/>
        <w:rPr>
          <w:rFonts w:ascii="Verdana" w:eastAsia="Verdana" w:hAnsi="Verdana" w:cs="Verdana"/>
          <w:bCs/>
          <w:lang w:val="it-IT"/>
        </w:rPr>
      </w:pPr>
      <w:proofErr w:type="spellStart"/>
      <w:r>
        <w:rPr>
          <w:rFonts w:ascii="Verdana" w:eastAsia="Verdana" w:hAnsi="Verdana" w:cs="Verdana"/>
          <w:bCs/>
          <w:lang w:val="it-IT"/>
        </w:rPr>
        <w:t>Strukturalni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paterni se bave </w:t>
      </w:r>
      <w:proofErr w:type="spellStart"/>
      <w:r>
        <w:rPr>
          <w:rFonts w:ascii="Verdana" w:eastAsia="Verdana" w:hAnsi="Verdana" w:cs="Verdana"/>
          <w:bCs/>
          <w:lang w:val="it-IT"/>
        </w:rPr>
        <w:t>kompozicijom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i </w:t>
      </w:r>
      <w:proofErr w:type="spellStart"/>
      <w:r>
        <w:rPr>
          <w:rFonts w:ascii="Verdana" w:eastAsia="Verdana" w:hAnsi="Verdana" w:cs="Verdana"/>
          <w:bCs/>
          <w:lang w:val="it-IT"/>
        </w:rPr>
        <w:t>obično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predstavljaju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različite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načine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za </w:t>
      </w:r>
      <w:proofErr w:type="spellStart"/>
      <w:r>
        <w:rPr>
          <w:rFonts w:ascii="Verdana" w:eastAsia="Verdana" w:hAnsi="Verdana" w:cs="Verdana"/>
          <w:bCs/>
          <w:lang w:val="it-IT"/>
        </w:rPr>
        <w:t>definisanje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odnosa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među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objektima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. </w:t>
      </w:r>
      <w:proofErr w:type="spellStart"/>
      <w:r w:rsidRPr="001F6ABA">
        <w:rPr>
          <w:rFonts w:ascii="Verdana" w:eastAsia="Verdana" w:hAnsi="Verdana" w:cs="Verdana"/>
          <w:bCs/>
          <w:lang w:val="it-IT"/>
        </w:rPr>
        <w:t>Oni</w:t>
      </w:r>
      <w:proofErr w:type="spellEnd"/>
      <w:r w:rsidRPr="001F6ABA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1F6ABA">
        <w:rPr>
          <w:rFonts w:ascii="Verdana" w:eastAsia="Verdana" w:hAnsi="Verdana" w:cs="Verdana"/>
          <w:bCs/>
          <w:lang w:val="it-IT"/>
        </w:rPr>
        <w:t>obezbeđuju</w:t>
      </w:r>
      <w:proofErr w:type="spellEnd"/>
      <w:r w:rsidRPr="001F6ABA">
        <w:rPr>
          <w:rFonts w:ascii="Verdana" w:eastAsia="Verdana" w:hAnsi="Verdana" w:cs="Verdana"/>
          <w:bCs/>
          <w:lang w:val="it-IT"/>
        </w:rPr>
        <w:t xml:space="preserve"> da </w:t>
      </w:r>
      <w:proofErr w:type="spellStart"/>
      <w:r w:rsidRPr="001F6ABA">
        <w:rPr>
          <w:rFonts w:ascii="Verdana" w:eastAsia="Verdana" w:hAnsi="Verdana" w:cs="Verdana"/>
          <w:bCs/>
          <w:lang w:val="it-IT"/>
        </w:rPr>
        <w:t>kada</w:t>
      </w:r>
      <w:proofErr w:type="spellEnd"/>
      <w:r w:rsidRPr="001F6ABA">
        <w:rPr>
          <w:rFonts w:ascii="Verdana" w:eastAsia="Verdana" w:hAnsi="Verdana" w:cs="Verdana"/>
          <w:bCs/>
          <w:lang w:val="it-IT"/>
        </w:rPr>
        <w:t xml:space="preserve"> je </w:t>
      </w:r>
      <w:proofErr w:type="spellStart"/>
      <w:r w:rsidRPr="001F6ABA">
        <w:rPr>
          <w:rFonts w:ascii="Verdana" w:eastAsia="Verdana" w:hAnsi="Verdana" w:cs="Verdana"/>
          <w:bCs/>
          <w:lang w:val="it-IT"/>
        </w:rPr>
        <w:t>neophona</w:t>
      </w:r>
      <w:proofErr w:type="spellEnd"/>
      <w:r w:rsidRPr="001F6ABA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1F6ABA">
        <w:rPr>
          <w:rFonts w:ascii="Verdana" w:eastAsia="Verdana" w:hAnsi="Verdana" w:cs="Verdana"/>
          <w:bCs/>
          <w:lang w:val="it-IT"/>
        </w:rPr>
        <w:t>promena</w:t>
      </w:r>
      <w:proofErr w:type="spellEnd"/>
      <w:r w:rsidRPr="001F6ABA">
        <w:rPr>
          <w:rFonts w:ascii="Verdana" w:eastAsia="Verdana" w:hAnsi="Verdana" w:cs="Verdana"/>
          <w:bCs/>
          <w:lang w:val="it-IT"/>
        </w:rPr>
        <w:t xml:space="preserve"> u </w:t>
      </w:r>
      <w:proofErr w:type="spellStart"/>
      <w:r w:rsidRPr="001F6ABA">
        <w:rPr>
          <w:rFonts w:ascii="Verdana" w:eastAsia="Verdana" w:hAnsi="Verdana" w:cs="Verdana"/>
          <w:bCs/>
          <w:lang w:val="it-IT"/>
        </w:rPr>
        <w:t>jednom</w:t>
      </w:r>
      <w:proofErr w:type="spellEnd"/>
      <w:r w:rsidRPr="001F6ABA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1F6ABA">
        <w:rPr>
          <w:rFonts w:ascii="Verdana" w:eastAsia="Verdana" w:hAnsi="Verdana" w:cs="Verdana"/>
          <w:bCs/>
          <w:lang w:val="it-IT"/>
        </w:rPr>
        <w:t>delu</w:t>
      </w:r>
      <w:proofErr w:type="spellEnd"/>
      <w:r w:rsidRPr="001F6ABA">
        <w:rPr>
          <w:rFonts w:ascii="Verdana" w:eastAsia="Verdana" w:hAnsi="Verdana" w:cs="Verdana"/>
          <w:bCs/>
          <w:lang w:val="it-IT"/>
        </w:rPr>
        <w:t xml:space="preserve"> sistema, </w:t>
      </w:r>
      <w:proofErr w:type="spellStart"/>
      <w:r w:rsidRPr="001F6ABA">
        <w:rPr>
          <w:rFonts w:ascii="Verdana" w:eastAsia="Verdana" w:hAnsi="Verdana" w:cs="Verdana"/>
          <w:bCs/>
          <w:lang w:val="it-IT"/>
        </w:rPr>
        <w:t>osta</w:t>
      </w:r>
      <w:r>
        <w:rPr>
          <w:rFonts w:ascii="Verdana" w:eastAsia="Verdana" w:hAnsi="Verdana" w:cs="Verdana"/>
          <w:bCs/>
          <w:lang w:val="it-IT"/>
        </w:rPr>
        <w:t>tak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sistema ne mora da se </w:t>
      </w:r>
      <w:proofErr w:type="spellStart"/>
      <w:r>
        <w:rPr>
          <w:rFonts w:ascii="Verdana" w:eastAsia="Verdana" w:hAnsi="Verdana" w:cs="Verdana"/>
          <w:bCs/>
          <w:lang w:val="it-IT"/>
        </w:rPr>
        <w:t>menja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. </w:t>
      </w:r>
      <w:proofErr w:type="spellStart"/>
      <w:r>
        <w:rPr>
          <w:rFonts w:ascii="Verdana" w:eastAsia="Verdana" w:hAnsi="Verdana" w:cs="Verdana"/>
          <w:bCs/>
          <w:lang w:val="it-IT"/>
        </w:rPr>
        <w:t>Takođe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pomažu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da </w:t>
      </w:r>
      <w:proofErr w:type="spellStart"/>
      <w:r>
        <w:rPr>
          <w:rFonts w:ascii="Verdana" w:eastAsia="Verdana" w:hAnsi="Verdana" w:cs="Verdana"/>
          <w:bCs/>
          <w:lang w:val="it-IT"/>
        </w:rPr>
        <w:t>svaki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deo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sisstema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radi </w:t>
      </w:r>
      <w:proofErr w:type="spellStart"/>
      <w:r>
        <w:rPr>
          <w:rFonts w:ascii="Verdana" w:eastAsia="Verdana" w:hAnsi="Verdana" w:cs="Verdana"/>
          <w:bCs/>
          <w:lang w:val="it-IT"/>
        </w:rPr>
        <w:t>ono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čemu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je </w:t>
      </w:r>
      <w:proofErr w:type="spellStart"/>
      <w:r>
        <w:rPr>
          <w:rFonts w:ascii="Verdana" w:eastAsia="Verdana" w:hAnsi="Verdana" w:cs="Verdana"/>
          <w:bCs/>
          <w:lang w:val="it-IT"/>
        </w:rPr>
        <w:t>najbolje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prilagođen</w:t>
      </w:r>
      <w:proofErr w:type="spellEnd"/>
      <w:r>
        <w:rPr>
          <w:rFonts w:ascii="Verdana" w:eastAsia="Verdana" w:hAnsi="Verdana" w:cs="Verdana"/>
          <w:bCs/>
          <w:lang w:val="it-IT"/>
        </w:rPr>
        <w:t>.</w:t>
      </w:r>
    </w:p>
    <w:p w14:paraId="6AF21315" w14:textId="63D2EFC2" w:rsidR="001F6ABA" w:rsidRDefault="001F6ABA" w:rsidP="00D4242C">
      <w:pPr>
        <w:spacing w:before="17"/>
        <w:rPr>
          <w:rFonts w:ascii="Verdana" w:eastAsia="Verdana" w:hAnsi="Verdana" w:cs="Verdana"/>
          <w:bCs/>
          <w:lang w:val="it-IT"/>
        </w:rPr>
      </w:pPr>
    </w:p>
    <w:p w14:paraId="2E44CB4E" w14:textId="7EDBF9F1" w:rsidR="001F6ABA" w:rsidRDefault="00C82AE8" w:rsidP="00D4242C">
      <w:pPr>
        <w:spacing w:before="17"/>
        <w:rPr>
          <w:rFonts w:ascii="Verdana" w:eastAsia="Verdana" w:hAnsi="Verdana" w:cs="Verdana"/>
          <w:bCs/>
          <w:lang w:val="it-IT"/>
        </w:rPr>
      </w:pPr>
      <w:proofErr w:type="spellStart"/>
      <w:r w:rsidRPr="00C82AE8">
        <w:rPr>
          <w:rFonts w:ascii="Verdana" w:eastAsia="Verdana" w:hAnsi="Verdana" w:cs="Verdana"/>
          <w:bCs/>
          <w:lang w:val="it-IT"/>
        </w:rPr>
        <w:t>Neki</w:t>
      </w:r>
      <w:proofErr w:type="spellEnd"/>
      <w:r w:rsidRPr="00C82AE8">
        <w:rPr>
          <w:rFonts w:ascii="Verdana" w:eastAsia="Verdana" w:hAnsi="Verdana" w:cs="Verdana"/>
          <w:bCs/>
          <w:lang w:val="it-IT"/>
        </w:rPr>
        <w:t xml:space="preserve"> od paterna </w:t>
      </w:r>
      <w:proofErr w:type="spellStart"/>
      <w:r w:rsidRPr="00C82AE8">
        <w:rPr>
          <w:rFonts w:ascii="Verdana" w:eastAsia="Verdana" w:hAnsi="Verdana" w:cs="Verdana"/>
          <w:bCs/>
          <w:lang w:val="it-IT"/>
        </w:rPr>
        <w:t>koji</w:t>
      </w:r>
      <w:proofErr w:type="spellEnd"/>
      <w:r w:rsidRPr="00C82AE8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C82AE8">
        <w:rPr>
          <w:rFonts w:ascii="Verdana" w:eastAsia="Verdana" w:hAnsi="Verdana" w:cs="Verdana"/>
          <w:bCs/>
          <w:lang w:val="it-IT"/>
        </w:rPr>
        <w:t>spadaju</w:t>
      </w:r>
      <w:proofErr w:type="spellEnd"/>
      <w:r w:rsidRPr="00C82AE8">
        <w:rPr>
          <w:rFonts w:ascii="Verdana" w:eastAsia="Verdana" w:hAnsi="Verdana" w:cs="Verdana"/>
          <w:bCs/>
          <w:lang w:val="it-IT"/>
        </w:rPr>
        <w:t xml:space="preserve"> u </w:t>
      </w:r>
      <w:proofErr w:type="spellStart"/>
      <w:r w:rsidRPr="00C82AE8">
        <w:rPr>
          <w:rFonts w:ascii="Verdana" w:eastAsia="Verdana" w:hAnsi="Verdana" w:cs="Verdana"/>
          <w:bCs/>
          <w:lang w:val="it-IT"/>
        </w:rPr>
        <w:t>ovu</w:t>
      </w:r>
      <w:proofErr w:type="spellEnd"/>
      <w:r w:rsidRPr="00C82AE8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C82AE8">
        <w:rPr>
          <w:rFonts w:ascii="Verdana" w:eastAsia="Verdana" w:hAnsi="Verdana" w:cs="Verdana"/>
          <w:bCs/>
          <w:lang w:val="it-IT"/>
        </w:rPr>
        <w:t>grupu</w:t>
      </w:r>
      <w:proofErr w:type="spellEnd"/>
      <w:r w:rsidRPr="00C82AE8">
        <w:rPr>
          <w:rFonts w:ascii="Verdana" w:eastAsia="Verdana" w:hAnsi="Verdana" w:cs="Verdana"/>
          <w:bCs/>
          <w:lang w:val="it-IT"/>
        </w:rPr>
        <w:t xml:space="preserve"> su</w:t>
      </w:r>
      <w:r>
        <w:rPr>
          <w:rFonts w:ascii="Verdana" w:eastAsia="Verdana" w:hAnsi="Verdana" w:cs="Verdana"/>
          <w:bCs/>
          <w:lang w:val="it-IT"/>
        </w:rPr>
        <w:t>:</w:t>
      </w:r>
    </w:p>
    <w:p w14:paraId="5810875D" w14:textId="7884AF1B" w:rsidR="00C82AE8" w:rsidRDefault="00C82AE8" w:rsidP="00C82AE8">
      <w:pPr>
        <w:pStyle w:val="ListParagraph"/>
        <w:numPr>
          <w:ilvl w:val="0"/>
          <w:numId w:val="8"/>
        </w:numPr>
        <w:spacing w:before="17"/>
        <w:rPr>
          <w:rFonts w:ascii="Verdana" w:eastAsia="Verdana" w:hAnsi="Verdana" w:cs="Verdana"/>
          <w:bCs/>
          <w:lang w:val="it-IT"/>
        </w:rPr>
      </w:pPr>
      <w:r>
        <w:rPr>
          <w:rFonts w:ascii="Verdana" w:eastAsia="Verdana" w:hAnsi="Verdana" w:cs="Verdana"/>
          <w:bCs/>
          <w:lang w:val="it-IT"/>
        </w:rPr>
        <w:t>Decorator,</w:t>
      </w:r>
    </w:p>
    <w:p w14:paraId="153E9353" w14:textId="3815F1C6" w:rsidR="00C82AE8" w:rsidRDefault="00C82AE8" w:rsidP="00C82AE8">
      <w:pPr>
        <w:pStyle w:val="ListParagraph"/>
        <w:numPr>
          <w:ilvl w:val="0"/>
          <w:numId w:val="8"/>
        </w:numPr>
        <w:spacing w:before="17"/>
        <w:rPr>
          <w:rFonts w:ascii="Verdana" w:eastAsia="Verdana" w:hAnsi="Verdana" w:cs="Verdana"/>
          <w:bCs/>
          <w:lang w:val="it-IT"/>
        </w:rPr>
      </w:pPr>
      <w:proofErr w:type="spellStart"/>
      <w:r>
        <w:rPr>
          <w:rFonts w:ascii="Verdana" w:eastAsia="Verdana" w:hAnsi="Verdana" w:cs="Verdana"/>
          <w:bCs/>
          <w:lang w:val="it-IT"/>
        </w:rPr>
        <w:t>Facade</w:t>
      </w:r>
      <w:proofErr w:type="spellEnd"/>
      <w:r>
        <w:rPr>
          <w:rFonts w:ascii="Verdana" w:eastAsia="Verdana" w:hAnsi="Verdana" w:cs="Verdana"/>
          <w:bCs/>
          <w:lang w:val="it-IT"/>
        </w:rPr>
        <w:t>,</w:t>
      </w:r>
    </w:p>
    <w:p w14:paraId="3CE90CC6" w14:textId="1796FFB0" w:rsidR="00C82AE8" w:rsidRDefault="00C82AE8" w:rsidP="00C82AE8">
      <w:pPr>
        <w:pStyle w:val="ListParagraph"/>
        <w:numPr>
          <w:ilvl w:val="0"/>
          <w:numId w:val="8"/>
        </w:numPr>
        <w:spacing w:before="17"/>
        <w:rPr>
          <w:rFonts w:ascii="Verdana" w:eastAsia="Verdana" w:hAnsi="Verdana" w:cs="Verdana"/>
          <w:bCs/>
          <w:lang w:val="it-IT"/>
        </w:rPr>
      </w:pPr>
      <w:proofErr w:type="spellStart"/>
      <w:r>
        <w:rPr>
          <w:rFonts w:ascii="Verdana" w:eastAsia="Verdana" w:hAnsi="Verdana" w:cs="Verdana"/>
          <w:bCs/>
          <w:lang w:val="it-IT"/>
        </w:rPr>
        <w:t>Flyweight</w:t>
      </w:r>
      <w:proofErr w:type="spellEnd"/>
      <w:r>
        <w:rPr>
          <w:rFonts w:ascii="Verdana" w:eastAsia="Verdana" w:hAnsi="Verdana" w:cs="Verdana"/>
          <w:bCs/>
          <w:lang w:val="it-IT"/>
        </w:rPr>
        <w:t>,</w:t>
      </w:r>
    </w:p>
    <w:p w14:paraId="16DBB0A6" w14:textId="0D18F926" w:rsidR="00C82AE8" w:rsidRDefault="00C82AE8" w:rsidP="00C82AE8">
      <w:pPr>
        <w:pStyle w:val="ListParagraph"/>
        <w:numPr>
          <w:ilvl w:val="0"/>
          <w:numId w:val="8"/>
        </w:numPr>
        <w:spacing w:before="17"/>
        <w:rPr>
          <w:rFonts w:ascii="Verdana" w:eastAsia="Verdana" w:hAnsi="Verdana" w:cs="Verdana"/>
          <w:bCs/>
          <w:lang w:val="it-IT"/>
        </w:rPr>
      </w:pPr>
      <w:r>
        <w:rPr>
          <w:rFonts w:ascii="Verdana" w:eastAsia="Verdana" w:hAnsi="Verdana" w:cs="Verdana"/>
          <w:bCs/>
          <w:lang w:val="it-IT"/>
        </w:rPr>
        <w:t>Adapter,</w:t>
      </w:r>
    </w:p>
    <w:p w14:paraId="121ADF9A" w14:textId="1BFC0602" w:rsidR="00C82AE8" w:rsidRDefault="00C82AE8" w:rsidP="00C82AE8">
      <w:pPr>
        <w:pStyle w:val="ListParagraph"/>
        <w:numPr>
          <w:ilvl w:val="0"/>
          <w:numId w:val="8"/>
        </w:numPr>
        <w:spacing w:before="17"/>
        <w:rPr>
          <w:rFonts w:ascii="Verdana" w:eastAsia="Verdana" w:hAnsi="Verdana" w:cs="Verdana"/>
          <w:bCs/>
          <w:lang w:val="it-IT"/>
        </w:rPr>
      </w:pPr>
      <w:r>
        <w:rPr>
          <w:rFonts w:ascii="Verdana" w:eastAsia="Verdana" w:hAnsi="Verdana" w:cs="Verdana"/>
          <w:bCs/>
          <w:lang w:val="it-IT"/>
        </w:rPr>
        <w:t>Proxy</w:t>
      </w:r>
    </w:p>
    <w:p w14:paraId="2E7F2EF4" w14:textId="4B9C4CDE" w:rsidR="00C82AE8" w:rsidRDefault="00C82AE8" w:rsidP="00C82AE8">
      <w:pPr>
        <w:spacing w:before="17"/>
        <w:rPr>
          <w:rFonts w:ascii="Verdana" w:eastAsia="Verdana" w:hAnsi="Verdana" w:cs="Verdana"/>
          <w:bCs/>
          <w:lang w:val="it-IT"/>
        </w:rPr>
      </w:pPr>
    </w:p>
    <w:p w14:paraId="463DC4E7" w14:textId="5553FFBF" w:rsidR="00C82AE8" w:rsidRPr="00941414" w:rsidRDefault="00C82AE8" w:rsidP="00941414">
      <w:pPr>
        <w:rPr>
          <w:rFonts w:ascii="Verdana" w:eastAsia="Verdana" w:hAnsi="Verdana" w:cs="Verdana"/>
          <w:b/>
          <w:spacing w:val="2"/>
          <w:lang w:val="it-IT"/>
        </w:rPr>
      </w:pPr>
      <w:r w:rsidRPr="00941414">
        <w:rPr>
          <w:rFonts w:ascii="Verdana" w:eastAsia="Verdana" w:hAnsi="Verdana" w:cs="Verdana"/>
          <w:b/>
          <w:spacing w:val="2"/>
          <w:lang w:val="it-IT"/>
        </w:rPr>
        <w:t xml:space="preserve">6.3 </w:t>
      </w:r>
      <w:proofErr w:type="spellStart"/>
      <w:r w:rsidRPr="00941414">
        <w:rPr>
          <w:rFonts w:ascii="Verdana" w:eastAsia="Verdana" w:hAnsi="Verdana" w:cs="Verdana"/>
          <w:b/>
          <w:spacing w:val="2"/>
          <w:lang w:val="it-IT"/>
        </w:rPr>
        <w:t>Bihevioralni</w:t>
      </w:r>
      <w:proofErr w:type="spellEnd"/>
      <w:r w:rsidRPr="00941414">
        <w:rPr>
          <w:rFonts w:ascii="Verdana" w:eastAsia="Verdana" w:hAnsi="Verdana" w:cs="Verdana"/>
          <w:b/>
          <w:spacing w:val="2"/>
          <w:lang w:val="it-IT"/>
        </w:rPr>
        <w:t xml:space="preserve"> paterni</w:t>
      </w:r>
    </w:p>
    <w:p w14:paraId="12871AA8" w14:textId="64165175" w:rsidR="00C82AE8" w:rsidRDefault="00C82AE8" w:rsidP="00C82AE8">
      <w:pPr>
        <w:spacing w:before="17"/>
        <w:rPr>
          <w:rFonts w:ascii="Verdana" w:eastAsia="Verdana" w:hAnsi="Verdana" w:cs="Verdana"/>
          <w:bCs/>
          <w:lang w:val="it-IT"/>
        </w:rPr>
      </w:pPr>
    </w:p>
    <w:p w14:paraId="7FA4CA8A" w14:textId="52290ACE" w:rsidR="00C82AE8" w:rsidRDefault="00C82AE8" w:rsidP="00C82AE8">
      <w:pPr>
        <w:spacing w:before="17"/>
        <w:rPr>
          <w:rFonts w:ascii="Verdana" w:eastAsia="Verdana" w:hAnsi="Verdana" w:cs="Verdana"/>
          <w:bCs/>
          <w:lang w:val="it-IT"/>
        </w:rPr>
      </w:pPr>
      <w:proofErr w:type="spellStart"/>
      <w:r>
        <w:rPr>
          <w:rFonts w:ascii="Verdana" w:eastAsia="Verdana" w:hAnsi="Verdana" w:cs="Verdana"/>
          <w:bCs/>
          <w:lang w:val="it-IT"/>
        </w:rPr>
        <w:t>Bihevioralni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paterni su paterni </w:t>
      </w:r>
      <w:proofErr w:type="spellStart"/>
      <w:r>
        <w:rPr>
          <w:rFonts w:ascii="Verdana" w:eastAsia="Verdana" w:hAnsi="Verdana" w:cs="Verdana"/>
          <w:bCs/>
          <w:lang w:val="it-IT"/>
        </w:rPr>
        <w:t>koji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poboljšavaju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komunikaciju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između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različitih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objekata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u </w:t>
      </w:r>
      <w:proofErr w:type="spellStart"/>
      <w:r>
        <w:rPr>
          <w:rFonts w:ascii="Verdana" w:eastAsia="Verdana" w:hAnsi="Verdana" w:cs="Verdana"/>
          <w:bCs/>
          <w:lang w:val="it-IT"/>
        </w:rPr>
        <w:t>sistemu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. </w:t>
      </w:r>
      <w:proofErr w:type="spellStart"/>
      <w:r w:rsidRPr="00C82AE8">
        <w:rPr>
          <w:rFonts w:ascii="Verdana" w:eastAsia="Verdana" w:hAnsi="Verdana" w:cs="Verdana"/>
          <w:bCs/>
          <w:lang w:val="it-IT"/>
        </w:rPr>
        <w:t>Akcenat</w:t>
      </w:r>
      <w:proofErr w:type="spellEnd"/>
      <w:r w:rsidRPr="00C82AE8">
        <w:rPr>
          <w:rFonts w:ascii="Verdana" w:eastAsia="Verdana" w:hAnsi="Verdana" w:cs="Verdana"/>
          <w:bCs/>
          <w:lang w:val="it-IT"/>
        </w:rPr>
        <w:t xml:space="preserve"> je </w:t>
      </w:r>
      <w:proofErr w:type="spellStart"/>
      <w:r w:rsidRPr="00C82AE8">
        <w:rPr>
          <w:rFonts w:ascii="Verdana" w:eastAsia="Verdana" w:hAnsi="Verdana" w:cs="Verdana"/>
          <w:bCs/>
          <w:lang w:val="it-IT"/>
        </w:rPr>
        <w:t>na</w:t>
      </w:r>
      <w:proofErr w:type="spellEnd"/>
      <w:r w:rsidRPr="00C82AE8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C82AE8">
        <w:rPr>
          <w:rFonts w:ascii="Verdana" w:eastAsia="Verdana" w:hAnsi="Verdana" w:cs="Verdana"/>
          <w:bCs/>
          <w:lang w:val="it-IT"/>
        </w:rPr>
        <w:t>ponašanju</w:t>
      </w:r>
      <w:proofErr w:type="spellEnd"/>
      <w:r w:rsidRPr="00C82AE8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C82AE8">
        <w:rPr>
          <w:rFonts w:ascii="Verdana" w:eastAsia="Verdana" w:hAnsi="Verdana" w:cs="Verdana"/>
          <w:bCs/>
          <w:lang w:val="it-IT"/>
        </w:rPr>
        <w:t>konkretnog</w:t>
      </w:r>
      <w:proofErr w:type="spellEnd"/>
      <w:r w:rsidRPr="00C82AE8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C82AE8">
        <w:rPr>
          <w:rFonts w:ascii="Verdana" w:eastAsia="Verdana" w:hAnsi="Verdana" w:cs="Verdana"/>
          <w:bCs/>
          <w:lang w:val="it-IT"/>
        </w:rPr>
        <w:t>objekta</w:t>
      </w:r>
      <w:proofErr w:type="spellEnd"/>
      <w:r w:rsidRPr="00C82AE8">
        <w:rPr>
          <w:rFonts w:ascii="Verdana" w:eastAsia="Verdana" w:hAnsi="Verdana" w:cs="Verdana"/>
          <w:bCs/>
          <w:lang w:val="it-IT"/>
        </w:rPr>
        <w:t xml:space="preserve"> i </w:t>
      </w:r>
      <w:proofErr w:type="spellStart"/>
      <w:r w:rsidRPr="00C82AE8">
        <w:rPr>
          <w:rFonts w:ascii="Verdana" w:eastAsia="Verdana" w:hAnsi="Verdana" w:cs="Verdana"/>
          <w:bCs/>
          <w:lang w:val="it-IT"/>
        </w:rPr>
        <w:t>lakoj</w:t>
      </w:r>
      <w:proofErr w:type="spellEnd"/>
      <w:r w:rsidRPr="00C82AE8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C82AE8">
        <w:rPr>
          <w:rFonts w:ascii="Verdana" w:eastAsia="Verdana" w:hAnsi="Verdana" w:cs="Verdana"/>
          <w:bCs/>
          <w:lang w:val="it-IT"/>
        </w:rPr>
        <w:t>promeni</w:t>
      </w:r>
      <w:proofErr w:type="spellEnd"/>
      <w:r w:rsidRPr="00C82AE8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C82AE8">
        <w:rPr>
          <w:rFonts w:ascii="Verdana" w:eastAsia="Verdana" w:hAnsi="Verdana" w:cs="Verdana"/>
          <w:bCs/>
          <w:lang w:val="it-IT"/>
        </w:rPr>
        <w:t>njegovog</w:t>
      </w:r>
      <w:proofErr w:type="spellEnd"/>
      <w:r w:rsidRPr="00C82AE8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C82AE8">
        <w:rPr>
          <w:rFonts w:ascii="Verdana" w:eastAsia="Verdana" w:hAnsi="Verdana" w:cs="Verdana"/>
          <w:bCs/>
          <w:lang w:val="it-IT"/>
        </w:rPr>
        <w:t>pon</w:t>
      </w:r>
      <w:r>
        <w:rPr>
          <w:rFonts w:ascii="Verdana" w:eastAsia="Verdana" w:hAnsi="Verdana" w:cs="Verdana"/>
          <w:bCs/>
          <w:lang w:val="it-IT"/>
        </w:rPr>
        <w:t>ašanja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kao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i </w:t>
      </w:r>
      <w:proofErr w:type="spellStart"/>
      <w:r>
        <w:rPr>
          <w:rFonts w:ascii="Verdana" w:eastAsia="Verdana" w:hAnsi="Verdana" w:cs="Verdana"/>
          <w:bCs/>
          <w:lang w:val="it-IT"/>
        </w:rPr>
        <w:t>dodavanju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novog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, </w:t>
      </w:r>
      <w:proofErr w:type="spellStart"/>
      <w:r>
        <w:rPr>
          <w:rFonts w:ascii="Verdana" w:eastAsia="Verdana" w:hAnsi="Verdana" w:cs="Verdana"/>
          <w:bCs/>
          <w:lang w:val="it-IT"/>
        </w:rPr>
        <w:t>bez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rušenja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starog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koda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. </w:t>
      </w:r>
      <w:proofErr w:type="spellStart"/>
      <w:r>
        <w:rPr>
          <w:rFonts w:ascii="Verdana" w:eastAsia="Verdana" w:hAnsi="Verdana" w:cs="Verdana"/>
          <w:bCs/>
          <w:lang w:val="it-IT"/>
        </w:rPr>
        <w:t>Svaka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izmena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je </w:t>
      </w:r>
      <w:proofErr w:type="spellStart"/>
      <w:r>
        <w:rPr>
          <w:rFonts w:ascii="Verdana" w:eastAsia="Verdana" w:hAnsi="Verdana" w:cs="Verdana"/>
          <w:bCs/>
          <w:lang w:val="it-IT"/>
        </w:rPr>
        <w:t>samo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dodatak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na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osnovu</w:t>
      </w:r>
      <w:proofErr w:type="spellEnd"/>
      <w:r>
        <w:rPr>
          <w:rFonts w:ascii="Verdana" w:eastAsia="Verdana" w:hAnsi="Verdana" w:cs="Verdana"/>
          <w:bCs/>
          <w:lang w:val="it-IT"/>
        </w:rPr>
        <w:t>.</w:t>
      </w:r>
    </w:p>
    <w:p w14:paraId="0B905EE0" w14:textId="3C946947" w:rsidR="00C82AE8" w:rsidRDefault="00C82AE8" w:rsidP="00C82AE8">
      <w:pPr>
        <w:spacing w:before="17"/>
        <w:rPr>
          <w:rFonts w:ascii="Verdana" w:eastAsia="Verdana" w:hAnsi="Verdana" w:cs="Verdana"/>
          <w:bCs/>
          <w:lang w:val="it-IT"/>
        </w:rPr>
      </w:pPr>
    </w:p>
    <w:p w14:paraId="2497A196" w14:textId="73086F6F" w:rsidR="00C82AE8" w:rsidRDefault="00C82AE8" w:rsidP="00C82AE8">
      <w:pPr>
        <w:spacing w:before="17"/>
        <w:rPr>
          <w:rFonts w:ascii="Verdana" w:eastAsia="Verdana" w:hAnsi="Verdana" w:cs="Verdana"/>
          <w:bCs/>
          <w:lang w:val="it-IT"/>
        </w:rPr>
      </w:pPr>
      <w:proofErr w:type="spellStart"/>
      <w:r w:rsidRPr="00C82AE8">
        <w:rPr>
          <w:rFonts w:ascii="Verdana" w:eastAsia="Verdana" w:hAnsi="Verdana" w:cs="Verdana"/>
          <w:bCs/>
          <w:lang w:val="it-IT"/>
        </w:rPr>
        <w:t>Neki</w:t>
      </w:r>
      <w:proofErr w:type="spellEnd"/>
      <w:r w:rsidRPr="00C82AE8">
        <w:rPr>
          <w:rFonts w:ascii="Verdana" w:eastAsia="Verdana" w:hAnsi="Verdana" w:cs="Verdana"/>
          <w:bCs/>
          <w:lang w:val="it-IT"/>
        </w:rPr>
        <w:t xml:space="preserve"> od paterna </w:t>
      </w:r>
      <w:proofErr w:type="spellStart"/>
      <w:r w:rsidRPr="00C82AE8">
        <w:rPr>
          <w:rFonts w:ascii="Verdana" w:eastAsia="Verdana" w:hAnsi="Verdana" w:cs="Verdana"/>
          <w:bCs/>
          <w:lang w:val="it-IT"/>
        </w:rPr>
        <w:t>koji</w:t>
      </w:r>
      <w:proofErr w:type="spellEnd"/>
      <w:r w:rsidRPr="00C82AE8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C82AE8">
        <w:rPr>
          <w:rFonts w:ascii="Verdana" w:eastAsia="Verdana" w:hAnsi="Verdana" w:cs="Verdana"/>
          <w:bCs/>
          <w:lang w:val="it-IT"/>
        </w:rPr>
        <w:t>spadaju</w:t>
      </w:r>
      <w:proofErr w:type="spellEnd"/>
      <w:r w:rsidRPr="00C82AE8">
        <w:rPr>
          <w:rFonts w:ascii="Verdana" w:eastAsia="Verdana" w:hAnsi="Verdana" w:cs="Verdana"/>
          <w:bCs/>
          <w:lang w:val="it-IT"/>
        </w:rPr>
        <w:t xml:space="preserve"> u </w:t>
      </w:r>
      <w:proofErr w:type="spellStart"/>
      <w:r w:rsidRPr="00C82AE8">
        <w:rPr>
          <w:rFonts w:ascii="Verdana" w:eastAsia="Verdana" w:hAnsi="Verdana" w:cs="Verdana"/>
          <w:bCs/>
          <w:lang w:val="it-IT"/>
        </w:rPr>
        <w:t>ovu</w:t>
      </w:r>
      <w:proofErr w:type="spellEnd"/>
      <w:r w:rsidRPr="00C82AE8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C82AE8">
        <w:rPr>
          <w:rFonts w:ascii="Verdana" w:eastAsia="Verdana" w:hAnsi="Verdana" w:cs="Verdana"/>
          <w:bCs/>
          <w:lang w:val="it-IT"/>
        </w:rPr>
        <w:t>grupu</w:t>
      </w:r>
      <w:proofErr w:type="spellEnd"/>
      <w:r w:rsidRPr="00C82AE8">
        <w:rPr>
          <w:rFonts w:ascii="Verdana" w:eastAsia="Verdana" w:hAnsi="Verdana" w:cs="Verdana"/>
          <w:bCs/>
          <w:lang w:val="it-IT"/>
        </w:rPr>
        <w:t xml:space="preserve"> su</w:t>
      </w:r>
      <w:r>
        <w:rPr>
          <w:rFonts w:ascii="Verdana" w:eastAsia="Verdana" w:hAnsi="Verdana" w:cs="Verdana"/>
          <w:bCs/>
          <w:lang w:val="it-IT"/>
        </w:rPr>
        <w:t>:</w:t>
      </w:r>
    </w:p>
    <w:p w14:paraId="25A7DB74" w14:textId="74C3C353" w:rsidR="00C82AE8" w:rsidRDefault="00C82AE8" w:rsidP="00C82AE8">
      <w:pPr>
        <w:pStyle w:val="ListParagraph"/>
        <w:numPr>
          <w:ilvl w:val="0"/>
          <w:numId w:val="9"/>
        </w:numPr>
        <w:spacing w:before="17"/>
        <w:rPr>
          <w:rFonts w:ascii="Verdana" w:eastAsia="Verdana" w:hAnsi="Verdana" w:cs="Verdana"/>
          <w:bCs/>
          <w:lang w:val="it-IT"/>
        </w:rPr>
      </w:pPr>
      <w:r>
        <w:rPr>
          <w:rFonts w:ascii="Verdana" w:eastAsia="Verdana" w:hAnsi="Verdana" w:cs="Verdana"/>
          <w:bCs/>
          <w:lang w:val="it-IT"/>
        </w:rPr>
        <w:t>Mediator,</w:t>
      </w:r>
    </w:p>
    <w:p w14:paraId="15294FAD" w14:textId="77D2D0AE" w:rsidR="00C82AE8" w:rsidRDefault="00C82AE8" w:rsidP="00C82AE8">
      <w:pPr>
        <w:pStyle w:val="ListParagraph"/>
        <w:numPr>
          <w:ilvl w:val="0"/>
          <w:numId w:val="9"/>
        </w:numPr>
        <w:spacing w:before="17"/>
        <w:rPr>
          <w:rFonts w:ascii="Verdana" w:eastAsia="Verdana" w:hAnsi="Verdana" w:cs="Verdana"/>
          <w:bCs/>
          <w:lang w:val="it-IT"/>
        </w:rPr>
      </w:pPr>
      <w:r>
        <w:rPr>
          <w:rFonts w:ascii="Verdana" w:eastAsia="Verdana" w:hAnsi="Verdana" w:cs="Verdana"/>
          <w:bCs/>
          <w:lang w:val="it-IT"/>
        </w:rPr>
        <w:t>Strategy,</w:t>
      </w:r>
    </w:p>
    <w:p w14:paraId="6D9CAA91" w14:textId="7F0A8C2F" w:rsidR="00C82AE8" w:rsidRDefault="00C82AE8" w:rsidP="00C82AE8">
      <w:pPr>
        <w:pStyle w:val="ListParagraph"/>
        <w:numPr>
          <w:ilvl w:val="0"/>
          <w:numId w:val="9"/>
        </w:numPr>
        <w:spacing w:before="17"/>
        <w:rPr>
          <w:rFonts w:ascii="Verdana" w:eastAsia="Verdana" w:hAnsi="Verdana" w:cs="Verdana"/>
          <w:bCs/>
          <w:lang w:val="it-IT"/>
        </w:rPr>
      </w:pPr>
      <w:r>
        <w:rPr>
          <w:rFonts w:ascii="Verdana" w:eastAsia="Verdana" w:hAnsi="Verdana" w:cs="Verdana"/>
          <w:bCs/>
          <w:lang w:val="it-IT"/>
        </w:rPr>
        <w:t>Observer,</w:t>
      </w:r>
    </w:p>
    <w:p w14:paraId="52B0EEB2" w14:textId="318A50AC" w:rsidR="00C82AE8" w:rsidRDefault="00C82AE8" w:rsidP="00C82AE8">
      <w:pPr>
        <w:pStyle w:val="ListParagraph"/>
        <w:numPr>
          <w:ilvl w:val="0"/>
          <w:numId w:val="9"/>
        </w:numPr>
        <w:spacing w:before="17"/>
        <w:rPr>
          <w:rFonts w:ascii="Verdana" w:eastAsia="Verdana" w:hAnsi="Verdana" w:cs="Verdana"/>
          <w:bCs/>
          <w:lang w:val="it-IT"/>
        </w:rPr>
      </w:pPr>
      <w:r>
        <w:rPr>
          <w:rFonts w:ascii="Verdana" w:eastAsia="Verdana" w:hAnsi="Verdana" w:cs="Verdana"/>
          <w:bCs/>
          <w:lang w:val="it-IT"/>
        </w:rPr>
        <w:t>Iterator,</w:t>
      </w:r>
    </w:p>
    <w:p w14:paraId="2245A6F6" w14:textId="3D237BE5" w:rsidR="00C82AE8" w:rsidRDefault="00C82AE8" w:rsidP="00C82AE8">
      <w:pPr>
        <w:pStyle w:val="ListParagraph"/>
        <w:numPr>
          <w:ilvl w:val="0"/>
          <w:numId w:val="9"/>
        </w:numPr>
        <w:spacing w:before="17"/>
        <w:rPr>
          <w:rFonts w:ascii="Verdana" w:eastAsia="Verdana" w:hAnsi="Verdana" w:cs="Verdana"/>
          <w:bCs/>
          <w:lang w:val="it-IT"/>
        </w:rPr>
      </w:pPr>
      <w:r>
        <w:rPr>
          <w:rFonts w:ascii="Verdana" w:eastAsia="Verdana" w:hAnsi="Verdana" w:cs="Verdana"/>
          <w:bCs/>
          <w:lang w:val="it-IT"/>
        </w:rPr>
        <w:t>Visitor</w:t>
      </w:r>
    </w:p>
    <w:p w14:paraId="1554DDEE" w14:textId="7A57E8DC" w:rsidR="00C82AE8" w:rsidRDefault="00C82AE8" w:rsidP="00C82AE8">
      <w:pPr>
        <w:spacing w:before="17"/>
        <w:rPr>
          <w:rFonts w:ascii="Verdana" w:eastAsia="Verdana" w:hAnsi="Verdana" w:cs="Verdana"/>
          <w:bCs/>
          <w:lang w:val="it-IT"/>
        </w:rPr>
      </w:pPr>
    </w:p>
    <w:p w14:paraId="198D40A7" w14:textId="5AF5FC8A" w:rsidR="00941414" w:rsidRDefault="00941414" w:rsidP="00C82AE8">
      <w:pPr>
        <w:spacing w:before="17"/>
        <w:rPr>
          <w:rFonts w:ascii="Verdana" w:eastAsia="Verdana" w:hAnsi="Verdana" w:cs="Verdana"/>
          <w:bCs/>
          <w:lang w:val="it-IT"/>
        </w:rPr>
      </w:pPr>
    </w:p>
    <w:p w14:paraId="29E62AFA" w14:textId="1A710CD0" w:rsidR="00941414" w:rsidRDefault="00941414" w:rsidP="00C82AE8">
      <w:pPr>
        <w:spacing w:before="17"/>
        <w:rPr>
          <w:rFonts w:ascii="Verdana" w:eastAsia="Verdana" w:hAnsi="Verdana" w:cs="Verdana"/>
          <w:bCs/>
          <w:lang w:val="it-IT"/>
        </w:rPr>
      </w:pPr>
      <w:r>
        <w:rPr>
          <w:rFonts w:ascii="Verdana" w:eastAsia="Verdana" w:hAnsi="Verdana" w:cs="Verdana"/>
          <w:bCs/>
          <w:noProof/>
          <w:lang w:val="it-IT"/>
        </w:rPr>
        <w:drawing>
          <wp:inline distT="0" distB="0" distL="0" distR="0" wp14:anchorId="7E0555B6" wp14:editId="0C1447AF">
            <wp:extent cx="5918200" cy="3867150"/>
            <wp:effectExtent l="0" t="0" r="6350" b="0"/>
            <wp:docPr id="8" name="Picture 8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imelin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CFA2" w14:textId="770C6B37" w:rsidR="00C82AE8" w:rsidRDefault="00C82AE8" w:rsidP="00C82AE8">
      <w:pPr>
        <w:spacing w:before="17"/>
        <w:rPr>
          <w:rFonts w:ascii="Verdana" w:eastAsia="Verdana" w:hAnsi="Verdana" w:cs="Verdana"/>
          <w:bCs/>
          <w:lang w:val="it-IT"/>
        </w:rPr>
      </w:pPr>
    </w:p>
    <w:p w14:paraId="2CD17B3B" w14:textId="77777777" w:rsidR="00941414" w:rsidRDefault="00941414" w:rsidP="00C82AE8">
      <w:pPr>
        <w:spacing w:before="17"/>
        <w:rPr>
          <w:rFonts w:ascii="Verdana" w:eastAsia="Verdana" w:hAnsi="Verdana" w:cs="Verdana"/>
          <w:bCs/>
          <w:lang w:val="it-IT"/>
        </w:rPr>
      </w:pPr>
    </w:p>
    <w:p w14:paraId="47A6D92E" w14:textId="66E69AE4" w:rsidR="00941414" w:rsidRDefault="00941414" w:rsidP="00C82AE8">
      <w:pPr>
        <w:spacing w:before="17"/>
        <w:rPr>
          <w:rFonts w:ascii="Verdana" w:eastAsia="Verdana" w:hAnsi="Verdana" w:cs="Verdana"/>
          <w:bCs/>
          <w:lang w:val="it-IT"/>
        </w:rPr>
      </w:pPr>
    </w:p>
    <w:p w14:paraId="37D10D39" w14:textId="69F508DD" w:rsidR="00941414" w:rsidRDefault="00941414" w:rsidP="00C82AE8">
      <w:pPr>
        <w:spacing w:before="17"/>
        <w:rPr>
          <w:rFonts w:ascii="Verdana" w:eastAsia="Verdana" w:hAnsi="Verdana" w:cs="Verdana"/>
          <w:bCs/>
          <w:lang w:val="it-IT"/>
        </w:rPr>
      </w:pPr>
    </w:p>
    <w:p w14:paraId="7861F939" w14:textId="29B85E6E" w:rsidR="00941414" w:rsidRPr="00941414" w:rsidRDefault="00941414" w:rsidP="00941414">
      <w:pPr>
        <w:rPr>
          <w:rFonts w:ascii="Verdana" w:eastAsia="Verdana" w:hAnsi="Verdana" w:cs="Verdana"/>
          <w:b/>
          <w:spacing w:val="2"/>
          <w:lang w:val="it-IT"/>
        </w:rPr>
      </w:pPr>
      <w:r w:rsidRPr="00941414">
        <w:rPr>
          <w:rFonts w:ascii="Verdana" w:eastAsia="Verdana" w:hAnsi="Verdana" w:cs="Verdana"/>
          <w:b/>
          <w:spacing w:val="2"/>
          <w:lang w:val="it-IT"/>
        </w:rPr>
        <w:t xml:space="preserve">6.3.1 Mediator </w:t>
      </w:r>
      <w:proofErr w:type="spellStart"/>
      <w:r w:rsidRPr="00941414">
        <w:rPr>
          <w:rFonts w:ascii="Verdana" w:eastAsia="Verdana" w:hAnsi="Verdana" w:cs="Verdana"/>
          <w:b/>
          <w:spacing w:val="2"/>
          <w:lang w:val="it-IT"/>
        </w:rPr>
        <w:t>dizajn</w:t>
      </w:r>
      <w:proofErr w:type="spellEnd"/>
      <w:r w:rsidRPr="00941414">
        <w:rPr>
          <w:rFonts w:ascii="Verdana" w:eastAsia="Verdana" w:hAnsi="Verdana" w:cs="Verdana"/>
          <w:b/>
          <w:spacing w:val="2"/>
          <w:lang w:val="it-IT"/>
        </w:rPr>
        <w:t xml:space="preserve"> </w:t>
      </w:r>
      <w:proofErr w:type="spellStart"/>
      <w:r w:rsidRPr="00941414">
        <w:rPr>
          <w:rFonts w:ascii="Verdana" w:eastAsia="Verdana" w:hAnsi="Verdana" w:cs="Verdana"/>
          <w:b/>
          <w:spacing w:val="2"/>
          <w:lang w:val="it-IT"/>
        </w:rPr>
        <w:t>patern</w:t>
      </w:r>
      <w:proofErr w:type="spellEnd"/>
    </w:p>
    <w:p w14:paraId="210B6194" w14:textId="4CAB2668" w:rsidR="00941414" w:rsidRDefault="00941414" w:rsidP="00C82AE8">
      <w:pPr>
        <w:spacing w:before="17"/>
        <w:rPr>
          <w:rFonts w:ascii="Verdana" w:eastAsia="Verdana" w:hAnsi="Verdana" w:cs="Verdana"/>
          <w:bCs/>
          <w:lang w:val="it-IT"/>
        </w:rPr>
      </w:pPr>
    </w:p>
    <w:p w14:paraId="5CED5419" w14:textId="29F84D67" w:rsidR="00941414" w:rsidRDefault="00941414" w:rsidP="00C82AE8">
      <w:pPr>
        <w:spacing w:before="17"/>
        <w:rPr>
          <w:rFonts w:ascii="Verdana" w:eastAsia="Verdana" w:hAnsi="Verdana" w:cs="Verdana"/>
          <w:bCs/>
          <w:lang w:val="it-IT"/>
        </w:rPr>
      </w:pPr>
      <w:r>
        <w:rPr>
          <w:rFonts w:ascii="Verdana" w:eastAsia="Verdana" w:hAnsi="Verdana" w:cs="Verdana"/>
          <w:bCs/>
          <w:lang w:val="it-IT"/>
        </w:rPr>
        <w:t>--</w:t>
      </w:r>
      <w:proofErr w:type="spellStart"/>
      <w:r>
        <w:rPr>
          <w:rFonts w:ascii="Verdana" w:eastAsia="Verdana" w:hAnsi="Verdana" w:cs="Verdana"/>
          <w:bCs/>
          <w:lang w:val="it-IT"/>
        </w:rPr>
        <w:t>ispisati</w:t>
      </w:r>
      <w:proofErr w:type="spellEnd"/>
    </w:p>
    <w:p w14:paraId="35BE4208" w14:textId="5EF81009" w:rsidR="00941414" w:rsidRDefault="00941414" w:rsidP="00C82AE8">
      <w:pPr>
        <w:spacing w:before="17"/>
        <w:rPr>
          <w:rFonts w:ascii="Verdana" w:eastAsia="Verdana" w:hAnsi="Verdana" w:cs="Verdana"/>
          <w:bCs/>
          <w:lang w:val="it-IT"/>
        </w:rPr>
      </w:pPr>
    </w:p>
    <w:p w14:paraId="6D8C0F05" w14:textId="77777777" w:rsidR="00941414" w:rsidRDefault="00941414" w:rsidP="00C82AE8">
      <w:pPr>
        <w:spacing w:before="17"/>
        <w:rPr>
          <w:rFonts w:ascii="Verdana" w:eastAsia="Verdana" w:hAnsi="Verdana" w:cs="Verdana"/>
          <w:bCs/>
          <w:lang w:val="it-IT"/>
        </w:rPr>
      </w:pPr>
    </w:p>
    <w:p w14:paraId="327A165E" w14:textId="7B716118" w:rsidR="00C82AE8" w:rsidRPr="00941414" w:rsidRDefault="00C82AE8" w:rsidP="00941414">
      <w:pPr>
        <w:rPr>
          <w:rFonts w:ascii="Verdana" w:eastAsia="Verdana" w:hAnsi="Verdana" w:cs="Verdana"/>
          <w:b/>
          <w:spacing w:val="2"/>
          <w:lang w:val="it-IT"/>
        </w:rPr>
      </w:pPr>
      <w:r w:rsidRPr="00941414">
        <w:rPr>
          <w:rFonts w:ascii="Verdana" w:eastAsia="Verdana" w:hAnsi="Verdana" w:cs="Verdana"/>
          <w:b/>
          <w:spacing w:val="2"/>
          <w:lang w:val="it-IT"/>
        </w:rPr>
        <w:t xml:space="preserve">6.4 </w:t>
      </w:r>
      <w:proofErr w:type="spellStart"/>
      <w:r w:rsidRPr="00941414">
        <w:rPr>
          <w:rFonts w:ascii="Verdana" w:eastAsia="Verdana" w:hAnsi="Verdana" w:cs="Verdana"/>
          <w:b/>
          <w:spacing w:val="2"/>
          <w:lang w:val="it-IT"/>
        </w:rPr>
        <w:t>Arhitekturalni</w:t>
      </w:r>
      <w:proofErr w:type="spellEnd"/>
      <w:r w:rsidRPr="00941414">
        <w:rPr>
          <w:rFonts w:ascii="Verdana" w:eastAsia="Verdana" w:hAnsi="Verdana" w:cs="Verdana"/>
          <w:b/>
          <w:spacing w:val="2"/>
          <w:lang w:val="it-IT"/>
        </w:rPr>
        <w:t xml:space="preserve"> paterni</w:t>
      </w:r>
    </w:p>
    <w:p w14:paraId="136BDE67" w14:textId="2C3FD914" w:rsidR="00C82AE8" w:rsidRDefault="00C82AE8" w:rsidP="00C82AE8">
      <w:pPr>
        <w:spacing w:before="17"/>
        <w:rPr>
          <w:rFonts w:ascii="Verdana" w:eastAsia="Verdana" w:hAnsi="Verdana" w:cs="Verdana"/>
          <w:bCs/>
          <w:lang w:val="it-IT"/>
        </w:rPr>
      </w:pPr>
    </w:p>
    <w:p w14:paraId="2877AEEE" w14:textId="26E85346" w:rsidR="00C82AE8" w:rsidRDefault="00C82AE8" w:rsidP="00C82AE8">
      <w:pPr>
        <w:spacing w:before="17"/>
        <w:rPr>
          <w:rFonts w:ascii="Verdana" w:eastAsia="Verdana" w:hAnsi="Verdana" w:cs="Verdana"/>
          <w:bCs/>
          <w:lang w:val="it-IT"/>
        </w:rPr>
      </w:pPr>
      <w:proofErr w:type="spellStart"/>
      <w:r w:rsidRPr="00C82AE8">
        <w:rPr>
          <w:rFonts w:ascii="Verdana" w:eastAsia="Verdana" w:hAnsi="Verdana" w:cs="Verdana"/>
          <w:bCs/>
          <w:lang w:val="it-IT"/>
        </w:rPr>
        <w:t>Pored</w:t>
      </w:r>
      <w:proofErr w:type="spellEnd"/>
      <w:r w:rsidRPr="00C82AE8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C82AE8">
        <w:rPr>
          <w:rFonts w:ascii="Verdana" w:eastAsia="Verdana" w:hAnsi="Verdana" w:cs="Verdana"/>
          <w:bCs/>
          <w:lang w:val="it-IT"/>
        </w:rPr>
        <w:t>osnovnih</w:t>
      </w:r>
      <w:proofErr w:type="spellEnd"/>
      <w:r w:rsidRPr="00C82AE8"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 w:rsidRPr="00C82AE8">
        <w:rPr>
          <w:rFonts w:ascii="Verdana" w:eastAsia="Verdana" w:hAnsi="Verdana" w:cs="Verdana"/>
          <w:bCs/>
          <w:lang w:val="it-IT"/>
        </w:rPr>
        <w:t>dizajn</w:t>
      </w:r>
      <w:proofErr w:type="spellEnd"/>
      <w:r w:rsidRPr="00C82AE8">
        <w:rPr>
          <w:rFonts w:ascii="Verdana" w:eastAsia="Verdana" w:hAnsi="Verdana" w:cs="Verdana"/>
          <w:bCs/>
          <w:lang w:val="it-IT"/>
        </w:rPr>
        <w:t xml:space="preserve"> paterna </w:t>
      </w:r>
      <w:proofErr w:type="spellStart"/>
      <w:r w:rsidRPr="00C82AE8">
        <w:rPr>
          <w:rFonts w:ascii="Verdana" w:eastAsia="Verdana" w:hAnsi="Verdana" w:cs="Verdana"/>
          <w:bCs/>
          <w:lang w:val="it-IT"/>
        </w:rPr>
        <w:t>koji</w:t>
      </w:r>
      <w:proofErr w:type="spellEnd"/>
      <w:r w:rsidRPr="00C82AE8">
        <w:rPr>
          <w:rFonts w:ascii="Verdana" w:eastAsia="Verdana" w:hAnsi="Verdana" w:cs="Verdana"/>
          <w:bCs/>
          <w:lang w:val="it-IT"/>
        </w:rPr>
        <w:t xml:space="preserve"> su </w:t>
      </w:r>
      <w:proofErr w:type="spellStart"/>
      <w:r>
        <w:rPr>
          <w:rFonts w:ascii="Verdana" w:eastAsia="Verdana" w:hAnsi="Verdana" w:cs="Verdana"/>
          <w:bCs/>
          <w:lang w:val="it-IT"/>
        </w:rPr>
        <w:t>vezani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za </w:t>
      </w:r>
      <w:proofErr w:type="spellStart"/>
      <w:r>
        <w:rPr>
          <w:rFonts w:ascii="Verdana" w:eastAsia="Verdana" w:hAnsi="Verdana" w:cs="Verdana"/>
          <w:bCs/>
          <w:lang w:val="it-IT"/>
        </w:rPr>
        <w:t>rešavanje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konkretnog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problema u </w:t>
      </w:r>
      <w:proofErr w:type="spellStart"/>
      <w:r>
        <w:rPr>
          <w:rFonts w:ascii="Verdana" w:eastAsia="Verdana" w:hAnsi="Verdana" w:cs="Verdana"/>
          <w:bCs/>
          <w:lang w:val="it-IT"/>
        </w:rPr>
        <w:t>kodu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ili </w:t>
      </w:r>
      <w:proofErr w:type="spellStart"/>
      <w:r>
        <w:rPr>
          <w:rFonts w:ascii="Verdana" w:eastAsia="Verdana" w:hAnsi="Verdana" w:cs="Verdana"/>
          <w:bCs/>
          <w:lang w:val="it-IT"/>
        </w:rPr>
        <w:t>ponašanju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nekog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dela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aplikacije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, </w:t>
      </w:r>
      <w:proofErr w:type="spellStart"/>
      <w:r>
        <w:rPr>
          <w:rFonts w:ascii="Verdana" w:eastAsia="Verdana" w:hAnsi="Verdana" w:cs="Verdana"/>
          <w:bCs/>
          <w:lang w:val="it-IT"/>
        </w:rPr>
        <w:t>postoje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i paterni </w:t>
      </w:r>
      <w:proofErr w:type="spellStart"/>
      <w:r>
        <w:rPr>
          <w:rFonts w:ascii="Verdana" w:eastAsia="Verdana" w:hAnsi="Verdana" w:cs="Verdana"/>
          <w:bCs/>
          <w:lang w:val="it-IT"/>
        </w:rPr>
        <w:t>koji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se </w:t>
      </w:r>
      <w:proofErr w:type="spellStart"/>
      <w:r>
        <w:rPr>
          <w:rFonts w:ascii="Verdana" w:eastAsia="Verdana" w:hAnsi="Verdana" w:cs="Verdana"/>
          <w:bCs/>
          <w:lang w:val="it-IT"/>
        </w:rPr>
        <w:t>koriste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u </w:t>
      </w:r>
      <w:proofErr w:type="spellStart"/>
      <w:r>
        <w:rPr>
          <w:rFonts w:ascii="Verdana" w:eastAsia="Verdana" w:hAnsi="Verdana" w:cs="Verdana"/>
          <w:bCs/>
          <w:lang w:val="it-IT"/>
        </w:rPr>
        <w:t>višem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nivou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apstrakcije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i </w:t>
      </w:r>
      <w:proofErr w:type="spellStart"/>
      <w:r>
        <w:rPr>
          <w:rFonts w:ascii="Verdana" w:eastAsia="Verdana" w:hAnsi="Verdana" w:cs="Verdana"/>
          <w:bCs/>
          <w:lang w:val="it-IT"/>
        </w:rPr>
        <w:t>vezani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su za </w:t>
      </w:r>
      <w:proofErr w:type="spellStart"/>
      <w:r>
        <w:rPr>
          <w:rFonts w:ascii="Verdana" w:eastAsia="Verdana" w:hAnsi="Verdana" w:cs="Verdana"/>
          <w:bCs/>
          <w:lang w:val="it-IT"/>
        </w:rPr>
        <w:t>arhitekturu</w:t>
      </w:r>
      <w:proofErr w:type="spellEnd"/>
      <w:r>
        <w:rPr>
          <w:rFonts w:ascii="Verdana" w:eastAsia="Verdana" w:hAnsi="Verdana" w:cs="Verdana"/>
          <w:bCs/>
          <w:lang w:val="it-IT"/>
        </w:rPr>
        <w:t>.</w:t>
      </w:r>
    </w:p>
    <w:p w14:paraId="39CF7D4C" w14:textId="7897314A" w:rsidR="00C82AE8" w:rsidRDefault="00C82AE8" w:rsidP="00C82AE8">
      <w:pPr>
        <w:spacing w:before="17"/>
        <w:rPr>
          <w:rFonts w:ascii="Verdana" w:eastAsia="Verdana" w:hAnsi="Verdana" w:cs="Verdana"/>
          <w:bCs/>
          <w:lang w:val="it-IT"/>
        </w:rPr>
      </w:pPr>
      <w:proofErr w:type="spellStart"/>
      <w:r w:rsidRPr="00C82AE8">
        <w:rPr>
          <w:rFonts w:ascii="Verdana" w:eastAsia="Verdana" w:hAnsi="Verdana" w:cs="Verdana"/>
          <w:bCs/>
          <w:lang w:val="it-IT"/>
        </w:rPr>
        <w:t>Koriste</w:t>
      </w:r>
      <w:proofErr w:type="spellEnd"/>
      <w:r w:rsidRPr="00C82AE8">
        <w:rPr>
          <w:rFonts w:ascii="Verdana" w:eastAsia="Verdana" w:hAnsi="Verdana" w:cs="Verdana"/>
          <w:bCs/>
          <w:lang w:val="it-IT"/>
        </w:rPr>
        <w:t xml:space="preserve"> se u </w:t>
      </w:r>
      <w:proofErr w:type="spellStart"/>
      <w:r w:rsidRPr="00C82AE8">
        <w:rPr>
          <w:rFonts w:ascii="Verdana" w:eastAsia="Verdana" w:hAnsi="Verdana" w:cs="Verdana"/>
          <w:bCs/>
          <w:lang w:val="it-IT"/>
        </w:rPr>
        <w:t>rešavanju</w:t>
      </w:r>
      <w:proofErr w:type="spellEnd"/>
      <w:r w:rsidRPr="00C82AE8">
        <w:rPr>
          <w:rFonts w:ascii="Verdana" w:eastAsia="Verdana" w:hAnsi="Verdana" w:cs="Verdana"/>
          <w:bCs/>
          <w:lang w:val="it-IT"/>
        </w:rPr>
        <w:t xml:space="preserve"> problema </w:t>
      </w:r>
      <w:proofErr w:type="spellStart"/>
      <w:r w:rsidRPr="00C82AE8">
        <w:rPr>
          <w:rFonts w:ascii="Verdana" w:eastAsia="Verdana" w:hAnsi="Verdana" w:cs="Verdana"/>
          <w:bCs/>
          <w:lang w:val="it-IT"/>
        </w:rPr>
        <w:t>koji</w:t>
      </w:r>
      <w:proofErr w:type="spellEnd"/>
      <w:r w:rsidRPr="00C82AE8">
        <w:rPr>
          <w:rFonts w:ascii="Verdana" w:eastAsia="Verdana" w:hAnsi="Verdana" w:cs="Verdana"/>
          <w:bCs/>
          <w:lang w:val="it-IT"/>
        </w:rPr>
        <w:t xml:space="preserve"> se </w:t>
      </w:r>
      <w:proofErr w:type="spellStart"/>
      <w:r w:rsidRPr="00C82AE8">
        <w:rPr>
          <w:rFonts w:ascii="Verdana" w:eastAsia="Verdana" w:hAnsi="Verdana" w:cs="Verdana"/>
          <w:bCs/>
          <w:lang w:val="it-IT"/>
        </w:rPr>
        <w:t>nala</w:t>
      </w:r>
      <w:r>
        <w:rPr>
          <w:rFonts w:ascii="Verdana" w:eastAsia="Verdana" w:hAnsi="Verdana" w:cs="Verdana"/>
          <w:bCs/>
          <w:lang w:val="it-IT"/>
        </w:rPr>
        <w:t>ze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na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većem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sloju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infrastrukture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samog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sistema. </w:t>
      </w:r>
    </w:p>
    <w:p w14:paraId="5B4ADF10" w14:textId="5DAFC8A4" w:rsidR="00C82AE8" w:rsidRDefault="00C82AE8" w:rsidP="00C82AE8">
      <w:pPr>
        <w:spacing w:before="17"/>
        <w:rPr>
          <w:rFonts w:ascii="Verdana" w:eastAsia="Verdana" w:hAnsi="Verdana" w:cs="Verdana"/>
          <w:bCs/>
          <w:lang w:val="it-IT"/>
        </w:rPr>
      </w:pPr>
    </w:p>
    <w:p w14:paraId="3BB131D1" w14:textId="184E682E" w:rsidR="00C82AE8" w:rsidRDefault="00C82AE8" w:rsidP="00C82AE8">
      <w:pPr>
        <w:spacing w:before="17"/>
        <w:rPr>
          <w:rFonts w:ascii="Verdana" w:eastAsia="Verdana" w:hAnsi="Verdana" w:cs="Verdana"/>
          <w:bCs/>
          <w:lang w:val="it-IT"/>
        </w:rPr>
      </w:pPr>
      <w:proofErr w:type="spellStart"/>
      <w:r>
        <w:rPr>
          <w:rFonts w:ascii="Verdana" w:eastAsia="Verdana" w:hAnsi="Verdana" w:cs="Verdana"/>
          <w:bCs/>
          <w:lang w:val="it-IT"/>
        </w:rPr>
        <w:t>Neki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od paterna </w:t>
      </w:r>
      <w:proofErr w:type="spellStart"/>
      <w:r>
        <w:rPr>
          <w:rFonts w:ascii="Verdana" w:eastAsia="Verdana" w:hAnsi="Verdana" w:cs="Verdana"/>
          <w:bCs/>
          <w:lang w:val="it-IT"/>
        </w:rPr>
        <w:t>koji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se </w:t>
      </w:r>
      <w:proofErr w:type="spellStart"/>
      <w:r>
        <w:rPr>
          <w:rFonts w:ascii="Verdana" w:eastAsia="Verdana" w:hAnsi="Verdana" w:cs="Verdana"/>
          <w:bCs/>
          <w:lang w:val="it-IT"/>
        </w:rPr>
        <w:t>nalaze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u </w:t>
      </w:r>
      <w:proofErr w:type="spellStart"/>
      <w:r>
        <w:rPr>
          <w:rFonts w:ascii="Verdana" w:eastAsia="Verdana" w:hAnsi="Verdana" w:cs="Verdana"/>
          <w:bCs/>
          <w:lang w:val="it-IT"/>
        </w:rPr>
        <w:t>grupi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Cs/>
          <w:lang w:val="it-IT"/>
        </w:rPr>
        <w:t>arhitekturalnih</w:t>
      </w:r>
      <w:proofErr w:type="spellEnd"/>
      <w:r>
        <w:rPr>
          <w:rFonts w:ascii="Verdana" w:eastAsia="Verdana" w:hAnsi="Verdana" w:cs="Verdana"/>
          <w:bCs/>
          <w:lang w:val="it-IT"/>
        </w:rPr>
        <w:t xml:space="preserve"> paterna su:</w:t>
      </w:r>
    </w:p>
    <w:p w14:paraId="58095CE1" w14:textId="53003A62" w:rsidR="00C82AE8" w:rsidRDefault="00C82AE8" w:rsidP="00C82AE8">
      <w:pPr>
        <w:pStyle w:val="ListParagraph"/>
        <w:numPr>
          <w:ilvl w:val="0"/>
          <w:numId w:val="10"/>
        </w:numPr>
        <w:spacing w:before="17"/>
        <w:rPr>
          <w:rFonts w:ascii="Verdana" w:eastAsia="Verdana" w:hAnsi="Verdana" w:cs="Verdana"/>
          <w:bCs/>
          <w:lang w:val="it-IT"/>
        </w:rPr>
      </w:pPr>
      <w:r>
        <w:rPr>
          <w:rFonts w:ascii="Verdana" w:eastAsia="Verdana" w:hAnsi="Verdana" w:cs="Verdana"/>
          <w:bCs/>
          <w:lang w:val="it-IT"/>
        </w:rPr>
        <w:t xml:space="preserve">CQRS </w:t>
      </w:r>
    </w:p>
    <w:p w14:paraId="4ACC990B" w14:textId="44D13AE6" w:rsidR="00C82AE8" w:rsidRDefault="00C82AE8" w:rsidP="00C82AE8">
      <w:pPr>
        <w:pStyle w:val="ListParagraph"/>
        <w:numPr>
          <w:ilvl w:val="0"/>
          <w:numId w:val="10"/>
        </w:numPr>
        <w:spacing w:before="17"/>
        <w:rPr>
          <w:rFonts w:ascii="Verdana" w:eastAsia="Verdana" w:hAnsi="Verdana" w:cs="Verdana"/>
          <w:bCs/>
          <w:lang w:val="it-IT"/>
        </w:rPr>
      </w:pPr>
      <w:proofErr w:type="spellStart"/>
      <w:r>
        <w:rPr>
          <w:rFonts w:ascii="Verdana" w:eastAsia="Verdana" w:hAnsi="Verdana" w:cs="Verdana"/>
          <w:bCs/>
          <w:lang w:val="it-IT"/>
        </w:rPr>
        <w:t>Client-server</w:t>
      </w:r>
      <w:proofErr w:type="spellEnd"/>
    </w:p>
    <w:p w14:paraId="29CD5A2E" w14:textId="0C6AE401" w:rsidR="00C82AE8" w:rsidRDefault="00C82AE8" w:rsidP="00C82AE8">
      <w:pPr>
        <w:pStyle w:val="ListParagraph"/>
        <w:numPr>
          <w:ilvl w:val="0"/>
          <w:numId w:val="10"/>
        </w:numPr>
        <w:spacing w:before="17"/>
        <w:rPr>
          <w:rFonts w:ascii="Verdana" w:eastAsia="Verdana" w:hAnsi="Verdana" w:cs="Verdana"/>
          <w:bCs/>
          <w:lang w:val="it-IT"/>
        </w:rPr>
      </w:pPr>
      <w:r>
        <w:rPr>
          <w:rFonts w:ascii="Verdana" w:eastAsia="Verdana" w:hAnsi="Verdana" w:cs="Verdana"/>
          <w:bCs/>
          <w:lang w:val="it-IT"/>
        </w:rPr>
        <w:t>MVC</w:t>
      </w:r>
    </w:p>
    <w:p w14:paraId="7BB9BA59" w14:textId="410FBEA0" w:rsidR="00C82AE8" w:rsidRDefault="00C82AE8" w:rsidP="00C82AE8">
      <w:pPr>
        <w:pStyle w:val="ListParagraph"/>
        <w:numPr>
          <w:ilvl w:val="0"/>
          <w:numId w:val="10"/>
        </w:numPr>
        <w:spacing w:before="17"/>
        <w:rPr>
          <w:rFonts w:ascii="Verdana" w:eastAsia="Verdana" w:hAnsi="Verdana" w:cs="Verdana"/>
          <w:bCs/>
          <w:lang w:val="it-IT"/>
        </w:rPr>
      </w:pPr>
      <w:r>
        <w:rPr>
          <w:rFonts w:ascii="Verdana" w:eastAsia="Verdana" w:hAnsi="Verdana" w:cs="Verdana"/>
          <w:bCs/>
          <w:lang w:val="it-IT"/>
        </w:rPr>
        <w:t>REST</w:t>
      </w:r>
    </w:p>
    <w:p w14:paraId="1410E368" w14:textId="30587F78" w:rsidR="00C82AE8" w:rsidRPr="00C82AE8" w:rsidRDefault="00C82AE8" w:rsidP="00C82AE8">
      <w:pPr>
        <w:pStyle w:val="ListParagraph"/>
        <w:numPr>
          <w:ilvl w:val="0"/>
          <w:numId w:val="10"/>
        </w:numPr>
        <w:spacing w:before="17"/>
        <w:rPr>
          <w:rFonts w:ascii="Verdana" w:eastAsia="Verdana" w:hAnsi="Verdana" w:cs="Verdana"/>
          <w:bCs/>
          <w:lang w:val="it-IT"/>
        </w:rPr>
      </w:pPr>
      <w:r>
        <w:rPr>
          <w:rFonts w:ascii="Verdana" w:eastAsia="Verdana" w:hAnsi="Verdana" w:cs="Verdana"/>
          <w:bCs/>
          <w:lang w:val="it-IT"/>
        </w:rPr>
        <w:t>Peer to peer</w:t>
      </w:r>
    </w:p>
    <w:p w14:paraId="427FBBDA" w14:textId="31292648" w:rsidR="00302200" w:rsidRDefault="00302200" w:rsidP="00941414">
      <w:pPr>
        <w:spacing w:before="17"/>
        <w:rPr>
          <w:rFonts w:ascii="Verdana" w:eastAsia="Verdana" w:hAnsi="Verdana" w:cs="Verdana"/>
          <w:bCs/>
          <w:lang w:val="it-IT"/>
        </w:rPr>
      </w:pPr>
    </w:p>
    <w:p w14:paraId="12AE6E8D" w14:textId="48D3DB42" w:rsidR="00941414" w:rsidRDefault="00941414" w:rsidP="00941414">
      <w:pPr>
        <w:spacing w:before="17"/>
        <w:rPr>
          <w:rFonts w:ascii="Verdana" w:eastAsia="Verdana" w:hAnsi="Verdana" w:cs="Verdana"/>
          <w:bCs/>
          <w:lang w:val="it-IT"/>
        </w:rPr>
      </w:pPr>
    </w:p>
    <w:p w14:paraId="028F4A1F" w14:textId="1C531C65" w:rsidR="00941414" w:rsidRPr="00941414" w:rsidRDefault="00941414" w:rsidP="00941414">
      <w:pPr>
        <w:rPr>
          <w:rFonts w:ascii="Verdana" w:eastAsia="Verdana" w:hAnsi="Verdana" w:cs="Verdana"/>
          <w:b/>
          <w:spacing w:val="2"/>
          <w:lang w:val="de-DE"/>
        </w:rPr>
      </w:pPr>
      <w:r w:rsidRPr="00941414">
        <w:rPr>
          <w:rFonts w:ascii="Verdana" w:eastAsia="Verdana" w:hAnsi="Verdana" w:cs="Verdana"/>
          <w:b/>
          <w:spacing w:val="2"/>
          <w:lang w:val="it-IT"/>
        </w:rPr>
        <w:t xml:space="preserve">6.4.1. </w:t>
      </w:r>
      <w:r w:rsidRPr="00941414">
        <w:rPr>
          <w:rFonts w:ascii="Verdana" w:eastAsia="Verdana" w:hAnsi="Verdana" w:cs="Verdana"/>
          <w:b/>
          <w:spacing w:val="2"/>
          <w:lang w:val="de-DE"/>
        </w:rPr>
        <w:t xml:space="preserve">CQRS </w:t>
      </w:r>
      <w:proofErr w:type="spellStart"/>
      <w:r>
        <w:rPr>
          <w:rFonts w:ascii="Verdana" w:eastAsia="Verdana" w:hAnsi="Verdana" w:cs="Verdana"/>
          <w:b/>
          <w:spacing w:val="2"/>
          <w:lang w:val="de-DE"/>
        </w:rPr>
        <w:t>arhitekturalni</w:t>
      </w:r>
      <w:proofErr w:type="spellEnd"/>
      <w:r>
        <w:rPr>
          <w:rFonts w:ascii="Verdana" w:eastAsia="Verdana" w:hAnsi="Verdana" w:cs="Verdana"/>
          <w:b/>
          <w:spacing w:val="2"/>
          <w:lang w:val="de-DE"/>
        </w:rPr>
        <w:t xml:space="preserve"> </w:t>
      </w:r>
      <w:proofErr w:type="spellStart"/>
      <w:r w:rsidRPr="00941414">
        <w:rPr>
          <w:rFonts w:ascii="Verdana" w:eastAsia="Verdana" w:hAnsi="Verdana" w:cs="Verdana"/>
          <w:b/>
          <w:spacing w:val="2"/>
          <w:lang w:val="de-DE"/>
        </w:rPr>
        <w:t>patern</w:t>
      </w:r>
      <w:proofErr w:type="spellEnd"/>
    </w:p>
    <w:p w14:paraId="1F31ED8E" w14:textId="77777777" w:rsidR="00A2182C" w:rsidRPr="00941414" w:rsidRDefault="00A2182C">
      <w:pPr>
        <w:spacing w:before="2" w:line="240" w:lineRule="exact"/>
        <w:rPr>
          <w:rFonts w:ascii="Verdana" w:eastAsia="Verdana" w:hAnsi="Verdana" w:cs="Verdana"/>
          <w:b/>
          <w:sz w:val="24"/>
          <w:szCs w:val="24"/>
          <w:lang w:val="de-DE"/>
        </w:rPr>
      </w:pPr>
    </w:p>
    <w:p w14:paraId="322B3513" w14:textId="77777777" w:rsidR="00A2182C" w:rsidRPr="00941414" w:rsidRDefault="00A2182C">
      <w:pPr>
        <w:spacing w:before="2" w:line="240" w:lineRule="exact"/>
        <w:rPr>
          <w:rFonts w:ascii="Verdana" w:eastAsia="Verdana" w:hAnsi="Verdana" w:cs="Verdana"/>
          <w:b/>
          <w:sz w:val="24"/>
          <w:szCs w:val="24"/>
          <w:lang w:val="de-DE"/>
        </w:rPr>
      </w:pPr>
    </w:p>
    <w:p w14:paraId="19D22C23" w14:textId="13341D7B" w:rsidR="00A2182C" w:rsidRPr="00941414" w:rsidRDefault="00941414">
      <w:pPr>
        <w:spacing w:before="2" w:line="240" w:lineRule="exact"/>
        <w:rPr>
          <w:rFonts w:ascii="Verdana" w:eastAsia="Verdana" w:hAnsi="Verdana" w:cs="Verdana"/>
          <w:bCs/>
          <w:lang w:val="de-DE"/>
        </w:rPr>
      </w:pPr>
      <w:r w:rsidRPr="00941414">
        <w:rPr>
          <w:rFonts w:ascii="Verdana" w:eastAsia="Verdana" w:hAnsi="Verdana" w:cs="Verdana"/>
          <w:bCs/>
          <w:lang w:val="de-DE"/>
        </w:rPr>
        <w:t>--</w:t>
      </w:r>
      <w:proofErr w:type="spellStart"/>
      <w:r w:rsidRPr="00941414">
        <w:rPr>
          <w:rFonts w:ascii="Verdana" w:eastAsia="Verdana" w:hAnsi="Verdana" w:cs="Verdana"/>
          <w:bCs/>
          <w:lang w:val="de-DE"/>
        </w:rPr>
        <w:t>ispisati</w:t>
      </w:r>
      <w:proofErr w:type="spellEnd"/>
    </w:p>
    <w:p w14:paraId="6124E707" w14:textId="77777777" w:rsidR="00A2182C" w:rsidRPr="00941414" w:rsidRDefault="00A2182C">
      <w:pPr>
        <w:spacing w:before="2" w:line="240" w:lineRule="exact"/>
        <w:rPr>
          <w:rFonts w:ascii="Verdana" w:eastAsia="Verdana" w:hAnsi="Verdana" w:cs="Verdana"/>
          <w:b/>
          <w:sz w:val="24"/>
          <w:szCs w:val="24"/>
          <w:lang w:val="de-DE"/>
        </w:rPr>
      </w:pPr>
    </w:p>
    <w:p w14:paraId="60C160E1" w14:textId="77777777" w:rsidR="00A2182C" w:rsidRPr="00941414" w:rsidRDefault="00A2182C">
      <w:pPr>
        <w:spacing w:before="2" w:line="240" w:lineRule="exact"/>
        <w:rPr>
          <w:rFonts w:ascii="Verdana" w:eastAsia="Verdana" w:hAnsi="Verdana" w:cs="Verdana"/>
          <w:b/>
          <w:sz w:val="24"/>
          <w:szCs w:val="24"/>
          <w:lang w:val="de-DE"/>
        </w:rPr>
      </w:pPr>
    </w:p>
    <w:p w14:paraId="41E8D9AF" w14:textId="77777777" w:rsidR="00A2182C" w:rsidRPr="00941414" w:rsidRDefault="00A2182C">
      <w:pPr>
        <w:spacing w:before="2" w:line="240" w:lineRule="exact"/>
        <w:rPr>
          <w:rFonts w:ascii="Verdana" w:eastAsia="Verdana" w:hAnsi="Verdana" w:cs="Verdana"/>
          <w:b/>
          <w:sz w:val="24"/>
          <w:szCs w:val="24"/>
          <w:lang w:val="de-DE"/>
        </w:rPr>
      </w:pPr>
    </w:p>
    <w:p w14:paraId="568960C3" w14:textId="77777777" w:rsidR="00A2182C" w:rsidRPr="00941414" w:rsidRDefault="00A2182C">
      <w:pPr>
        <w:spacing w:before="2" w:line="240" w:lineRule="exact"/>
        <w:rPr>
          <w:rFonts w:ascii="Verdana" w:eastAsia="Verdana" w:hAnsi="Verdana" w:cs="Verdana"/>
          <w:b/>
          <w:sz w:val="24"/>
          <w:szCs w:val="24"/>
          <w:lang w:val="de-DE"/>
        </w:rPr>
      </w:pPr>
    </w:p>
    <w:p w14:paraId="371400A8" w14:textId="77777777" w:rsidR="00A2182C" w:rsidRPr="00941414" w:rsidRDefault="00A2182C">
      <w:pPr>
        <w:spacing w:before="2" w:line="240" w:lineRule="exact"/>
        <w:rPr>
          <w:rFonts w:ascii="Verdana" w:eastAsia="Verdana" w:hAnsi="Verdana" w:cs="Verdana"/>
          <w:b/>
          <w:sz w:val="24"/>
          <w:szCs w:val="24"/>
          <w:lang w:val="de-DE"/>
        </w:rPr>
      </w:pPr>
    </w:p>
    <w:p w14:paraId="20935F4E" w14:textId="77777777" w:rsidR="00A2182C" w:rsidRPr="00941414" w:rsidRDefault="00A2182C">
      <w:pPr>
        <w:spacing w:before="2" w:line="240" w:lineRule="exact"/>
        <w:rPr>
          <w:rFonts w:ascii="Verdana" w:eastAsia="Verdana" w:hAnsi="Verdana" w:cs="Verdana"/>
          <w:b/>
          <w:sz w:val="24"/>
          <w:szCs w:val="24"/>
          <w:lang w:val="de-DE"/>
        </w:rPr>
      </w:pPr>
    </w:p>
    <w:p w14:paraId="56A627CC" w14:textId="77777777" w:rsidR="00A2182C" w:rsidRPr="00941414" w:rsidRDefault="00A2182C">
      <w:pPr>
        <w:spacing w:before="2" w:line="240" w:lineRule="exact"/>
        <w:rPr>
          <w:rFonts w:ascii="Verdana" w:eastAsia="Verdana" w:hAnsi="Verdana" w:cs="Verdana"/>
          <w:b/>
          <w:sz w:val="24"/>
          <w:szCs w:val="24"/>
          <w:lang w:val="de-DE"/>
        </w:rPr>
      </w:pPr>
    </w:p>
    <w:p w14:paraId="3B491539" w14:textId="77777777" w:rsidR="00A2182C" w:rsidRPr="00941414" w:rsidRDefault="00A2182C">
      <w:pPr>
        <w:spacing w:before="2" w:line="240" w:lineRule="exact"/>
        <w:rPr>
          <w:rFonts w:ascii="Verdana" w:eastAsia="Verdana" w:hAnsi="Verdana" w:cs="Verdana"/>
          <w:b/>
          <w:sz w:val="24"/>
          <w:szCs w:val="24"/>
          <w:lang w:val="de-DE"/>
        </w:rPr>
      </w:pPr>
    </w:p>
    <w:p w14:paraId="47A4FFEF" w14:textId="77777777" w:rsidR="00A2182C" w:rsidRPr="00941414" w:rsidRDefault="00A2182C">
      <w:pPr>
        <w:spacing w:before="2" w:line="240" w:lineRule="exact"/>
        <w:rPr>
          <w:rFonts w:ascii="Verdana" w:eastAsia="Verdana" w:hAnsi="Verdana" w:cs="Verdana"/>
          <w:b/>
          <w:sz w:val="24"/>
          <w:szCs w:val="24"/>
          <w:lang w:val="de-DE"/>
        </w:rPr>
      </w:pPr>
    </w:p>
    <w:p w14:paraId="045B6167" w14:textId="77777777" w:rsidR="00A2182C" w:rsidRPr="00941414" w:rsidRDefault="00A2182C">
      <w:pPr>
        <w:spacing w:before="2" w:line="240" w:lineRule="exact"/>
        <w:rPr>
          <w:rFonts w:ascii="Verdana" w:eastAsia="Verdana" w:hAnsi="Verdana" w:cs="Verdana"/>
          <w:b/>
          <w:sz w:val="24"/>
          <w:szCs w:val="24"/>
          <w:lang w:val="de-DE"/>
        </w:rPr>
      </w:pPr>
    </w:p>
    <w:p w14:paraId="631A6280" w14:textId="77777777" w:rsidR="00A2182C" w:rsidRPr="00941414" w:rsidRDefault="00A2182C">
      <w:pPr>
        <w:spacing w:before="2" w:line="240" w:lineRule="exact"/>
        <w:rPr>
          <w:rFonts w:ascii="Verdana" w:eastAsia="Verdana" w:hAnsi="Verdana" w:cs="Verdana"/>
          <w:b/>
          <w:sz w:val="24"/>
          <w:szCs w:val="24"/>
          <w:lang w:val="de-DE"/>
        </w:rPr>
      </w:pPr>
    </w:p>
    <w:p w14:paraId="201D2859" w14:textId="77777777" w:rsidR="00A2182C" w:rsidRPr="00941414" w:rsidRDefault="00A2182C">
      <w:pPr>
        <w:spacing w:before="2" w:line="240" w:lineRule="exact"/>
        <w:rPr>
          <w:rFonts w:ascii="Verdana" w:eastAsia="Verdana" w:hAnsi="Verdana" w:cs="Verdana"/>
          <w:b/>
          <w:sz w:val="24"/>
          <w:szCs w:val="24"/>
          <w:lang w:val="de-DE"/>
        </w:rPr>
      </w:pPr>
    </w:p>
    <w:p w14:paraId="67CDB393" w14:textId="77777777" w:rsidR="00A2182C" w:rsidRPr="00941414" w:rsidRDefault="00A2182C">
      <w:pPr>
        <w:spacing w:before="2" w:line="240" w:lineRule="exact"/>
        <w:rPr>
          <w:rFonts w:ascii="Verdana" w:eastAsia="Verdana" w:hAnsi="Verdana" w:cs="Verdana"/>
          <w:b/>
          <w:sz w:val="24"/>
          <w:szCs w:val="24"/>
          <w:lang w:val="de-DE"/>
        </w:rPr>
      </w:pPr>
    </w:p>
    <w:p w14:paraId="116B4632" w14:textId="77777777" w:rsidR="00A2182C" w:rsidRPr="00941414" w:rsidRDefault="00A2182C">
      <w:pPr>
        <w:spacing w:before="2" w:line="240" w:lineRule="exact"/>
        <w:rPr>
          <w:rFonts w:ascii="Verdana" w:eastAsia="Verdana" w:hAnsi="Verdana" w:cs="Verdana"/>
          <w:b/>
          <w:sz w:val="24"/>
          <w:szCs w:val="24"/>
          <w:lang w:val="de-DE"/>
        </w:rPr>
      </w:pPr>
    </w:p>
    <w:p w14:paraId="0B0AE3DB" w14:textId="77777777" w:rsidR="00A2182C" w:rsidRPr="00941414" w:rsidRDefault="00A2182C">
      <w:pPr>
        <w:spacing w:before="2" w:line="240" w:lineRule="exact"/>
        <w:rPr>
          <w:rFonts w:ascii="Verdana" w:eastAsia="Verdana" w:hAnsi="Verdana" w:cs="Verdana"/>
          <w:b/>
          <w:sz w:val="24"/>
          <w:szCs w:val="24"/>
          <w:lang w:val="de-DE"/>
        </w:rPr>
      </w:pPr>
    </w:p>
    <w:p w14:paraId="506720B2" w14:textId="77777777" w:rsidR="00A2182C" w:rsidRPr="00941414" w:rsidRDefault="00A2182C">
      <w:pPr>
        <w:spacing w:before="2" w:line="240" w:lineRule="exact"/>
        <w:rPr>
          <w:rFonts w:ascii="Verdana" w:eastAsia="Verdana" w:hAnsi="Verdana" w:cs="Verdana"/>
          <w:b/>
          <w:sz w:val="24"/>
          <w:szCs w:val="24"/>
          <w:lang w:val="de-DE"/>
        </w:rPr>
      </w:pPr>
    </w:p>
    <w:p w14:paraId="7CE912A6" w14:textId="77777777" w:rsidR="00A2182C" w:rsidRPr="00941414" w:rsidRDefault="00A2182C">
      <w:pPr>
        <w:spacing w:before="2" w:line="240" w:lineRule="exact"/>
        <w:rPr>
          <w:rFonts w:ascii="Verdana" w:eastAsia="Verdana" w:hAnsi="Verdana" w:cs="Verdana"/>
          <w:b/>
          <w:sz w:val="24"/>
          <w:szCs w:val="24"/>
          <w:lang w:val="de-DE"/>
        </w:rPr>
      </w:pPr>
    </w:p>
    <w:p w14:paraId="2985D952" w14:textId="77777777" w:rsidR="00A2182C" w:rsidRPr="00941414" w:rsidRDefault="00A2182C">
      <w:pPr>
        <w:spacing w:before="2" w:line="240" w:lineRule="exact"/>
        <w:rPr>
          <w:rFonts w:ascii="Verdana" w:eastAsia="Verdana" w:hAnsi="Verdana" w:cs="Verdana"/>
          <w:b/>
          <w:sz w:val="24"/>
          <w:szCs w:val="24"/>
          <w:lang w:val="de-DE"/>
        </w:rPr>
      </w:pPr>
    </w:p>
    <w:p w14:paraId="7F6939CE" w14:textId="77777777" w:rsidR="00A2182C" w:rsidRPr="00941414" w:rsidRDefault="00A2182C">
      <w:pPr>
        <w:spacing w:before="2" w:line="240" w:lineRule="exact"/>
        <w:rPr>
          <w:rFonts w:ascii="Verdana" w:eastAsia="Verdana" w:hAnsi="Verdana" w:cs="Verdana"/>
          <w:b/>
          <w:sz w:val="24"/>
          <w:szCs w:val="24"/>
          <w:lang w:val="de-DE"/>
        </w:rPr>
      </w:pPr>
    </w:p>
    <w:p w14:paraId="3CB6F636" w14:textId="77777777" w:rsidR="00A2182C" w:rsidRPr="00941414" w:rsidRDefault="00A2182C">
      <w:pPr>
        <w:spacing w:before="2" w:line="240" w:lineRule="exact"/>
        <w:rPr>
          <w:rFonts w:ascii="Verdana" w:eastAsia="Verdana" w:hAnsi="Verdana" w:cs="Verdana"/>
          <w:b/>
          <w:sz w:val="24"/>
          <w:szCs w:val="24"/>
          <w:lang w:val="de-DE"/>
        </w:rPr>
      </w:pPr>
    </w:p>
    <w:p w14:paraId="5546D561" w14:textId="77777777" w:rsidR="00A2182C" w:rsidRPr="00941414" w:rsidRDefault="00A2182C">
      <w:pPr>
        <w:spacing w:before="2" w:line="240" w:lineRule="exact"/>
        <w:rPr>
          <w:rFonts w:ascii="Verdana" w:eastAsia="Verdana" w:hAnsi="Verdana" w:cs="Verdana"/>
          <w:b/>
          <w:sz w:val="24"/>
          <w:szCs w:val="24"/>
          <w:lang w:val="de-DE"/>
        </w:rPr>
      </w:pPr>
    </w:p>
    <w:p w14:paraId="2FCC825A" w14:textId="77777777" w:rsidR="00A2182C" w:rsidRPr="00941414" w:rsidRDefault="00A2182C">
      <w:pPr>
        <w:spacing w:before="2" w:line="240" w:lineRule="exact"/>
        <w:rPr>
          <w:rFonts w:ascii="Verdana" w:eastAsia="Verdana" w:hAnsi="Verdana" w:cs="Verdana"/>
          <w:b/>
          <w:sz w:val="24"/>
          <w:szCs w:val="24"/>
          <w:lang w:val="de-DE"/>
        </w:rPr>
      </w:pPr>
    </w:p>
    <w:p w14:paraId="5D16F40B" w14:textId="77777777" w:rsidR="00A2182C" w:rsidRPr="00941414" w:rsidRDefault="00A2182C">
      <w:pPr>
        <w:spacing w:before="2" w:line="240" w:lineRule="exact"/>
        <w:rPr>
          <w:rFonts w:ascii="Verdana" w:eastAsia="Verdana" w:hAnsi="Verdana" w:cs="Verdana"/>
          <w:b/>
          <w:sz w:val="24"/>
          <w:szCs w:val="24"/>
          <w:lang w:val="de-DE"/>
        </w:rPr>
      </w:pPr>
    </w:p>
    <w:p w14:paraId="300965A6" w14:textId="77777777" w:rsidR="00A2182C" w:rsidRPr="00941414" w:rsidRDefault="00A2182C">
      <w:pPr>
        <w:spacing w:before="2" w:line="240" w:lineRule="exact"/>
        <w:rPr>
          <w:rFonts w:ascii="Verdana" w:eastAsia="Verdana" w:hAnsi="Verdana" w:cs="Verdana"/>
          <w:b/>
          <w:sz w:val="24"/>
          <w:szCs w:val="24"/>
          <w:lang w:val="de-DE"/>
        </w:rPr>
      </w:pPr>
    </w:p>
    <w:p w14:paraId="143FF183" w14:textId="77777777" w:rsidR="00A2182C" w:rsidRPr="00941414" w:rsidRDefault="00A2182C">
      <w:pPr>
        <w:spacing w:before="2" w:line="240" w:lineRule="exact"/>
        <w:rPr>
          <w:rFonts w:ascii="Verdana" w:eastAsia="Verdana" w:hAnsi="Verdana" w:cs="Verdana"/>
          <w:b/>
          <w:sz w:val="24"/>
          <w:szCs w:val="24"/>
          <w:lang w:val="de-DE"/>
        </w:rPr>
      </w:pPr>
    </w:p>
    <w:p w14:paraId="2D95EBF3" w14:textId="77777777" w:rsidR="00A2182C" w:rsidRPr="00941414" w:rsidRDefault="00A2182C">
      <w:pPr>
        <w:spacing w:before="2" w:line="240" w:lineRule="exact"/>
        <w:rPr>
          <w:rFonts w:ascii="Verdana" w:eastAsia="Verdana" w:hAnsi="Verdana" w:cs="Verdana"/>
          <w:b/>
          <w:sz w:val="24"/>
          <w:szCs w:val="24"/>
          <w:lang w:val="de-DE"/>
        </w:rPr>
      </w:pPr>
    </w:p>
    <w:p w14:paraId="1AE48055" w14:textId="77777777" w:rsidR="00A2182C" w:rsidRPr="00941414" w:rsidRDefault="00A2182C">
      <w:pPr>
        <w:spacing w:before="2" w:line="240" w:lineRule="exact"/>
        <w:rPr>
          <w:rFonts w:ascii="Verdana" w:eastAsia="Verdana" w:hAnsi="Verdana" w:cs="Verdana"/>
          <w:b/>
          <w:sz w:val="24"/>
          <w:szCs w:val="24"/>
          <w:lang w:val="de-DE"/>
        </w:rPr>
      </w:pPr>
    </w:p>
    <w:p w14:paraId="09BE2649" w14:textId="77777777" w:rsidR="00A2182C" w:rsidRPr="00941414" w:rsidRDefault="00A2182C">
      <w:pPr>
        <w:spacing w:before="2" w:line="240" w:lineRule="exact"/>
        <w:rPr>
          <w:rFonts w:ascii="Verdana" w:eastAsia="Verdana" w:hAnsi="Verdana" w:cs="Verdana"/>
          <w:b/>
          <w:sz w:val="24"/>
          <w:szCs w:val="24"/>
          <w:lang w:val="de-DE"/>
        </w:rPr>
      </w:pPr>
    </w:p>
    <w:p w14:paraId="58ED42F1" w14:textId="77777777" w:rsidR="00A2182C" w:rsidRPr="00941414" w:rsidRDefault="00A2182C">
      <w:pPr>
        <w:spacing w:before="2" w:line="240" w:lineRule="exact"/>
        <w:rPr>
          <w:rFonts w:ascii="Verdana" w:eastAsia="Verdana" w:hAnsi="Verdana" w:cs="Verdana"/>
          <w:b/>
          <w:sz w:val="24"/>
          <w:szCs w:val="24"/>
          <w:lang w:val="de-DE"/>
        </w:rPr>
      </w:pPr>
    </w:p>
    <w:p w14:paraId="7ECB2A5F" w14:textId="77777777" w:rsidR="00A2182C" w:rsidRPr="00941414" w:rsidRDefault="00A2182C">
      <w:pPr>
        <w:spacing w:before="2" w:line="240" w:lineRule="exact"/>
        <w:rPr>
          <w:rFonts w:ascii="Verdana" w:eastAsia="Verdana" w:hAnsi="Verdana" w:cs="Verdana"/>
          <w:b/>
          <w:sz w:val="24"/>
          <w:szCs w:val="24"/>
          <w:lang w:val="de-DE"/>
        </w:rPr>
      </w:pPr>
    </w:p>
    <w:p w14:paraId="5E2ADEDE" w14:textId="77777777" w:rsidR="00A2182C" w:rsidRPr="00941414" w:rsidRDefault="00A2182C">
      <w:pPr>
        <w:spacing w:before="2" w:line="240" w:lineRule="exact"/>
        <w:rPr>
          <w:rFonts w:ascii="Verdana" w:eastAsia="Verdana" w:hAnsi="Verdana" w:cs="Verdana"/>
          <w:b/>
          <w:sz w:val="24"/>
          <w:szCs w:val="24"/>
          <w:lang w:val="de-DE"/>
        </w:rPr>
      </w:pPr>
    </w:p>
    <w:p w14:paraId="0C9A8D4C" w14:textId="77777777" w:rsidR="00A2182C" w:rsidRPr="00941414" w:rsidRDefault="00A2182C">
      <w:pPr>
        <w:spacing w:before="2" w:line="240" w:lineRule="exact"/>
        <w:rPr>
          <w:rFonts w:ascii="Verdana" w:eastAsia="Verdana" w:hAnsi="Verdana" w:cs="Verdana"/>
          <w:b/>
          <w:sz w:val="24"/>
          <w:szCs w:val="24"/>
          <w:lang w:val="de-DE"/>
        </w:rPr>
      </w:pPr>
    </w:p>
    <w:p w14:paraId="151D038F" w14:textId="77777777" w:rsidR="00941414" w:rsidRDefault="00941414">
      <w:pPr>
        <w:spacing w:before="2" w:line="240" w:lineRule="exact"/>
        <w:rPr>
          <w:rFonts w:ascii="Verdana" w:eastAsia="Verdana" w:hAnsi="Verdana" w:cs="Verdana"/>
          <w:b/>
          <w:sz w:val="24"/>
          <w:szCs w:val="24"/>
          <w:lang w:val="de-DE"/>
        </w:rPr>
      </w:pPr>
    </w:p>
    <w:p w14:paraId="46EB36CA" w14:textId="77777777" w:rsidR="00941414" w:rsidRDefault="00941414">
      <w:pPr>
        <w:spacing w:before="2" w:line="240" w:lineRule="exact"/>
        <w:rPr>
          <w:rFonts w:ascii="Verdana" w:eastAsia="Verdana" w:hAnsi="Verdana" w:cs="Verdana"/>
          <w:b/>
          <w:sz w:val="24"/>
          <w:szCs w:val="24"/>
          <w:lang w:val="de-DE"/>
        </w:rPr>
      </w:pPr>
    </w:p>
    <w:p w14:paraId="01FE8D33" w14:textId="77777777" w:rsidR="00941414" w:rsidRDefault="00941414">
      <w:pPr>
        <w:spacing w:before="2" w:line="240" w:lineRule="exact"/>
        <w:rPr>
          <w:rFonts w:ascii="Verdana" w:eastAsia="Verdana" w:hAnsi="Verdana" w:cs="Verdana"/>
          <w:b/>
          <w:sz w:val="24"/>
          <w:szCs w:val="24"/>
          <w:lang w:val="de-DE"/>
        </w:rPr>
      </w:pPr>
    </w:p>
    <w:p w14:paraId="27E40BA3" w14:textId="77777777" w:rsidR="00941414" w:rsidRDefault="00941414">
      <w:pPr>
        <w:spacing w:before="2" w:line="240" w:lineRule="exact"/>
        <w:rPr>
          <w:rFonts w:ascii="Verdana" w:eastAsia="Verdana" w:hAnsi="Verdana" w:cs="Verdana"/>
          <w:b/>
          <w:sz w:val="24"/>
          <w:szCs w:val="24"/>
          <w:lang w:val="de-DE"/>
        </w:rPr>
      </w:pPr>
    </w:p>
    <w:p w14:paraId="38A7092C" w14:textId="1D7B8D2F" w:rsidR="002522B9" w:rsidRPr="00941414" w:rsidRDefault="00302200">
      <w:pPr>
        <w:spacing w:before="2" w:line="240" w:lineRule="exact"/>
        <w:rPr>
          <w:rFonts w:ascii="Verdana" w:eastAsia="Verdana" w:hAnsi="Verdana" w:cs="Verdana"/>
          <w:b/>
          <w:sz w:val="24"/>
          <w:szCs w:val="24"/>
          <w:lang w:val="de-DE"/>
        </w:rPr>
      </w:pPr>
      <w:r w:rsidRPr="00941414">
        <w:rPr>
          <w:rFonts w:ascii="Verdana" w:eastAsia="Verdana" w:hAnsi="Verdana" w:cs="Verdana"/>
          <w:b/>
          <w:sz w:val="24"/>
          <w:szCs w:val="24"/>
          <w:lang w:val="de-DE"/>
        </w:rPr>
        <w:t>7. KONKRETNA APLIKACIJA</w:t>
      </w:r>
    </w:p>
    <w:p w14:paraId="1C668660" w14:textId="77777777" w:rsidR="00302200" w:rsidRPr="00941414" w:rsidRDefault="00302200">
      <w:pPr>
        <w:spacing w:before="2" w:line="240" w:lineRule="exact"/>
        <w:rPr>
          <w:sz w:val="24"/>
          <w:szCs w:val="24"/>
          <w:lang w:val="de-DE"/>
        </w:rPr>
      </w:pPr>
    </w:p>
    <w:p w14:paraId="467FFD44" w14:textId="0946CF5C" w:rsidR="00302200" w:rsidRPr="00302200" w:rsidRDefault="00302200" w:rsidP="00302200">
      <w:pPr>
        <w:ind w:left="720"/>
        <w:rPr>
          <w:rFonts w:ascii="Verdana" w:eastAsia="Verdana" w:hAnsi="Verdana" w:cs="Verdana"/>
          <w:b/>
          <w:spacing w:val="2"/>
          <w:lang w:val="it-IT"/>
        </w:rPr>
      </w:pPr>
      <w:r w:rsidRPr="00302200">
        <w:rPr>
          <w:rFonts w:ascii="Verdana" w:eastAsia="Verdana" w:hAnsi="Verdana" w:cs="Verdana"/>
          <w:b/>
          <w:spacing w:val="2"/>
          <w:lang w:val="it-IT"/>
        </w:rPr>
        <w:t xml:space="preserve">6.1.  </w:t>
      </w:r>
      <w:proofErr w:type="spellStart"/>
      <w:r>
        <w:rPr>
          <w:rFonts w:ascii="Verdana" w:eastAsia="Verdana" w:hAnsi="Verdana" w:cs="Verdana"/>
          <w:b/>
          <w:spacing w:val="2"/>
          <w:lang w:val="it-IT"/>
        </w:rPr>
        <w:t>Baza</w:t>
      </w:r>
      <w:proofErr w:type="spellEnd"/>
      <w:r>
        <w:rPr>
          <w:rFonts w:ascii="Verdana" w:eastAsia="Verdana" w:hAnsi="Verdana" w:cs="Verdana"/>
          <w:b/>
          <w:spacing w:val="2"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/>
          <w:spacing w:val="2"/>
          <w:lang w:val="it-IT"/>
        </w:rPr>
        <w:t>podataka</w:t>
      </w:r>
      <w:proofErr w:type="spellEnd"/>
    </w:p>
    <w:p w14:paraId="5760533D" w14:textId="1A08BB1F" w:rsidR="002522B9" w:rsidRDefault="00302200" w:rsidP="00302200">
      <w:pPr>
        <w:ind w:left="720"/>
        <w:rPr>
          <w:rFonts w:ascii="Verdana" w:eastAsia="Verdana" w:hAnsi="Verdana" w:cs="Verdana"/>
          <w:b/>
          <w:spacing w:val="2"/>
          <w:lang w:val="it-IT"/>
        </w:rPr>
      </w:pPr>
      <w:r w:rsidRPr="00302200">
        <w:rPr>
          <w:rFonts w:ascii="Verdana" w:eastAsia="Verdana" w:hAnsi="Verdana" w:cs="Verdana"/>
          <w:b/>
          <w:spacing w:val="2"/>
          <w:lang w:val="it-IT"/>
        </w:rPr>
        <w:t xml:space="preserve">6.2. </w:t>
      </w:r>
      <w:proofErr w:type="spellStart"/>
      <w:r>
        <w:rPr>
          <w:rFonts w:ascii="Verdana" w:eastAsia="Verdana" w:hAnsi="Verdana" w:cs="Verdana"/>
          <w:b/>
          <w:spacing w:val="2"/>
          <w:lang w:val="it-IT"/>
        </w:rPr>
        <w:t>Organizovanje</w:t>
      </w:r>
      <w:proofErr w:type="spellEnd"/>
      <w:r>
        <w:rPr>
          <w:rFonts w:ascii="Verdana" w:eastAsia="Verdana" w:hAnsi="Verdana" w:cs="Verdana"/>
          <w:b/>
          <w:spacing w:val="2"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/>
          <w:spacing w:val="2"/>
          <w:lang w:val="it-IT"/>
        </w:rPr>
        <w:t>foldera</w:t>
      </w:r>
      <w:proofErr w:type="spellEnd"/>
    </w:p>
    <w:p w14:paraId="5BFF480A" w14:textId="48034766" w:rsidR="00302200" w:rsidRPr="00302200" w:rsidRDefault="00302200" w:rsidP="00302200">
      <w:pPr>
        <w:ind w:left="720"/>
        <w:rPr>
          <w:rFonts w:ascii="Verdana" w:eastAsia="Verdana" w:hAnsi="Verdana" w:cs="Verdana"/>
          <w:b/>
          <w:spacing w:val="2"/>
          <w:lang w:val="it-IT"/>
        </w:rPr>
      </w:pPr>
      <w:r>
        <w:rPr>
          <w:rFonts w:ascii="Verdana" w:eastAsia="Verdana" w:hAnsi="Verdana" w:cs="Verdana"/>
          <w:b/>
          <w:spacing w:val="2"/>
          <w:lang w:val="it-IT"/>
        </w:rPr>
        <w:t xml:space="preserve">6.3. </w:t>
      </w:r>
      <w:proofErr w:type="spellStart"/>
      <w:r>
        <w:rPr>
          <w:rFonts w:ascii="Verdana" w:eastAsia="Verdana" w:hAnsi="Verdana" w:cs="Verdana"/>
          <w:b/>
          <w:spacing w:val="2"/>
          <w:lang w:val="it-IT"/>
        </w:rPr>
        <w:t>Slike</w:t>
      </w:r>
      <w:proofErr w:type="spellEnd"/>
      <w:r>
        <w:rPr>
          <w:rFonts w:ascii="Verdana" w:eastAsia="Verdana" w:hAnsi="Verdana" w:cs="Verdana"/>
          <w:b/>
          <w:spacing w:val="2"/>
          <w:lang w:val="it-IT"/>
        </w:rPr>
        <w:t xml:space="preserve"> </w:t>
      </w:r>
      <w:proofErr w:type="spellStart"/>
      <w:r>
        <w:rPr>
          <w:rFonts w:ascii="Verdana" w:eastAsia="Verdana" w:hAnsi="Verdana" w:cs="Verdana"/>
          <w:b/>
          <w:spacing w:val="2"/>
          <w:lang w:val="it-IT"/>
        </w:rPr>
        <w:t>koda</w:t>
      </w:r>
      <w:proofErr w:type="spellEnd"/>
      <w:r>
        <w:rPr>
          <w:rFonts w:ascii="Verdana" w:eastAsia="Verdana" w:hAnsi="Verdana" w:cs="Verdana"/>
          <w:b/>
          <w:spacing w:val="2"/>
          <w:lang w:val="it-IT"/>
        </w:rPr>
        <w:t xml:space="preserve"> i </w:t>
      </w:r>
      <w:proofErr w:type="spellStart"/>
      <w:r>
        <w:rPr>
          <w:rFonts w:ascii="Verdana" w:eastAsia="Verdana" w:hAnsi="Verdana" w:cs="Verdana"/>
          <w:b/>
          <w:spacing w:val="2"/>
          <w:lang w:val="it-IT"/>
        </w:rPr>
        <w:t>swaggera</w:t>
      </w:r>
      <w:proofErr w:type="spellEnd"/>
      <w:r>
        <w:rPr>
          <w:rFonts w:ascii="Verdana" w:eastAsia="Verdana" w:hAnsi="Verdana" w:cs="Verdana"/>
          <w:b/>
          <w:spacing w:val="2"/>
          <w:lang w:val="it-IT"/>
        </w:rPr>
        <w:t>..</w:t>
      </w:r>
    </w:p>
    <w:p w14:paraId="42950225" w14:textId="11DB7F54" w:rsidR="002522B9" w:rsidRPr="00302200" w:rsidRDefault="002522B9">
      <w:pPr>
        <w:spacing w:line="200" w:lineRule="exact"/>
        <w:rPr>
          <w:lang w:val="it-IT"/>
        </w:rPr>
      </w:pPr>
    </w:p>
    <w:p w14:paraId="69802918" w14:textId="77777777" w:rsidR="002522B9" w:rsidRPr="00302200" w:rsidRDefault="002522B9">
      <w:pPr>
        <w:spacing w:line="280" w:lineRule="exact"/>
        <w:rPr>
          <w:sz w:val="28"/>
          <w:szCs w:val="28"/>
          <w:lang w:val="it-IT"/>
        </w:rPr>
      </w:pPr>
    </w:p>
    <w:p w14:paraId="74B56DE2" w14:textId="0DE4B939" w:rsidR="002522B9" w:rsidRPr="00A13733" w:rsidRDefault="00302200">
      <w:pPr>
        <w:spacing w:before="17"/>
        <w:ind w:left="116" w:right="7223"/>
        <w:jc w:val="both"/>
        <w:rPr>
          <w:rFonts w:ascii="Verdana" w:eastAsia="Verdana" w:hAnsi="Verdana" w:cs="Verdana"/>
          <w:sz w:val="24"/>
          <w:szCs w:val="24"/>
          <w:lang w:val="it-IT"/>
        </w:rPr>
      </w:pPr>
      <w:r w:rsidRPr="00A13733">
        <w:rPr>
          <w:rFonts w:ascii="Verdana" w:eastAsia="Verdana" w:hAnsi="Verdana" w:cs="Verdana"/>
          <w:b/>
          <w:spacing w:val="-1"/>
          <w:sz w:val="24"/>
          <w:szCs w:val="24"/>
          <w:lang w:val="it-IT"/>
        </w:rPr>
        <w:t>8</w:t>
      </w:r>
      <w:r w:rsidR="00194F57" w:rsidRPr="00A13733">
        <w:rPr>
          <w:rFonts w:ascii="Verdana" w:eastAsia="Verdana" w:hAnsi="Verdana" w:cs="Verdana"/>
          <w:b/>
          <w:sz w:val="24"/>
          <w:szCs w:val="24"/>
          <w:lang w:val="it-IT"/>
        </w:rPr>
        <w:t>.</w:t>
      </w:r>
      <w:r w:rsidR="00194F57" w:rsidRPr="00A13733">
        <w:rPr>
          <w:rFonts w:ascii="Verdana" w:eastAsia="Verdana" w:hAnsi="Verdana" w:cs="Verdana"/>
          <w:b/>
          <w:spacing w:val="27"/>
          <w:sz w:val="24"/>
          <w:szCs w:val="24"/>
          <w:lang w:val="it-IT"/>
        </w:rPr>
        <w:t xml:space="preserve"> </w:t>
      </w:r>
      <w:r w:rsidR="00194F57" w:rsidRPr="00A13733">
        <w:rPr>
          <w:rFonts w:ascii="Verdana" w:eastAsia="Verdana" w:hAnsi="Verdana" w:cs="Verdana"/>
          <w:b/>
          <w:spacing w:val="-1"/>
          <w:sz w:val="24"/>
          <w:szCs w:val="24"/>
          <w:lang w:val="it-IT"/>
        </w:rPr>
        <w:t>ZA</w:t>
      </w:r>
      <w:r w:rsidR="00194F57" w:rsidRPr="00A13733">
        <w:rPr>
          <w:rFonts w:ascii="Verdana" w:eastAsia="Verdana" w:hAnsi="Verdana" w:cs="Verdana"/>
          <w:b/>
          <w:sz w:val="24"/>
          <w:szCs w:val="24"/>
          <w:lang w:val="it-IT"/>
        </w:rPr>
        <w:t>K</w:t>
      </w:r>
      <w:r w:rsidR="00194F57" w:rsidRPr="00A13733">
        <w:rPr>
          <w:rFonts w:ascii="Verdana" w:eastAsia="Verdana" w:hAnsi="Verdana" w:cs="Verdana"/>
          <w:b/>
          <w:spacing w:val="2"/>
          <w:sz w:val="24"/>
          <w:szCs w:val="24"/>
          <w:lang w:val="it-IT"/>
        </w:rPr>
        <w:t>L</w:t>
      </w:r>
      <w:r w:rsidR="00194F57" w:rsidRPr="00A13733">
        <w:rPr>
          <w:rFonts w:ascii="Verdana" w:eastAsia="Verdana" w:hAnsi="Verdana" w:cs="Verdana"/>
          <w:b/>
          <w:spacing w:val="1"/>
          <w:sz w:val="24"/>
          <w:szCs w:val="24"/>
          <w:lang w:val="it-IT"/>
        </w:rPr>
        <w:t>J</w:t>
      </w:r>
      <w:r w:rsidR="00194F57" w:rsidRPr="00A13733">
        <w:rPr>
          <w:rFonts w:ascii="Verdana" w:eastAsia="Verdana" w:hAnsi="Verdana" w:cs="Verdana"/>
          <w:b/>
          <w:sz w:val="24"/>
          <w:szCs w:val="24"/>
          <w:lang w:val="it-IT"/>
        </w:rPr>
        <w:t>U</w:t>
      </w:r>
      <w:r w:rsidR="00194F57" w:rsidRPr="00A13733">
        <w:rPr>
          <w:rFonts w:ascii="Verdana" w:eastAsia="Verdana" w:hAnsi="Verdana" w:cs="Verdana"/>
          <w:b/>
          <w:spacing w:val="1"/>
          <w:sz w:val="24"/>
          <w:szCs w:val="24"/>
          <w:lang w:val="it-IT"/>
        </w:rPr>
        <w:t>Č</w:t>
      </w:r>
      <w:r w:rsidR="00194F57" w:rsidRPr="00A13733">
        <w:rPr>
          <w:rFonts w:ascii="Verdana" w:eastAsia="Verdana" w:hAnsi="Verdana" w:cs="Verdana"/>
          <w:b/>
          <w:spacing w:val="-1"/>
          <w:sz w:val="24"/>
          <w:szCs w:val="24"/>
          <w:lang w:val="it-IT"/>
        </w:rPr>
        <w:t>A</w:t>
      </w:r>
      <w:r w:rsidR="00194F57" w:rsidRPr="00A13733">
        <w:rPr>
          <w:rFonts w:ascii="Verdana" w:eastAsia="Verdana" w:hAnsi="Verdana" w:cs="Verdana"/>
          <w:b/>
          <w:sz w:val="24"/>
          <w:szCs w:val="24"/>
          <w:lang w:val="it-IT"/>
        </w:rPr>
        <w:t>K</w:t>
      </w:r>
    </w:p>
    <w:p w14:paraId="7259ED98" w14:textId="77777777" w:rsidR="006D4D87" w:rsidRPr="00A13733" w:rsidRDefault="006D4D87" w:rsidP="006D4D87">
      <w:pPr>
        <w:ind w:right="75"/>
        <w:jc w:val="both"/>
        <w:rPr>
          <w:rFonts w:ascii="Verdana" w:eastAsia="Verdana" w:hAnsi="Verdana" w:cs="Verdana"/>
          <w:spacing w:val="-2"/>
          <w:lang w:val="it-IT"/>
        </w:rPr>
      </w:pPr>
    </w:p>
    <w:p w14:paraId="7EFCD45B" w14:textId="1A46545A" w:rsidR="006D4D87" w:rsidRPr="00A13733" w:rsidRDefault="00302200" w:rsidP="00302200">
      <w:pPr>
        <w:ind w:left="720" w:right="75"/>
        <w:jc w:val="both"/>
        <w:rPr>
          <w:rFonts w:ascii="Verdana" w:eastAsia="Verdana" w:hAnsi="Verdana" w:cs="Verdana"/>
          <w:spacing w:val="-2"/>
          <w:lang w:val="it-IT"/>
        </w:rPr>
      </w:pPr>
      <w:r w:rsidRPr="00A13733">
        <w:rPr>
          <w:rFonts w:ascii="Verdana" w:eastAsia="Verdana" w:hAnsi="Verdana" w:cs="Verdana"/>
          <w:spacing w:val="-2"/>
          <w:lang w:val="it-IT"/>
        </w:rPr>
        <w:t xml:space="preserve">Na primer: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Ovakav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vid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organizovanja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I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modelovanja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back-end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aplikacije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pokupio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je za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sobom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razne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načina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tumačenja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nivoa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kompleksnosti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ove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arhitekture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I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načina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izrade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softverskog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proizvoda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, ali je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neosporna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činjenica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da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donosi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veliku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skalabilnost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,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održivost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I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stabilnost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softvera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,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što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su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glavne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odlike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kvalitetnog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softverskog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 xml:space="preserve"> </w:t>
      </w:r>
      <w:proofErr w:type="spellStart"/>
      <w:r w:rsidR="006D4D87" w:rsidRPr="00A13733">
        <w:rPr>
          <w:rFonts w:ascii="Verdana" w:eastAsia="Verdana" w:hAnsi="Verdana" w:cs="Verdana"/>
          <w:spacing w:val="-2"/>
          <w:lang w:val="it-IT"/>
        </w:rPr>
        <w:t>proizvoda</w:t>
      </w:r>
      <w:proofErr w:type="spellEnd"/>
      <w:r w:rsidR="006D4D87" w:rsidRPr="00A13733">
        <w:rPr>
          <w:rFonts w:ascii="Verdana" w:eastAsia="Verdana" w:hAnsi="Verdana" w:cs="Verdana"/>
          <w:spacing w:val="-2"/>
          <w:lang w:val="it-IT"/>
        </w:rPr>
        <w:t>.</w:t>
      </w:r>
    </w:p>
    <w:p w14:paraId="0DEAB94E" w14:textId="77777777" w:rsidR="002522B9" w:rsidRPr="00A13733" w:rsidRDefault="002522B9">
      <w:pPr>
        <w:spacing w:line="200" w:lineRule="exact"/>
        <w:rPr>
          <w:lang w:val="it-IT"/>
        </w:rPr>
      </w:pPr>
    </w:p>
    <w:p w14:paraId="00D3B07F" w14:textId="77777777" w:rsidR="002522B9" w:rsidRPr="00A13733" w:rsidRDefault="002522B9">
      <w:pPr>
        <w:spacing w:line="280" w:lineRule="exact"/>
        <w:rPr>
          <w:sz w:val="28"/>
          <w:szCs w:val="28"/>
          <w:lang w:val="it-IT"/>
        </w:rPr>
      </w:pPr>
    </w:p>
    <w:p w14:paraId="542697DE" w14:textId="674EAB0B" w:rsidR="002522B9" w:rsidRPr="00EB16CB" w:rsidRDefault="00302200">
      <w:pPr>
        <w:spacing w:before="17"/>
        <w:ind w:left="116"/>
        <w:rPr>
          <w:rFonts w:ascii="Verdana" w:eastAsia="Verdana" w:hAnsi="Verdana" w:cs="Verdana"/>
          <w:sz w:val="24"/>
          <w:szCs w:val="24"/>
          <w:lang w:val="it-IT"/>
        </w:rPr>
      </w:pPr>
      <w:r>
        <w:rPr>
          <w:rFonts w:ascii="Verdana" w:eastAsia="Verdana" w:hAnsi="Verdana" w:cs="Verdana"/>
          <w:b/>
          <w:spacing w:val="-1"/>
          <w:sz w:val="24"/>
          <w:szCs w:val="24"/>
          <w:lang w:val="it-IT"/>
        </w:rPr>
        <w:t>9</w:t>
      </w:r>
      <w:r w:rsidR="00194F57" w:rsidRPr="00EB16CB">
        <w:rPr>
          <w:rFonts w:ascii="Verdana" w:eastAsia="Verdana" w:hAnsi="Verdana" w:cs="Verdana"/>
          <w:b/>
          <w:sz w:val="24"/>
          <w:szCs w:val="24"/>
          <w:lang w:val="it-IT"/>
        </w:rPr>
        <w:t>.</w:t>
      </w:r>
      <w:r w:rsidR="00194F57" w:rsidRPr="00EB16CB">
        <w:rPr>
          <w:rFonts w:ascii="Verdana" w:eastAsia="Verdana" w:hAnsi="Verdana" w:cs="Verdana"/>
          <w:b/>
          <w:spacing w:val="27"/>
          <w:sz w:val="24"/>
          <w:szCs w:val="24"/>
          <w:lang w:val="it-IT"/>
        </w:rPr>
        <w:t xml:space="preserve"> </w:t>
      </w:r>
      <w:r w:rsidR="00194F57" w:rsidRPr="00EB16CB">
        <w:rPr>
          <w:rFonts w:ascii="Verdana" w:eastAsia="Verdana" w:hAnsi="Verdana" w:cs="Verdana"/>
          <w:b/>
          <w:spacing w:val="2"/>
          <w:sz w:val="24"/>
          <w:szCs w:val="24"/>
          <w:lang w:val="it-IT"/>
        </w:rPr>
        <w:t>L</w:t>
      </w:r>
      <w:r w:rsidR="00194F57" w:rsidRPr="00EB16CB">
        <w:rPr>
          <w:rFonts w:ascii="Verdana" w:eastAsia="Verdana" w:hAnsi="Verdana" w:cs="Verdana"/>
          <w:b/>
          <w:spacing w:val="-1"/>
          <w:sz w:val="24"/>
          <w:szCs w:val="24"/>
          <w:lang w:val="it-IT"/>
        </w:rPr>
        <w:t>I</w:t>
      </w:r>
      <w:r w:rsidR="00194F57" w:rsidRPr="00EB16CB">
        <w:rPr>
          <w:rFonts w:ascii="Verdana" w:eastAsia="Verdana" w:hAnsi="Verdana" w:cs="Verdana"/>
          <w:b/>
          <w:spacing w:val="1"/>
          <w:sz w:val="24"/>
          <w:szCs w:val="24"/>
          <w:lang w:val="it-IT"/>
        </w:rPr>
        <w:t>TE</w:t>
      </w:r>
      <w:r w:rsidR="00194F57" w:rsidRPr="00EB16CB">
        <w:rPr>
          <w:rFonts w:ascii="Verdana" w:eastAsia="Verdana" w:hAnsi="Verdana" w:cs="Verdana"/>
          <w:b/>
          <w:spacing w:val="2"/>
          <w:sz w:val="24"/>
          <w:szCs w:val="24"/>
          <w:lang w:val="it-IT"/>
        </w:rPr>
        <w:t>R</w:t>
      </w:r>
      <w:r w:rsidR="00194F57" w:rsidRPr="00EB16CB">
        <w:rPr>
          <w:rFonts w:ascii="Verdana" w:eastAsia="Verdana" w:hAnsi="Verdana" w:cs="Verdana"/>
          <w:b/>
          <w:spacing w:val="-1"/>
          <w:sz w:val="24"/>
          <w:szCs w:val="24"/>
          <w:lang w:val="it-IT"/>
        </w:rPr>
        <w:t>A</w:t>
      </w:r>
      <w:r w:rsidR="00194F57" w:rsidRPr="00EB16CB">
        <w:rPr>
          <w:rFonts w:ascii="Verdana" w:eastAsia="Verdana" w:hAnsi="Verdana" w:cs="Verdana"/>
          <w:b/>
          <w:spacing w:val="1"/>
          <w:sz w:val="24"/>
          <w:szCs w:val="24"/>
          <w:lang w:val="it-IT"/>
        </w:rPr>
        <w:t>T</w:t>
      </w:r>
      <w:r w:rsidR="00194F57" w:rsidRPr="00EB16CB">
        <w:rPr>
          <w:rFonts w:ascii="Verdana" w:eastAsia="Verdana" w:hAnsi="Verdana" w:cs="Verdana"/>
          <w:b/>
          <w:sz w:val="24"/>
          <w:szCs w:val="24"/>
          <w:lang w:val="it-IT"/>
        </w:rPr>
        <w:t>U</w:t>
      </w:r>
      <w:r w:rsidR="00194F57" w:rsidRPr="00EB16CB">
        <w:rPr>
          <w:rFonts w:ascii="Verdana" w:eastAsia="Verdana" w:hAnsi="Verdana" w:cs="Verdana"/>
          <w:b/>
          <w:spacing w:val="2"/>
          <w:sz w:val="24"/>
          <w:szCs w:val="24"/>
          <w:lang w:val="it-IT"/>
        </w:rPr>
        <w:t>R</w:t>
      </w:r>
      <w:r w:rsidR="00194F57" w:rsidRPr="00EB16CB">
        <w:rPr>
          <w:rFonts w:ascii="Verdana" w:eastAsia="Verdana" w:hAnsi="Verdana" w:cs="Verdana"/>
          <w:b/>
          <w:sz w:val="24"/>
          <w:szCs w:val="24"/>
          <w:lang w:val="it-IT"/>
        </w:rPr>
        <w:t>A</w:t>
      </w:r>
    </w:p>
    <w:p w14:paraId="679D09C9" w14:textId="77777777" w:rsidR="002522B9" w:rsidRPr="00EB16CB" w:rsidRDefault="002522B9">
      <w:pPr>
        <w:spacing w:before="3" w:line="100" w:lineRule="exact"/>
        <w:rPr>
          <w:sz w:val="10"/>
          <w:szCs w:val="10"/>
          <w:lang w:val="it-IT"/>
        </w:rPr>
      </w:pPr>
    </w:p>
    <w:p w14:paraId="0E8D4175" w14:textId="77777777" w:rsidR="002522B9" w:rsidRPr="00EB16CB" w:rsidRDefault="002522B9">
      <w:pPr>
        <w:spacing w:line="200" w:lineRule="exact"/>
        <w:rPr>
          <w:lang w:val="it-IT"/>
        </w:rPr>
      </w:pPr>
    </w:p>
    <w:p w14:paraId="2FA2F5C8" w14:textId="55D66F33" w:rsidR="002522B9" w:rsidRPr="00EB16CB" w:rsidRDefault="002522B9" w:rsidP="006D4D87">
      <w:pPr>
        <w:rPr>
          <w:rFonts w:ascii="Verdana" w:eastAsia="Verdana" w:hAnsi="Verdana" w:cs="Verdana"/>
          <w:lang w:val="it-IT"/>
        </w:rPr>
      </w:pPr>
    </w:p>
    <w:sectPr w:rsidR="002522B9" w:rsidRPr="00EB16CB" w:rsidSect="00467080">
      <w:footerReference w:type="default" r:id="rId23"/>
      <w:pgSz w:w="11920" w:h="16840"/>
      <w:pgMar w:top="900" w:right="1300" w:bottom="280" w:left="1300" w:header="720" w:footer="95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579F9" w14:textId="77777777" w:rsidR="00291703" w:rsidRDefault="00291703">
      <w:r>
        <w:separator/>
      </w:r>
    </w:p>
  </w:endnote>
  <w:endnote w:type="continuationSeparator" w:id="0">
    <w:p w14:paraId="1C077951" w14:textId="77777777" w:rsidR="00291703" w:rsidRDefault="00291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377C2" w14:textId="77777777" w:rsidR="00467080" w:rsidRDefault="004670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9B761" w14:textId="77777777" w:rsidR="00467080" w:rsidRDefault="004670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D6C3E" w14:textId="77777777" w:rsidR="00467080" w:rsidRDefault="0046708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B2DF6" w14:textId="77777777" w:rsidR="002522B9" w:rsidRDefault="00000000">
    <w:pPr>
      <w:spacing w:line="200" w:lineRule="exact"/>
    </w:pPr>
    <w:r>
      <w:pict w14:anchorId="17AE935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89.15pt;margin-top:783.2pt;width:16.5pt;height:12pt;z-index:-1845;mso-position-horizontal-relative:page;mso-position-vertical-relative:page" filled="f" stroked="f">
          <v:textbox style="mso-next-textbox:#_x0000_s1028" inset="0,0,0,0">
            <w:txbxContent>
              <w:p w14:paraId="00DD6FF4" w14:textId="77777777" w:rsidR="002522B9" w:rsidRDefault="00194F57">
                <w:pPr>
                  <w:spacing w:line="220" w:lineRule="exact"/>
                  <w:ind w:left="40"/>
                  <w:rPr>
                    <w:rFonts w:ascii="Verdana" w:eastAsia="Verdana" w:hAnsi="Verdana" w:cs="Verdana"/>
                  </w:rPr>
                </w:pPr>
                <w:r>
                  <w:fldChar w:fldCharType="begin"/>
                </w:r>
                <w:r>
                  <w:rPr>
                    <w:rFonts w:ascii="Verdana" w:eastAsia="Verdana" w:hAnsi="Verdana" w:cs="Verdana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731C4" w14:textId="77777777" w:rsidR="002522B9" w:rsidRDefault="00000000">
    <w:pPr>
      <w:spacing w:line="200" w:lineRule="exact"/>
    </w:pPr>
    <w:r>
      <w:pict w14:anchorId="573D032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15pt;margin-top:783.2pt;width:16.5pt;height:12pt;z-index:-1842;mso-position-horizontal-relative:page;mso-position-vertical-relative:page" filled="f" stroked="f">
          <v:textbox inset="0,0,0,0">
            <w:txbxContent>
              <w:p w14:paraId="16B08796" w14:textId="77777777" w:rsidR="002522B9" w:rsidRDefault="00194F57">
                <w:pPr>
                  <w:spacing w:line="220" w:lineRule="exact"/>
                  <w:ind w:left="40"/>
                  <w:rPr>
                    <w:rFonts w:ascii="Verdana" w:eastAsia="Verdana" w:hAnsi="Verdana" w:cs="Verdana"/>
                  </w:rPr>
                </w:pPr>
                <w:r>
                  <w:fldChar w:fldCharType="begin"/>
                </w:r>
                <w:r>
                  <w:rPr>
                    <w:rFonts w:ascii="Verdana" w:eastAsia="Verdana" w:hAnsi="Verdana" w:cs="Verdana"/>
                  </w:rPr>
                  <w:instrText xml:space="preserve"> PAGE </w:instrText>
                </w:r>
                <w:r>
                  <w:fldChar w:fldCharType="separate"/>
                </w:r>
                <w: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4A475" w14:textId="77777777" w:rsidR="00291703" w:rsidRDefault="00291703">
      <w:r>
        <w:separator/>
      </w:r>
    </w:p>
  </w:footnote>
  <w:footnote w:type="continuationSeparator" w:id="0">
    <w:p w14:paraId="2A0B6920" w14:textId="77777777" w:rsidR="00291703" w:rsidRDefault="002917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4232A" w14:textId="77777777" w:rsidR="00467080" w:rsidRDefault="004670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08C46" w14:textId="77777777" w:rsidR="00467080" w:rsidRDefault="004670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3A36E" w14:textId="77777777" w:rsidR="00467080" w:rsidRDefault="0046708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1C124" w14:textId="29D75B16" w:rsidR="002522B9" w:rsidRDefault="00467080" w:rsidP="00467080">
    <w:pPr>
      <w:spacing w:line="200" w:lineRule="exact"/>
    </w:pPr>
    <w:r>
      <w:ptab w:relativeTo="margin" w:alignment="center" w:leader="none"/>
    </w:r>
    <w:r w:rsidR="00000000">
      <w:pict w14:anchorId="449C7D8A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69.8pt;margin-top:35.85pt;width:276.75pt;height:11pt;z-index:-1847;mso-position-horizontal-relative:page;mso-position-vertical-relative:page" filled="f" stroked="f">
          <v:textbox style="mso-next-textbox:#_x0000_s1030" inset="0,0,0,0">
            <w:txbxContent>
              <w:p w14:paraId="5AAEBC91" w14:textId="3FE4128D" w:rsidR="002522B9" w:rsidRPr="00EB16CB" w:rsidRDefault="00EB16CB" w:rsidP="00EB16CB">
                <w:pPr>
                  <w:spacing w:line="200" w:lineRule="exact"/>
                  <w:ind w:right="-27"/>
                  <w:rPr>
                    <w:rFonts w:ascii="Verdana" w:eastAsia="Verdana" w:hAnsi="Verdana" w:cs="Verdana"/>
                    <w:sz w:val="18"/>
                    <w:szCs w:val="18"/>
                    <w:lang w:val="sr-Latn-RS"/>
                  </w:rPr>
                </w:pPr>
                <w:r>
                  <w:rPr>
                    <w:rFonts w:ascii="Verdana" w:eastAsia="Verdana" w:hAnsi="Verdana" w:cs="Verdana"/>
                    <w:spacing w:val="-2"/>
                    <w:sz w:val="18"/>
                    <w:szCs w:val="18"/>
                    <w:lang w:val="sr-Latn-RS"/>
                  </w:rPr>
                  <w:t>Naziv teme</w:t>
                </w:r>
              </w:p>
            </w:txbxContent>
          </v:textbox>
          <w10:wrap anchorx="page" anchory="page"/>
        </v:shape>
      </w:pict>
    </w:r>
    <w:r w:rsidR="00000000">
      <w:pict w14:anchorId="4288DDB7">
        <v:shape id="_x0000_s1029" type="#_x0000_t202" style="position:absolute;margin-left:406.4pt;margin-top:35.85pt;width:119.05pt;height:11pt;z-index:-1846;mso-position-horizontal-relative:page;mso-position-vertical-relative:page" filled="f" stroked="f">
          <v:textbox style="mso-next-textbox:#_x0000_s1029" inset="0,0,0,0">
            <w:txbxContent>
              <w:p w14:paraId="144C2F99" w14:textId="2E05EDB0" w:rsidR="002522B9" w:rsidRPr="00EB16CB" w:rsidRDefault="00EB16CB">
                <w:pPr>
                  <w:spacing w:line="200" w:lineRule="exact"/>
                  <w:ind w:left="20" w:right="-27"/>
                  <w:rPr>
                    <w:rFonts w:ascii="Verdana" w:eastAsia="Verdana" w:hAnsi="Verdana" w:cs="Verdana"/>
                    <w:sz w:val="18"/>
                    <w:szCs w:val="18"/>
                  </w:rPr>
                </w:pPr>
                <w:r>
                  <w:rPr>
                    <w:rFonts w:ascii="Verdana" w:eastAsia="Verdana" w:hAnsi="Verdana" w:cs="Verdana"/>
                    <w:spacing w:val="-2"/>
                    <w:sz w:val="18"/>
                    <w:szCs w:val="18"/>
                    <w:lang w:val="sr-Latn-RS"/>
                  </w:rPr>
                  <w:t>Radoš Perović 17</w:t>
                </w:r>
                <w:r>
                  <w:rPr>
                    <w:rFonts w:ascii="Verdana" w:eastAsia="Verdana" w:hAnsi="Verdana" w:cs="Verdana"/>
                    <w:spacing w:val="-2"/>
                    <w:sz w:val="18"/>
                    <w:szCs w:val="18"/>
                  </w:rPr>
                  <w:t>/17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360"/>
    <w:multiLevelType w:val="hybridMultilevel"/>
    <w:tmpl w:val="E2AE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65809"/>
    <w:multiLevelType w:val="hybridMultilevel"/>
    <w:tmpl w:val="469E7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E3930"/>
    <w:multiLevelType w:val="hybridMultilevel"/>
    <w:tmpl w:val="2E48C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B65AD"/>
    <w:multiLevelType w:val="hybridMultilevel"/>
    <w:tmpl w:val="F3FA5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10C36"/>
    <w:multiLevelType w:val="hybridMultilevel"/>
    <w:tmpl w:val="3DA0A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F357A8"/>
    <w:multiLevelType w:val="hybridMultilevel"/>
    <w:tmpl w:val="14CE9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C6CFE"/>
    <w:multiLevelType w:val="hybridMultilevel"/>
    <w:tmpl w:val="EC62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B8F948">
      <w:numFmt w:val="bullet"/>
      <w:lvlText w:val="-"/>
      <w:lvlJc w:val="left"/>
      <w:pPr>
        <w:ind w:left="1440" w:hanging="360"/>
      </w:pPr>
      <w:rPr>
        <w:rFonts w:ascii="Verdana" w:eastAsia="Verdana" w:hAnsi="Verdana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F2EC0"/>
    <w:multiLevelType w:val="hybridMultilevel"/>
    <w:tmpl w:val="7EC25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45B08"/>
    <w:multiLevelType w:val="multilevel"/>
    <w:tmpl w:val="02188B0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E2146E4"/>
    <w:multiLevelType w:val="hybridMultilevel"/>
    <w:tmpl w:val="DD0CD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B1238"/>
    <w:multiLevelType w:val="hybridMultilevel"/>
    <w:tmpl w:val="F5263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877012">
    <w:abstractNumId w:val="8"/>
  </w:num>
  <w:num w:numId="2" w16cid:durableId="1220483805">
    <w:abstractNumId w:val="6"/>
  </w:num>
  <w:num w:numId="3" w16cid:durableId="519391149">
    <w:abstractNumId w:val="9"/>
  </w:num>
  <w:num w:numId="4" w16cid:durableId="1027096669">
    <w:abstractNumId w:val="10"/>
  </w:num>
  <w:num w:numId="5" w16cid:durableId="47605670">
    <w:abstractNumId w:val="4"/>
  </w:num>
  <w:num w:numId="6" w16cid:durableId="628706922">
    <w:abstractNumId w:val="2"/>
  </w:num>
  <w:num w:numId="7" w16cid:durableId="345178641">
    <w:abstractNumId w:val="0"/>
  </w:num>
  <w:num w:numId="8" w16cid:durableId="1785227222">
    <w:abstractNumId w:val="7"/>
  </w:num>
  <w:num w:numId="9" w16cid:durableId="639728112">
    <w:abstractNumId w:val="5"/>
  </w:num>
  <w:num w:numId="10" w16cid:durableId="67195916">
    <w:abstractNumId w:val="3"/>
  </w:num>
  <w:num w:numId="11" w16cid:durableId="557789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2B9"/>
    <w:rsid w:val="00090A5F"/>
    <w:rsid w:val="00102E5D"/>
    <w:rsid w:val="001472A6"/>
    <w:rsid w:val="00194F57"/>
    <w:rsid w:val="001E4782"/>
    <w:rsid w:val="001F6ABA"/>
    <w:rsid w:val="0020045C"/>
    <w:rsid w:val="00225473"/>
    <w:rsid w:val="00250F3E"/>
    <w:rsid w:val="002522B9"/>
    <w:rsid w:val="00291703"/>
    <w:rsid w:val="002B7A02"/>
    <w:rsid w:val="002E247A"/>
    <w:rsid w:val="00302200"/>
    <w:rsid w:val="00343A34"/>
    <w:rsid w:val="00436B29"/>
    <w:rsid w:val="00467080"/>
    <w:rsid w:val="004A29BC"/>
    <w:rsid w:val="004A4DEF"/>
    <w:rsid w:val="004C2319"/>
    <w:rsid w:val="004E4B4A"/>
    <w:rsid w:val="005302F5"/>
    <w:rsid w:val="00555DE0"/>
    <w:rsid w:val="005839A5"/>
    <w:rsid w:val="00591838"/>
    <w:rsid w:val="00602EB1"/>
    <w:rsid w:val="00650A1B"/>
    <w:rsid w:val="006D4D87"/>
    <w:rsid w:val="007175BE"/>
    <w:rsid w:val="00740B4C"/>
    <w:rsid w:val="007571C1"/>
    <w:rsid w:val="007F06E2"/>
    <w:rsid w:val="00822AC3"/>
    <w:rsid w:val="008359B1"/>
    <w:rsid w:val="00935538"/>
    <w:rsid w:val="00941414"/>
    <w:rsid w:val="00942572"/>
    <w:rsid w:val="009510CB"/>
    <w:rsid w:val="00A13733"/>
    <w:rsid w:val="00A2182C"/>
    <w:rsid w:val="00A45B66"/>
    <w:rsid w:val="00B66438"/>
    <w:rsid w:val="00B75C82"/>
    <w:rsid w:val="00BA5962"/>
    <w:rsid w:val="00C82AE8"/>
    <w:rsid w:val="00CD015D"/>
    <w:rsid w:val="00D4242C"/>
    <w:rsid w:val="00EB16CB"/>
    <w:rsid w:val="00EB1F87"/>
    <w:rsid w:val="00ED4D19"/>
    <w:rsid w:val="00FF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E1472"/>
  <w15:docId w15:val="{335A0E29-0131-4A88-860C-6305E0FC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20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B16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6CB"/>
  </w:style>
  <w:style w:type="paragraph" w:styleId="Footer">
    <w:name w:val="footer"/>
    <w:basedOn w:val="Normal"/>
    <w:link w:val="FooterChar"/>
    <w:uiPriority w:val="99"/>
    <w:unhideWhenUsed/>
    <w:rsid w:val="00EB16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6CB"/>
  </w:style>
  <w:style w:type="paragraph" w:styleId="ListParagraph">
    <w:name w:val="List Paragraph"/>
    <w:basedOn w:val="Normal"/>
    <w:uiPriority w:val="34"/>
    <w:qFormat/>
    <w:rsid w:val="00A45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2807</Words>
  <Characters>16002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Rados Perovic</dc:creator>
  <cp:lastModifiedBy>Rados Perovic</cp:lastModifiedBy>
  <cp:revision>9</cp:revision>
  <dcterms:created xsi:type="dcterms:W3CDTF">2022-10-17T20:33:00Z</dcterms:created>
  <dcterms:modified xsi:type="dcterms:W3CDTF">2022-11-20T15:55:00Z</dcterms:modified>
</cp:coreProperties>
</file>